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A88" w:rsidRPr="00735E04" w:rsidRDefault="00735E04" w:rsidP="00E4280C">
      <w:pPr>
        <w:jc w:val="center"/>
        <w:rPr>
          <w:b/>
          <w:sz w:val="44"/>
          <w:szCs w:val="44"/>
        </w:rPr>
      </w:pPr>
      <w:proofErr w:type="gramStart"/>
      <w:r w:rsidRPr="00735E04">
        <w:rPr>
          <w:b/>
          <w:sz w:val="44"/>
          <w:szCs w:val="44"/>
        </w:rPr>
        <w:t>RAINFALL  PREDICTION</w:t>
      </w:r>
      <w:proofErr w:type="gramEnd"/>
      <w:r w:rsidRPr="00735E04">
        <w:rPr>
          <w:b/>
          <w:sz w:val="44"/>
          <w:szCs w:val="44"/>
        </w:rPr>
        <w:t xml:space="preserve">  SYSTEM</w:t>
      </w:r>
    </w:p>
    <w:p w:rsidR="00D33A88" w:rsidRDefault="00D33A88" w:rsidP="000663AE"/>
    <w:p w:rsidR="00735E04" w:rsidRDefault="00735E04" w:rsidP="00E4280C">
      <w:pPr>
        <w:jc w:val="center"/>
        <w:rPr>
          <w:b/>
          <w:sz w:val="28"/>
        </w:rPr>
      </w:pPr>
    </w:p>
    <w:p w:rsidR="00D33A88" w:rsidRPr="000663AE" w:rsidRDefault="000663AE" w:rsidP="00E4280C">
      <w:pPr>
        <w:jc w:val="center"/>
        <w:rPr>
          <w:b/>
          <w:sz w:val="28"/>
        </w:rPr>
      </w:pPr>
      <w:r w:rsidRPr="000663AE">
        <w:rPr>
          <w:b/>
          <w:sz w:val="28"/>
        </w:rPr>
        <w:t>Submitted</w:t>
      </w:r>
      <w:r w:rsidR="00D33A88" w:rsidRPr="000663AE">
        <w:rPr>
          <w:b/>
          <w:sz w:val="28"/>
        </w:rPr>
        <w:t xml:space="preserve"> by</w:t>
      </w:r>
    </w:p>
    <w:p w:rsidR="000663AE" w:rsidRDefault="000663AE" w:rsidP="00735E04"/>
    <w:p w:rsidR="00735E04" w:rsidRDefault="00735E04" w:rsidP="00735E04">
      <w:pPr>
        <w:rPr>
          <w:sz w:val="32"/>
        </w:rPr>
      </w:pPr>
    </w:p>
    <w:p w:rsidR="000663AE" w:rsidRDefault="00735E04" w:rsidP="00345D0E">
      <w:pPr>
        <w:spacing w:line="360" w:lineRule="auto"/>
        <w:jc w:val="center"/>
        <w:rPr>
          <w:sz w:val="32"/>
        </w:rPr>
      </w:pPr>
      <w:proofErr w:type="spellStart"/>
      <w:r>
        <w:rPr>
          <w:sz w:val="32"/>
        </w:rPr>
        <w:t>Magilan</w:t>
      </w:r>
      <w:proofErr w:type="spellEnd"/>
      <w:r>
        <w:rPr>
          <w:sz w:val="32"/>
        </w:rPr>
        <w:t xml:space="preserve"> </w:t>
      </w:r>
      <w:proofErr w:type="gramStart"/>
      <w:r>
        <w:rPr>
          <w:sz w:val="32"/>
        </w:rPr>
        <w:t>S  -</w:t>
      </w:r>
      <w:proofErr w:type="gramEnd"/>
      <w:r>
        <w:rPr>
          <w:sz w:val="32"/>
        </w:rPr>
        <w:t xml:space="preserve">  16BLC1005</w:t>
      </w:r>
    </w:p>
    <w:p w:rsidR="00735E04" w:rsidRDefault="00DE5889" w:rsidP="00345D0E">
      <w:pPr>
        <w:spacing w:line="360" w:lineRule="auto"/>
        <w:jc w:val="center"/>
        <w:rPr>
          <w:sz w:val="32"/>
        </w:rPr>
      </w:pPr>
      <w:r>
        <w:rPr>
          <w:sz w:val="32"/>
        </w:rPr>
        <w:t>Sri</w:t>
      </w:r>
      <w:r w:rsidR="00735E04">
        <w:rPr>
          <w:sz w:val="32"/>
        </w:rPr>
        <w:t xml:space="preserve"> </w:t>
      </w:r>
      <w:proofErr w:type="spellStart"/>
      <w:r w:rsidR="00735E04">
        <w:rPr>
          <w:sz w:val="32"/>
        </w:rPr>
        <w:t>Charan</w:t>
      </w:r>
      <w:proofErr w:type="spellEnd"/>
      <w:r w:rsidR="00735E04">
        <w:rPr>
          <w:sz w:val="32"/>
        </w:rPr>
        <w:t xml:space="preserve"> </w:t>
      </w:r>
      <w:r>
        <w:rPr>
          <w:sz w:val="32"/>
        </w:rPr>
        <w:t>BVS</w:t>
      </w:r>
      <w:r w:rsidR="00735E04">
        <w:rPr>
          <w:sz w:val="32"/>
        </w:rPr>
        <w:t xml:space="preserve"> </w:t>
      </w:r>
      <w:proofErr w:type="gramStart"/>
      <w:r w:rsidR="00735E04">
        <w:rPr>
          <w:sz w:val="32"/>
        </w:rPr>
        <w:t>-  16BLC1093</w:t>
      </w:r>
      <w:proofErr w:type="gramEnd"/>
    </w:p>
    <w:p w:rsidR="00735E04" w:rsidRDefault="00735E04" w:rsidP="00345D0E">
      <w:pPr>
        <w:spacing w:line="360" w:lineRule="auto"/>
        <w:jc w:val="center"/>
        <w:rPr>
          <w:sz w:val="32"/>
        </w:rPr>
      </w:pPr>
      <w:proofErr w:type="spellStart"/>
      <w:r>
        <w:rPr>
          <w:sz w:val="32"/>
        </w:rPr>
        <w:t>Ashish</w:t>
      </w:r>
      <w:proofErr w:type="spellEnd"/>
      <w:r>
        <w:rPr>
          <w:sz w:val="32"/>
        </w:rPr>
        <w:t xml:space="preserve"> Kumar </w:t>
      </w:r>
      <w:proofErr w:type="spellStart"/>
      <w:proofErr w:type="gramStart"/>
      <w:r>
        <w:rPr>
          <w:sz w:val="32"/>
        </w:rPr>
        <w:t>Sahu</w:t>
      </w:r>
      <w:proofErr w:type="spellEnd"/>
      <w:r>
        <w:rPr>
          <w:sz w:val="32"/>
        </w:rPr>
        <w:t xml:space="preserve">  -</w:t>
      </w:r>
      <w:proofErr w:type="gramEnd"/>
      <w:r>
        <w:rPr>
          <w:sz w:val="32"/>
        </w:rPr>
        <w:t xml:space="preserve">  16BLC1077</w:t>
      </w:r>
    </w:p>
    <w:p w:rsidR="00735E04" w:rsidRDefault="00735E04" w:rsidP="00E4280C">
      <w:pPr>
        <w:jc w:val="center"/>
        <w:rPr>
          <w:sz w:val="32"/>
        </w:rPr>
      </w:pPr>
    </w:p>
    <w:p w:rsidR="00735E04" w:rsidRDefault="00735E04" w:rsidP="00E4280C">
      <w:pPr>
        <w:jc w:val="center"/>
        <w:rPr>
          <w:b/>
          <w:sz w:val="32"/>
        </w:rPr>
      </w:pPr>
    </w:p>
    <w:p w:rsidR="000663AE" w:rsidRDefault="000663AE" w:rsidP="000663AE">
      <w:pPr>
        <w:rPr>
          <w:b/>
          <w:sz w:val="36"/>
          <w:szCs w:val="36"/>
        </w:rPr>
      </w:pPr>
    </w:p>
    <w:p w:rsidR="000663AE" w:rsidRPr="000663AE" w:rsidRDefault="003B233D" w:rsidP="000663AE">
      <w:pPr>
        <w:jc w:val="center"/>
        <w:rPr>
          <w:b/>
          <w:sz w:val="36"/>
          <w:szCs w:val="36"/>
        </w:rPr>
      </w:pPr>
      <w:r>
        <w:rPr>
          <w:b/>
          <w:sz w:val="36"/>
          <w:szCs w:val="36"/>
        </w:rPr>
        <w:t>J Component - Report</w:t>
      </w:r>
    </w:p>
    <w:p w:rsidR="000663AE" w:rsidRPr="000663AE" w:rsidRDefault="000663AE" w:rsidP="000663AE">
      <w:pPr>
        <w:jc w:val="center"/>
        <w:rPr>
          <w:b/>
          <w:sz w:val="32"/>
          <w:szCs w:val="32"/>
        </w:rPr>
      </w:pPr>
    </w:p>
    <w:p w:rsidR="000663AE" w:rsidRPr="000663AE" w:rsidRDefault="003B233D" w:rsidP="000663AE">
      <w:pPr>
        <w:jc w:val="center"/>
        <w:rPr>
          <w:b/>
          <w:sz w:val="32"/>
          <w:szCs w:val="32"/>
        </w:rPr>
      </w:pPr>
      <w:r>
        <w:rPr>
          <w:b/>
          <w:sz w:val="32"/>
          <w:szCs w:val="32"/>
        </w:rPr>
        <w:t>ECM2002 – Machine Learning Algorithms</w:t>
      </w:r>
    </w:p>
    <w:p w:rsidR="000663AE" w:rsidRDefault="000663AE" w:rsidP="000663AE">
      <w:pPr>
        <w:jc w:val="center"/>
      </w:pPr>
    </w:p>
    <w:p w:rsidR="000663AE" w:rsidRDefault="000663AE" w:rsidP="00E4280C">
      <w:pPr>
        <w:jc w:val="center"/>
      </w:pPr>
    </w:p>
    <w:p w:rsidR="00D33A88" w:rsidRDefault="00D33A88" w:rsidP="00E4280C">
      <w:pPr>
        <w:jc w:val="center"/>
      </w:pPr>
    </w:p>
    <w:p w:rsidR="00D33A88" w:rsidRDefault="00D33A88" w:rsidP="00E4280C">
      <w:pPr>
        <w:jc w:val="center"/>
      </w:pPr>
    </w:p>
    <w:p w:rsidR="00D33A88" w:rsidRDefault="00D33A88" w:rsidP="00E4280C">
      <w:pPr>
        <w:jc w:val="center"/>
        <w:rPr>
          <w:b/>
          <w:sz w:val="32"/>
        </w:rPr>
      </w:pPr>
      <w:r>
        <w:rPr>
          <w:b/>
          <w:sz w:val="32"/>
        </w:rPr>
        <w:t>BACHELOR OF TECHNOLOGY</w:t>
      </w:r>
    </w:p>
    <w:p w:rsidR="00D33A88" w:rsidRDefault="00D33A88" w:rsidP="00E4280C">
      <w:pPr>
        <w:jc w:val="center"/>
      </w:pPr>
    </w:p>
    <w:p w:rsidR="00D33A88" w:rsidRDefault="00D33A88" w:rsidP="00E4280C">
      <w:pPr>
        <w:jc w:val="center"/>
      </w:pPr>
      <w:proofErr w:type="gramStart"/>
      <w:r>
        <w:t>in</w:t>
      </w:r>
      <w:proofErr w:type="gramEnd"/>
    </w:p>
    <w:p w:rsidR="00D33A88" w:rsidRDefault="00D33A88" w:rsidP="00E4280C">
      <w:pPr>
        <w:jc w:val="center"/>
      </w:pPr>
    </w:p>
    <w:p w:rsidR="00D33A88" w:rsidRDefault="00D33A88" w:rsidP="00E4280C">
      <w:pPr>
        <w:jc w:val="center"/>
        <w:rPr>
          <w:b/>
          <w:sz w:val="28"/>
        </w:rPr>
      </w:pPr>
      <w:r>
        <w:rPr>
          <w:b/>
          <w:sz w:val="28"/>
        </w:rPr>
        <w:t xml:space="preserve">ELECTRONICS AND </w:t>
      </w:r>
      <w:r w:rsidR="003B233D">
        <w:rPr>
          <w:b/>
          <w:sz w:val="28"/>
        </w:rPr>
        <w:t>COMPUTER</w:t>
      </w:r>
      <w:r>
        <w:rPr>
          <w:b/>
          <w:sz w:val="28"/>
        </w:rPr>
        <w:t xml:space="preserve"> ENGINEERING</w:t>
      </w:r>
    </w:p>
    <w:p w:rsidR="000663AE" w:rsidRDefault="000663AE" w:rsidP="00E4280C">
      <w:pPr>
        <w:jc w:val="center"/>
        <w:rPr>
          <w:b/>
          <w:sz w:val="28"/>
        </w:rPr>
      </w:pPr>
    </w:p>
    <w:p w:rsidR="000663AE" w:rsidRDefault="000663AE" w:rsidP="00E4280C">
      <w:pPr>
        <w:jc w:val="center"/>
        <w:rPr>
          <w:b/>
          <w:sz w:val="28"/>
        </w:rPr>
      </w:pPr>
    </w:p>
    <w:p w:rsidR="00D33A88" w:rsidRDefault="00D33A88" w:rsidP="000663AE">
      <w:pPr>
        <w:rPr>
          <w:b/>
          <w:sz w:val="32"/>
        </w:rPr>
      </w:pPr>
    </w:p>
    <w:p w:rsidR="00D33A88" w:rsidRDefault="003B233D" w:rsidP="00E4280C">
      <w:pPr>
        <w:tabs>
          <w:tab w:val="left" w:pos="3080"/>
        </w:tabs>
        <w:jc w:val="center"/>
      </w:pPr>
      <w:r>
        <w:rPr>
          <w:noProof/>
          <w:spacing w:val="10"/>
          <w:sz w:val="28"/>
          <w:lang w:val="en-IN" w:eastAsia="en-IN"/>
        </w:rPr>
        <w:drawing>
          <wp:inline distT="0" distB="0" distL="0" distR="0">
            <wp:extent cx="3755390" cy="1274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55390" cy="1274445"/>
                    </a:xfrm>
                    <a:prstGeom prst="rect">
                      <a:avLst/>
                    </a:prstGeom>
                    <a:noFill/>
                  </pic:spPr>
                </pic:pic>
              </a:graphicData>
            </a:graphic>
          </wp:inline>
        </w:drawing>
      </w:r>
    </w:p>
    <w:p w:rsidR="00D33A88" w:rsidRDefault="00D33A88" w:rsidP="00E4280C">
      <w:pPr>
        <w:jc w:val="center"/>
        <w:rPr>
          <w:b/>
          <w:sz w:val="18"/>
        </w:rPr>
      </w:pPr>
    </w:p>
    <w:p w:rsidR="00D33A88" w:rsidRDefault="00D33A88" w:rsidP="00E4280C">
      <w:pPr>
        <w:jc w:val="center"/>
        <w:rPr>
          <w:spacing w:val="10"/>
          <w:sz w:val="28"/>
        </w:rPr>
      </w:pPr>
    </w:p>
    <w:p w:rsidR="000663AE" w:rsidRDefault="000663AE" w:rsidP="00E4280C">
      <w:pPr>
        <w:jc w:val="center"/>
        <w:rPr>
          <w:b/>
          <w:spacing w:val="10"/>
          <w:sz w:val="32"/>
          <w:szCs w:val="32"/>
        </w:rPr>
      </w:pPr>
    </w:p>
    <w:p w:rsidR="000663AE" w:rsidRDefault="003B233D" w:rsidP="000663AE">
      <w:pPr>
        <w:jc w:val="center"/>
        <w:rPr>
          <w:b/>
          <w:spacing w:val="10"/>
          <w:sz w:val="32"/>
          <w:szCs w:val="32"/>
        </w:rPr>
      </w:pPr>
      <w:r>
        <w:rPr>
          <w:b/>
          <w:spacing w:val="10"/>
          <w:sz w:val="32"/>
          <w:szCs w:val="32"/>
        </w:rPr>
        <w:t>October</w:t>
      </w:r>
      <w:r w:rsidR="000663AE">
        <w:rPr>
          <w:b/>
          <w:spacing w:val="10"/>
          <w:sz w:val="32"/>
          <w:szCs w:val="32"/>
        </w:rPr>
        <w:t xml:space="preserve"> 201</w:t>
      </w:r>
      <w:r>
        <w:rPr>
          <w:b/>
          <w:spacing w:val="10"/>
          <w:sz w:val="32"/>
          <w:szCs w:val="32"/>
        </w:rPr>
        <w:t>8</w:t>
      </w:r>
    </w:p>
    <w:p w:rsidR="003B233D" w:rsidRDefault="003B233D" w:rsidP="000663AE">
      <w:pPr>
        <w:jc w:val="center"/>
        <w:rPr>
          <w:b/>
          <w:spacing w:val="10"/>
          <w:sz w:val="32"/>
          <w:szCs w:val="32"/>
        </w:rPr>
      </w:pPr>
    </w:p>
    <w:p w:rsidR="003B233D" w:rsidRDefault="003B233D" w:rsidP="000663AE">
      <w:pPr>
        <w:jc w:val="center"/>
        <w:rPr>
          <w:b/>
          <w:spacing w:val="10"/>
          <w:sz w:val="32"/>
          <w:szCs w:val="32"/>
        </w:rPr>
      </w:pPr>
    </w:p>
    <w:p w:rsidR="0056648F" w:rsidRPr="000663AE" w:rsidRDefault="0056648F" w:rsidP="00345D0E">
      <w:pPr>
        <w:jc w:val="center"/>
      </w:pPr>
      <w:r>
        <w:rPr>
          <w:b/>
          <w:sz w:val="32"/>
          <w:szCs w:val="32"/>
        </w:rPr>
        <w:lastRenderedPageBreak/>
        <w:t xml:space="preserve">TABLE OF </w:t>
      </w:r>
      <w:r w:rsidRPr="00791697">
        <w:rPr>
          <w:b/>
          <w:sz w:val="32"/>
          <w:szCs w:val="32"/>
        </w:rPr>
        <w:t>CONTENTS</w:t>
      </w:r>
    </w:p>
    <w:p w:rsidR="0056648F" w:rsidRDefault="0056648F" w:rsidP="0056648F">
      <w:pPr>
        <w:jc w:val="center"/>
        <w:rPr>
          <w:b/>
          <w:sz w:val="40"/>
        </w:rPr>
      </w:pPr>
    </w:p>
    <w:p w:rsidR="0056648F" w:rsidRPr="00002425" w:rsidRDefault="0056648F" w:rsidP="0056648F">
      <w:pPr>
        <w:jc w:val="center"/>
        <w:rPr>
          <w:b/>
          <w:sz w:val="28"/>
          <w:szCs w:val="28"/>
        </w:rPr>
      </w:pPr>
    </w:p>
    <w:tbl>
      <w:tblPr>
        <w:tblW w:w="0" w:type="auto"/>
        <w:tblLook w:val="01E0"/>
      </w:tblPr>
      <w:tblGrid>
        <w:gridCol w:w="1212"/>
        <w:gridCol w:w="5815"/>
        <w:gridCol w:w="1498"/>
      </w:tblGrid>
      <w:tr w:rsidR="0056648F" w:rsidRPr="00654DA7" w:rsidTr="00AF58EF">
        <w:tc>
          <w:tcPr>
            <w:tcW w:w="1212" w:type="dxa"/>
          </w:tcPr>
          <w:p w:rsidR="0056648F" w:rsidRPr="00654DA7" w:rsidRDefault="0056648F" w:rsidP="00AF58EF">
            <w:pPr>
              <w:rPr>
                <w:b/>
                <w:sz w:val="28"/>
                <w:szCs w:val="28"/>
              </w:rPr>
            </w:pPr>
            <w:r w:rsidRPr="00654DA7">
              <w:rPr>
                <w:b/>
                <w:sz w:val="28"/>
                <w:szCs w:val="28"/>
              </w:rPr>
              <w:t>Chapter</w:t>
            </w:r>
          </w:p>
        </w:tc>
        <w:tc>
          <w:tcPr>
            <w:tcW w:w="5815" w:type="dxa"/>
          </w:tcPr>
          <w:p w:rsidR="0056648F" w:rsidRPr="00654DA7" w:rsidRDefault="0056648F" w:rsidP="00AF58EF">
            <w:pPr>
              <w:rPr>
                <w:b/>
                <w:sz w:val="28"/>
                <w:szCs w:val="28"/>
              </w:rPr>
            </w:pPr>
            <w:r w:rsidRPr="00654DA7">
              <w:rPr>
                <w:b/>
                <w:sz w:val="28"/>
                <w:szCs w:val="28"/>
              </w:rPr>
              <w:t>Title</w:t>
            </w:r>
          </w:p>
        </w:tc>
        <w:tc>
          <w:tcPr>
            <w:tcW w:w="1498" w:type="dxa"/>
          </w:tcPr>
          <w:p w:rsidR="0056648F" w:rsidRPr="00654DA7" w:rsidRDefault="0056648F" w:rsidP="00AF58EF">
            <w:pPr>
              <w:jc w:val="right"/>
              <w:rPr>
                <w:b/>
                <w:sz w:val="28"/>
                <w:szCs w:val="28"/>
              </w:rPr>
            </w:pPr>
            <w:r w:rsidRPr="00654DA7">
              <w:rPr>
                <w:b/>
                <w:sz w:val="28"/>
                <w:szCs w:val="28"/>
              </w:rPr>
              <w:t>Page</w:t>
            </w:r>
          </w:p>
        </w:tc>
      </w:tr>
      <w:tr w:rsidR="0056648F" w:rsidRPr="00654DA7" w:rsidTr="00AF58EF">
        <w:tc>
          <w:tcPr>
            <w:tcW w:w="1212" w:type="dxa"/>
          </w:tcPr>
          <w:p w:rsidR="0056648F" w:rsidRPr="00654DA7" w:rsidRDefault="0056648F" w:rsidP="00AF58EF">
            <w:pPr>
              <w:rPr>
                <w:b/>
                <w:sz w:val="40"/>
              </w:rPr>
            </w:pPr>
          </w:p>
        </w:tc>
        <w:tc>
          <w:tcPr>
            <w:tcW w:w="5815" w:type="dxa"/>
          </w:tcPr>
          <w:p w:rsidR="0056648F" w:rsidRPr="00654DA7" w:rsidRDefault="0056648F" w:rsidP="00AF58EF">
            <w:pPr>
              <w:rPr>
                <w:b/>
                <w:sz w:val="40"/>
              </w:rPr>
            </w:pPr>
          </w:p>
        </w:tc>
        <w:tc>
          <w:tcPr>
            <w:tcW w:w="1498" w:type="dxa"/>
          </w:tcPr>
          <w:p w:rsidR="0056648F" w:rsidRPr="00654DA7" w:rsidRDefault="0056648F" w:rsidP="00AF58EF">
            <w:pPr>
              <w:jc w:val="right"/>
              <w:rPr>
                <w:b/>
                <w:sz w:val="40"/>
              </w:rPr>
            </w:pPr>
          </w:p>
        </w:tc>
      </w:tr>
      <w:tr w:rsidR="0056648F" w:rsidRPr="00654DA7" w:rsidTr="00AF58EF">
        <w:trPr>
          <w:trHeight w:val="242"/>
        </w:trPr>
        <w:tc>
          <w:tcPr>
            <w:tcW w:w="1212" w:type="dxa"/>
          </w:tcPr>
          <w:p w:rsidR="0056648F" w:rsidRPr="009D7AE5" w:rsidRDefault="0056648F" w:rsidP="00AF58EF">
            <w:r w:rsidRPr="009D7AE5">
              <w:t>1</w:t>
            </w:r>
          </w:p>
        </w:tc>
        <w:tc>
          <w:tcPr>
            <w:tcW w:w="5815" w:type="dxa"/>
          </w:tcPr>
          <w:p w:rsidR="0056648F" w:rsidRPr="009D7AE5" w:rsidRDefault="004C532A" w:rsidP="00AF58EF">
            <w:r>
              <w:t>ABSTRACT</w:t>
            </w:r>
          </w:p>
          <w:p w:rsidR="0056648F" w:rsidRPr="009D7AE5" w:rsidRDefault="0056648F" w:rsidP="00AF58EF"/>
        </w:tc>
        <w:tc>
          <w:tcPr>
            <w:tcW w:w="1498" w:type="dxa"/>
          </w:tcPr>
          <w:p w:rsidR="0056648F" w:rsidRPr="000405E5" w:rsidRDefault="008F0621" w:rsidP="00AF58EF">
            <w:pPr>
              <w:jc w:val="right"/>
              <w:rPr>
                <w:szCs w:val="24"/>
              </w:rPr>
            </w:pPr>
            <w:r>
              <w:rPr>
                <w:szCs w:val="24"/>
              </w:rPr>
              <w:t>3</w:t>
            </w:r>
          </w:p>
        </w:tc>
      </w:tr>
      <w:tr w:rsidR="007D1DE0" w:rsidRPr="00654DA7" w:rsidTr="00AF58EF">
        <w:trPr>
          <w:trHeight w:val="242"/>
        </w:trPr>
        <w:tc>
          <w:tcPr>
            <w:tcW w:w="1212" w:type="dxa"/>
          </w:tcPr>
          <w:p w:rsidR="007D1DE0" w:rsidRPr="009D7AE5" w:rsidRDefault="007D1DE0" w:rsidP="00AF58EF"/>
        </w:tc>
        <w:tc>
          <w:tcPr>
            <w:tcW w:w="5815" w:type="dxa"/>
          </w:tcPr>
          <w:p w:rsidR="007D1DE0" w:rsidRDefault="007D1DE0" w:rsidP="00AF58EF"/>
        </w:tc>
        <w:tc>
          <w:tcPr>
            <w:tcW w:w="1498" w:type="dxa"/>
          </w:tcPr>
          <w:p w:rsidR="007D1DE0" w:rsidRPr="000405E5" w:rsidRDefault="007D1DE0" w:rsidP="00AF58EF">
            <w:pPr>
              <w:jc w:val="right"/>
              <w:rPr>
                <w:szCs w:val="24"/>
              </w:rPr>
            </w:pPr>
          </w:p>
        </w:tc>
      </w:tr>
      <w:tr w:rsidR="0056648F" w:rsidRPr="00654DA7" w:rsidTr="00AF58EF">
        <w:tc>
          <w:tcPr>
            <w:tcW w:w="1212" w:type="dxa"/>
          </w:tcPr>
          <w:p w:rsidR="0056648F" w:rsidRPr="009D7AE5" w:rsidRDefault="0056648F" w:rsidP="00AF58EF">
            <w:r w:rsidRPr="009D7AE5">
              <w:t>2</w:t>
            </w:r>
          </w:p>
        </w:tc>
        <w:tc>
          <w:tcPr>
            <w:tcW w:w="5815" w:type="dxa"/>
          </w:tcPr>
          <w:p w:rsidR="0056648F" w:rsidRPr="009D7AE5" w:rsidRDefault="004C532A" w:rsidP="003B233D">
            <w:r>
              <w:t>SECTION I</w:t>
            </w:r>
            <w:r w:rsidR="003B233D">
              <w:t xml:space="preserve">  -  Data Set Description</w:t>
            </w:r>
          </w:p>
        </w:tc>
        <w:tc>
          <w:tcPr>
            <w:tcW w:w="1498" w:type="dxa"/>
          </w:tcPr>
          <w:p w:rsidR="0056648F" w:rsidRPr="009D7AE5" w:rsidRDefault="008F0621" w:rsidP="00AF58EF">
            <w:pPr>
              <w:jc w:val="right"/>
            </w:pPr>
            <w:r>
              <w:t>3</w:t>
            </w:r>
          </w:p>
        </w:tc>
      </w:tr>
      <w:tr w:rsidR="0056648F" w:rsidRPr="00654DA7" w:rsidTr="00AF58EF">
        <w:tc>
          <w:tcPr>
            <w:tcW w:w="1212" w:type="dxa"/>
          </w:tcPr>
          <w:p w:rsidR="0056648F" w:rsidRPr="009D7AE5" w:rsidRDefault="0056648F" w:rsidP="00AF58EF"/>
        </w:tc>
        <w:tc>
          <w:tcPr>
            <w:tcW w:w="5815" w:type="dxa"/>
          </w:tcPr>
          <w:p w:rsidR="0056648F" w:rsidRPr="009D7AE5" w:rsidRDefault="0056648F" w:rsidP="004C532A">
            <w:pPr>
              <w:ind w:left="360" w:hanging="360"/>
            </w:pPr>
            <w:r w:rsidRPr="009D7AE5">
              <w:t xml:space="preserve">       2.1  </w:t>
            </w:r>
            <w:r w:rsidR="008F0621">
              <w:t>Predictors</w:t>
            </w:r>
          </w:p>
        </w:tc>
        <w:tc>
          <w:tcPr>
            <w:tcW w:w="1498" w:type="dxa"/>
          </w:tcPr>
          <w:p w:rsidR="0056648F" w:rsidRPr="009D7AE5" w:rsidRDefault="008F0621" w:rsidP="00AF58EF">
            <w:pPr>
              <w:jc w:val="right"/>
            </w:pPr>
            <w:r>
              <w:t>3</w:t>
            </w:r>
          </w:p>
        </w:tc>
      </w:tr>
      <w:tr w:rsidR="0056648F" w:rsidRPr="00654DA7" w:rsidTr="00AF58EF">
        <w:trPr>
          <w:trHeight w:val="188"/>
        </w:trPr>
        <w:tc>
          <w:tcPr>
            <w:tcW w:w="1212" w:type="dxa"/>
          </w:tcPr>
          <w:p w:rsidR="0056648F" w:rsidRPr="009D7AE5" w:rsidRDefault="0056648F" w:rsidP="00AF58EF"/>
        </w:tc>
        <w:tc>
          <w:tcPr>
            <w:tcW w:w="5815" w:type="dxa"/>
          </w:tcPr>
          <w:p w:rsidR="0056648F" w:rsidRPr="009D7AE5" w:rsidRDefault="0056648F" w:rsidP="004C532A">
            <w:r w:rsidRPr="009D7AE5">
              <w:t xml:space="preserve">       2.2  </w:t>
            </w:r>
            <w:r w:rsidR="008F0621">
              <w:t xml:space="preserve">Target                                                                            </w:t>
            </w:r>
          </w:p>
        </w:tc>
        <w:tc>
          <w:tcPr>
            <w:tcW w:w="1498" w:type="dxa"/>
          </w:tcPr>
          <w:p w:rsidR="00CA0E41" w:rsidRDefault="008F0621" w:rsidP="008F0621">
            <w:r>
              <w:t xml:space="preserve">   </w:t>
            </w:r>
            <w:r w:rsidR="00BB2481">
              <w:t xml:space="preserve">                </w:t>
            </w:r>
            <w:r>
              <w:t>4</w:t>
            </w:r>
          </w:p>
          <w:p w:rsidR="0056648F" w:rsidRDefault="008F0621" w:rsidP="008F0621">
            <w:r>
              <w:t xml:space="preserve">   </w:t>
            </w:r>
          </w:p>
          <w:p w:rsidR="008F0621" w:rsidRPr="009D7AE5" w:rsidRDefault="008F0621" w:rsidP="008F0621"/>
        </w:tc>
      </w:tr>
      <w:tr w:rsidR="004C532A" w:rsidRPr="00654DA7" w:rsidTr="00AF58EF">
        <w:trPr>
          <w:trHeight w:val="188"/>
        </w:trPr>
        <w:tc>
          <w:tcPr>
            <w:tcW w:w="1212" w:type="dxa"/>
          </w:tcPr>
          <w:p w:rsidR="004C532A" w:rsidRPr="009D7AE5" w:rsidRDefault="00CA0E41" w:rsidP="00AF58EF">
            <w:r>
              <w:t>3</w:t>
            </w:r>
          </w:p>
        </w:tc>
        <w:tc>
          <w:tcPr>
            <w:tcW w:w="5815" w:type="dxa"/>
          </w:tcPr>
          <w:p w:rsidR="004C532A" w:rsidRDefault="00CA0E41" w:rsidP="004C532A">
            <w:r>
              <w:t>SECTION II  -  Data Preprocessing</w:t>
            </w:r>
          </w:p>
          <w:p w:rsidR="00CA0E41" w:rsidRDefault="00CA0E41" w:rsidP="004C532A"/>
          <w:p w:rsidR="00CA0E41" w:rsidRPr="009D7AE5" w:rsidRDefault="00CA0E41" w:rsidP="004C532A"/>
        </w:tc>
        <w:tc>
          <w:tcPr>
            <w:tcW w:w="1498" w:type="dxa"/>
          </w:tcPr>
          <w:p w:rsidR="004C532A" w:rsidRPr="009D7AE5" w:rsidRDefault="00BB2481" w:rsidP="00AF58EF">
            <w:pPr>
              <w:jc w:val="right"/>
            </w:pPr>
            <w:r>
              <w:t xml:space="preserve">    4</w:t>
            </w:r>
          </w:p>
        </w:tc>
      </w:tr>
      <w:tr w:rsidR="0056648F" w:rsidRPr="00654DA7" w:rsidTr="00AF58EF">
        <w:trPr>
          <w:trHeight w:val="432"/>
        </w:trPr>
        <w:tc>
          <w:tcPr>
            <w:tcW w:w="1212" w:type="dxa"/>
          </w:tcPr>
          <w:p w:rsidR="0056648F" w:rsidRPr="009D7AE5" w:rsidRDefault="00CA0E41" w:rsidP="00AF58EF">
            <w:r>
              <w:t>4</w:t>
            </w:r>
          </w:p>
        </w:tc>
        <w:tc>
          <w:tcPr>
            <w:tcW w:w="5815" w:type="dxa"/>
          </w:tcPr>
          <w:p w:rsidR="0056648F" w:rsidRPr="009D7AE5" w:rsidRDefault="004C532A" w:rsidP="003B233D">
            <w:r>
              <w:t>SECTION II</w:t>
            </w:r>
            <w:r w:rsidR="00CA0E41">
              <w:t>I</w:t>
            </w:r>
            <w:r w:rsidR="003B233D">
              <w:t xml:space="preserve"> -  Basic Models</w:t>
            </w:r>
            <w:r w:rsidR="00BB2481">
              <w:t xml:space="preserve">  </w:t>
            </w:r>
          </w:p>
        </w:tc>
        <w:tc>
          <w:tcPr>
            <w:tcW w:w="1498" w:type="dxa"/>
          </w:tcPr>
          <w:p w:rsidR="0056648F" w:rsidRPr="009D7AE5" w:rsidRDefault="00BB2481" w:rsidP="00AF58EF">
            <w:pPr>
              <w:jc w:val="right"/>
            </w:pPr>
            <w:r>
              <w:t>6</w:t>
            </w:r>
          </w:p>
        </w:tc>
      </w:tr>
      <w:tr w:rsidR="0056648F" w:rsidRPr="00654DA7" w:rsidTr="00AF58EF">
        <w:tc>
          <w:tcPr>
            <w:tcW w:w="1212" w:type="dxa"/>
          </w:tcPr>
          <w:p w:rsidR="0056648F" w:rsidRPr="009D7AE5" w:rsidRDefault="0056648F" w:rsidP="00AF58EF"/>
        </w:tc>
        <w:tc>
          <w:tcPr>
            <w:tcW w:w="5815" w:type="dxa"/>
          </w:tcPr>
          <w:p w:rsidR="0056648F" w:rsidRPr="009D7AE5" w:rsidRDefault="0056648F" w:rsidP="004C532A">
            <w:r w:rsidRPr="009D7AE5">
              <w:t xml:space="preserve">     </w:t>
            </w:r>
            <w:r w:rsidR="008F0621">
              <w:t xml:space="preserve">  </w:t>
            </w:r>
            <w:r w:rsidRPr="009D7AE5">
              <w:t xml:space="preserve">3.1 </w:t>
            </w:r>
            <w:r w:rsidR="008F0621">
              <w:t xml:space="preserve"> Logistic Regression</w:t>
            </w:r>
          </w:p>
        </w:tc>
        <w:tc>
          <w:tcPr>
            <w:tcW w:w="1498" w:type="dxa"/>
          </w:tcPr>
          <w:p w:rsidR="0056648F" w:rsidRPr="009D7AE5" w:rsidRDefault="00BB2481" w:rsidP="00AF58EF">
            <w:pPr>
              <w:jc w:val="right"/>
            </w:pPr>
            <w:r>
              <w:t>6</w:t>
            </w:r>
          </w:p>
        </w:tc>
      </w:tr>
      <w:tr w:rsidR="0056648F" w:rsidRPr="00654DA7" w:rsidTr="00AF58EF">
        <w:tc>
          <w:tcPr>
            <w:tcW w:w="1212" w:type="dxa"/>
          </w:tcPr>
          <w:p w:rsidR="0056648F" w:rsidRPr="009D7AE5" w:rsidRDefault="0056648F" w:rsidP="00AF58EF"/>
        </w:tc>
        <w:tc>
          <w:tcPr>
            <w:tcW w:w="5815" w:type="dxa"/>
          </w:tcPr>
          <w:p w:rsidR="0056648F" w:rsidRDefault="0056648F" w:rsidP="004C532A">
            <w:r w:rsidRPr="009D7AE5">
              <w:t xml:space="preserve">      </w:t>
            </w:r>
            <w:r w:rsidR="008F0621">
              <w:t xml:space="preserve"> </w:t>
            </w:r>
            <w:r w:rsidRPr="009D7AE5">
              <w:t xml:space="preserve">3.2 </w:t>
            </w:r>
            <w:r w:rsidR="008F0621">
              <w:t xml:space="preserve"> KNN</w:t>
            </w:r>
          </w:p>
          <w:p w:rsidR="00CD2441" w:rsidRDefault="00CD2441" w:rsidP="004C532A">
            <w:r>
              <w:t xml:space="preserve">       3.3  Decision Tree</w:t>
            </w:r>
          </w:p>
          <w:p w:rsidR="00CD2441" w:rsidRPr="009D7AE5" w:rsidRDefault="00CD2441" w:rsidP="004C532A"/>
        </w:tc>
        <w:tc>
          <w:tcPr>
            <w:tcW w:w="1498" w:type="dxa"/>
          </w:tcPr>
          <w:p w:rsidR="00BB2481" w:rsidRDefault="00BB2481" w:rsidP="00CD2441">
            <w:pPr>
              <w:jc w:val="center"/>
            </w:pPr>
            <w:r>
              <w:t xml:space="preserve">                  7     </w:t>
            </w:r>
          </w:p>
          <w:p w:rsidR="0056648F" w:rsidRPr="009D7AE5" w:rsidRDefault="00BB2481" w:rsidP="00BB2481">
            <w:pPr>
              <w:jc w:val="center"/>
            </w:pPr>
            <w:r>
              <w:t xml:space="preserve">                  8</w:t>
            </w:r>
          </w:p>
        </w:tc>
      </w:tr>
      <w:tr w:rsidR="004C532A" w:rsidRPr="00654DA7" w:rsidTr="00AF58EF">
        <w:tc>
          <w:tcPr>
            <w:tcW w:w="1212" w:type="dxa"/>
          </w:tcPr>
          <w:p w:rsidR="004C532A" w:rsidRPr="009D7AE5" w:rsidRDefault="004C532A" w:rsidP="00AF58EF"/>
        </w:tc>
        <w:tc>
          <w:tcPr>
            <w:tcW w:w="5815" w:type="dxa"/>
          </w:tcPr>
          <w:p w:rsidR="004C532A" w:rsidRPr="009D7AE5" w:rsidRDefault="004C532A" w:rsidP="004C532A"/>
        </w:tc>
        <w:tc>
          <w:tcPr>
            <w:tcW w:w="1498" w:type="dxa"/>
          </w:tcPr>
          <w:p w:rsidR="004C532A" w:rsidRPr="009D7AE5" w:rsidRDefault="004C532A" w:rsidP="00AF58EF">
            <w:pPr>
              <w:jc w:val="right"/>
            </w:pPr>
          </w:p>
        </w:tc>
      </w:tr>
      <w:tr w:rsidR="0056648F" w:rsidRPr="00654DA7" w:rsidTr="00AF58EF">
        <w:tc>
          <w:tcPr>
            <w:tcW w:w="1212" w:type="dxa"/>
          </w:tcPr>
          <w:p w:rsidR="0056648F" w:rsidRPr="009D7AE5" w:rsidRDefault="00CA0E41" w:rsidP="00AF58EF">
            <w:r>
              <w:t>5</w:t>
            </w:r>
          </w:p>
        </w:tc>
        <w:tc>
          <w:tcPr>
            <w:tcW w:w="5815" w:type="dxa"/>
          </w:tcPr>
          <w:p w:rsidR="0056648F" w:rsidRDefault="00CA0E41" w:rsidP="004C532A">
            <w:r>
              <w:t>SECTION IV</w:t>
            </w:r>
            <w:r w:rsidR="003B233D">
              <w:t xml:space="preserve"> – Alternate/Advanced  Models</w:t>
            </w:r>
            <w:r w:rsidR="00BB2481">
              <w:t xml:space="preserve">                                   </w:t>
            </w:r>
          </w:p>
          <w:p w:rsidR="004C532A" w:rsidRPr="009D7AE5" w:rsidRDefault="004C532A" w:rsidP="004C532A"/>
        </w:tc>
        <w:tc>
          <w:tcPr>
            <w:tcW w:w="1498" w:type="dxa"/>
          </w:tcPr>
          <w:p w:rsidR="0056648F" w:rsidRPr="009D7AE5" w:rsidRDefault="00BB2481" w:rsidP="00AF58EF">
            <w:pPr>
              <w:jc w:val="right"/>
            </w:pPr>
            <w:r>
              <w:t>11</w:t>
            </w:r>
          </w:p>
        </w:tc>
      </w:tr>
      <w:tr w:rsidR="0056648F" w:rsidRPr="00654DA7" w:rsidTr="00AF58EF">
        <w:tc>
          <w:tcPr>
            <w:tcW w:w="1212" w:type="dxa"/>
          </w:tcPr>
          <w:p w:rsidR="0056648F" w:rsidRPr="009D7AE5" w:rsidRDefault="0056648F" w:rsidP="00AF58EF"/>
        </w:tc>
        <w:tc>
          <w:tcPr>
            <w:tcW w:w="5815" w:type="dxa"/>
          </w:tcPr>
          <w:p w:rsidR="0056648F" w:rsidRPr="009D7AE5" w:rsidRDefault="004C532A" w:rsidP="000253BA">
            <w:r>
              <w:t xml:space="preserve">      </w:t>
            </w:r>
            <w:r w:rsidR="00CA0E41">
              <w:t xml:space="preserve"> </w:t>
            </w:r>
            <w:r>
              <w:t>4.1</w:t>
            </w:r>
            <w:r w:rsidR="00CA0E41">
              <w:t xml:space="preserve">  Random Forest</w:t>
            </w:r>
          </w:p>
        </w:tc>
        <w:tc>
          <w:tcPr>
            <w:tcW w:w="1498" w:type="dxa"/>
          </w:tcPr>
          <w:p w:rsidR="0056648F" w:rsidRPr="009D7AE5" w:rsidRDefault="00BB2481" w:rsidP="00AF58EF">
            <w:pPr>
              <w:jc w:val="right"/>
            </w:pPr>
            <w:r>
              <w:t>11</w:t>
            </w:r>
          </w:p>
        </w:tc>
      </w:tr>
      <w:tr w:rsidR="0056648F" w:rsidRPr="00654DA7" w:rsidTr="00AF58EF">
        <w:tc>
          <w:tcPr>
            <w:tcW w:w="1212" w:type="dxa"/>
          </w:tcPr>
          <w:p w:rsidR="0056648F" w:rsidRPr="009D7AE5" w:rsidRDefault="0056648F" w:rsidP="00AF58EF"/>
        </w:tc>
        <w:tc>
          <w:tcPr>
            <w:tcW w:w="5815" w:type="dxa"/>
          </w:tcPr>
          <w:p w:rsidR="0056648F" w:rsidRDefault="004C532A" w:rsidP="004C532A">
            <w:r>
              <w:t xml:space="preserve">      </w:t>
            </w:r>
            <w:r w:rsidR="00CA0E41">
              <w:t xml:space="preserve"> </w:t>
            </w:r>
            <w:r>
              <w:t>4.2</w:t>
            </w:r>
            <w:r w:rsidR="00CA0E41">
              <w:t xml:space="preserve">  SVM</w:t>
            </w:r>
          </w:p>
          <w:p w:rsidR="00CA0E41" w:rsidRDefault="00CA0E41" w:rsidP="004C532A">
            <w:r>
              <w:t xml:space="preserve">       4.3  Principal Components Analysis</w:t>
            </w:r>
            <w:r w:rsidR="00BB2481">
              <w:t xml:space="preserve">                                  </w:t>
            </w:r>
          </w:p>
          <w:p w:rsidR="003F5666" w:rsidRPr="009D7AE5" w:rsidRDefault="003F5666" w:rsidP="004C532A">
            <w:r>
              <w:t xml:space="preserve">       4.4</w:t>
            </w:r>
            <w:r w:rsidR="00F34A16">
              <w:t xml:space="preserve">  Cross Validation</w:t>
            </w:r>
          </w:p>
        </w:tc>
        <w:tc>
          <w:tcPr>
            <w:tcW w:w="1498" w:type="dxa"/>
          </w:tcPr>
          <w:p w:rsidR="00BB2481" w:rsidRDefault="00BB2481" w:rsidP="00AF58EF">
            <w:pPr>
              <w:jc w:val="right"/>
            </w:pPr>
            <w:r>
              <w:t>12</w:t>
            </w:r>
          </w:p>
          <w:p w:rsidR="0056648F" w:rsidRDefault="00BB2481" w:rsidP="00AF58EF">
            <w:pPr>
              <w:jc w:val="right"/>
            </w:pPr>
            <w:r>
              <w:t>14</w:t>
            </w:r>
          </w:p>
          <w:p w:rsidR="00BB2481" w:rsidRPr="009D7AE5" w:rsidRDefault="00BB2481" w:rsidP="00AF58EF">
            <w:pPr>
              <w:jc w:val="right"/>
            </w:pPr>
            <w:r>
              <w:t>17</w:t>
            </w:r>
          </w:p>
        </w:tc>
      </w:tr>
      <w:tr w:rsidR="007D1DE0" w:rsidRPr="00654DA7" w:rsidTr="00AF58EF">
        <w:tc>
          <w:tcPr>
            <w:tcW w:w="1212" w:type="dxa"/>
          </w:tcPr>
          <w:p w:rsidR="007D1DE0" w:rsidRPr="009D7AE5" w:rsidRDefault="007D1DE0" w:rsidP="00AF58EF"/>
        </w:tc>
        <w:tc>
          <w:tcPr>
            <w:tcW w:w="5815" w:type="dxa"/>
          </w:tcPr>
          <w:p w:rsidR="007D1DE0" w:rsidRDefault="007D1DE0" w:rsidP="004C532A"/>
        </w:tc>
        <w:tc>
          <w:tcPr>
            <w:tcW w:w="1498" w:type="dxa"/>
          </w:tcPr>
          <w:p w:rsidR="007D1DE0" w:rsidRPr="009D7AE5" w:rsidRDefault="007D1DE0" w:rsidP="00AF58EF">
            <w:pPr>
              <w:jc w:val="right"/>
            </w:pPr>
          </w:p>
        </w:tc>
      </w:tr>
      <w:tr w:rsidR="007D1DE0" w:rsidRPr="00654DA7" w:rsidTr="00AF58EF">
        <w:tc>
          <w:tcPr>
            <w:tcW w:w="1212" w:type="dxa"/>
          </w:tcPr>
          <w:p w:rsidR="007D1DE0" w:rsidRPr="009D7AE5" w:rsidRDefault="00CA0E41" w:rsidP="00AF58EF">
            <w:r>
              <w:t>6</w:t>
            </w:r>
          </w:p>
        </w:tc>
        <w:tc>
          <w:tcPr>
            <w:tcW w:w="5815" w:type="dxa"/>
          </w:tcPr>
          <w:p w:rsidR="007D1DE0" w:rsidRDefault="00CA0E41" w:rsidP="004C532A">
            <w:r>
              <w:t xml:space="preserve">SECTION </w:t>
            </w:r>
            <w:r w:rsidR="007D1DE0">
              <w:t>V</w:t>
            </w:r>
            <w:r w:rsidR="003B233D">
              <w:t xml:space="preserve"> – Comparison &amp; Conclusion </w:t>
            </w:r>
          </w:p>
          <w:p w:rsidR="007D1DE0" w:rsidRDefault="007D1DE0" w:rsidP="004C532A"/>
        </w:tc>
        <w:tc>
          <w:tcPr>
            <w:tcW w:w="1498" w:type="dxa"/>
          </w:tcPr>
          <w:p w:rsidR="007D1DE0" w:rsidRPr="009D7AE5" w:rsidRDefault="00BB2481" w:rsidP="00AF58EF">
            <w:pPr>
              <w:jc w:val="right"/>
            </w:pPr>
            <w:r>
              <w:t>19</w:t>
            </w:r>
          </w:p>
        </w:tc>
      </w:tr>
      <w:tr w:rsidR="007D1DE0" w:rsidRPr="00654DA7" w:rsidTr="00AF58EF">
        <w:tc>
          <w:tcPr>
            <w:tcW w:w="1212" w:type="dxa"/>
          </w:tcPr>
          <w:p w:rsidR="007D1DE0" w:rsidRDefault="007D1DE0" w:rsidP="00AF58EF"/>
        </w:tc>
        <w:tc>
          <w:tcPr>
            <w:tcW w:w="5815" w:type="dxa"/>
          </w:tcPr>
          <w:p w:rsidR="007D1DE0" w:rsidRDefault="007D1DE0" w:rsidP="004C532A">
            <w:r>
              <w:t xml:space="preserve">      </w:t>
            </w:r>
            <w:r w:rsidR="00CA0E41">
              <w:t xml:space="preserve"> </w:t>
            </w:r>
            <w:r>
              <w:t>5.1</w:t>
            </w:r>
            <w:r w:rsidR="003F5666">
              <w:t xml:space="preserve">  Comparison</w:t>
            </w:r>
          </w:p>
        </w:tc>
        <w:tc>
          <w:tcPr>
            <w:tcW w:w="1498" w:type="dxa"/>
          </w:tcPr>
          <w:p w:rsidR="007D1DE0" w:rsidRPr="009D7AE5" w:rsidRDefault="00BB2481" w:rsidP="00AF58EF">
            <w:pPr>
              <w:jc w:val="right"/>
            </w:pPr>
            <w:r>
              <w:t>19</w:t>
            </w:r>
          </w:p>
        </w:tc>
      </w:tr>
      <w:tr w:rsidR="007D1DE0" w:rsidRPr="00654DA7" w:rsidTr="00AF58EF">
        <w:tc>
          <w:tcPr>
            <w:tcW w:w="1212" w:type="dxa"/>
          </w:tcPr>
          <w:p w:rsidR="007D1DE0" w:rsidRDefault="007D1DE0" w:rsidP="00AF58EF"/>
        </w:tc>
        <w:tc>
          <w:tcPr>
            <w:tcW w:w="5815" w:type="dxa"/>
          </w:tcPr>
          <w:p w:rsidR="007D1DE0" w:rsidRDefault="007D1DE0" w:rsidP="004C532A">
            <w:r>
              <w:t xml:space="preserve">      </w:t>
            </w:r>
            <w:r w:rsidR="00CA0E41">
              <w:t xml:space="preserve"> </w:t>
            </w:r>
            <w:r>
              <w:t>5.2</w:t>
            </w:r>
            <w:r w:rsidR="003F5666">
              <w:t xml:space="preserve">  Inference</w:t>
            </w:r>
          </w:p>
        </w:tc>
        <w:tc>
          <w:tcPr>
            <w:tcW w:w="1498" w:type="dxa"/>
          </w:tcPr>
          <w:p w:rsidR="007D1DE0" w:rsidRPr="009D7AE5" w:rsidRDefault="00BB2481" w:rsidP="00AF58EF">
            <w:pPr>
              <w:jc w:val="right"/>
            </w:pPr>
            <w:r>
              <w:t>20</w:t>
            </w:r>
          </w:p>
        </w:tc>
      </w:tr>
    </w:tbl>
    <w:p w:rsidR="0056648F" w:rsidRDefault="0056648F" w:rsidP="0056648F"/>
    <w:p w:rsidR="0056648F" w:rsidRDefault="0056648F" w:rsidP="0056648F"/>
    <w:p w:rsidR="0056648F" w:rsidRDefault="0056648F" w:rsidP="0056648F"/>
    <w:p w:rsidR="00530D20" w:rsidRDefault="00530D20" w:rsidP="00D33A88">
      <w:pPr>
        <w:jc w:val="center"/>
        <w:rPr>
          <w:b/>
          <w:sz w:val="32"/>
          <w:szCs w:val="32"/>
        </w:rPr>
      </w:pPr>
    </w:p>
    <w:p w:rsidR="0003795A" w:rsidRDefault="0003795A" w:rsidP="0003795A">
      <w:pPr>
        <w:rPr>
          <w:szCs w:val="24"/>
        </w:rPr>
      </w:pPr>
    </w:p>
    <w:p w:rsidR="0003795A" w:rsidRPr="00E10DD0" w:rsidRDefault="0003795A" w:rsidP="0003795A">
      <w:pPr>
        <w:rPr>
          <w:szCs w:val="24"/>
        </w:rPr>
      </w:pPr>
    </w:p>
    <w:p w:rsidR="0003795A" w:rsidRDefault="0003795A" w:rsidP="0003795A">
      <w:pPr>
        <w:rPr>
          <w:b/>
          <w:sz w:val="28"/>
          <w:szCs w:val="28"/>
        </w:rPr>
      </w:pPr>
    </w:p>
    <w:p w:rsidR="0003795A" w:rsidRPr="003648CD" w:rsidRDefault="0003795A" w:rsidP="0003795A">
      <w:pPr>
        <w:rPr>
          <w:noProof/>
          <w:szCs w:val="24"/>
          <w:lang w:val="en-IN" w:eastAsia="en-IN"/>
        </w:rPr>
      </w:pPr>
    </w:p>
    <w:p w:rsidR="0003795A" w:rsidRDefault="0003795A" w:rsidP="0003795A">
      <w:pPr>
        <w:rPr>
          <w:szCs w:val="24"/>
        </w:rPr>
      </w:pPr>
    </w:p>
    <w:p w:rsidR="0003795A" w:rsidRDefault="0003795A" w:rsidP="0003795A">
      <w:pPr>
        <w:rPr>
          <w:szCs w:val="24"/>
        </w:rPr>
      </w:pPr>
    </w:p>
    <w:p w:rsidR="0003795A" w:rsidRDefault="0003795A" w:rsidP="0003795A">
      <w:pPr>
        <w:rPr>
          <w:szCs w:val="24"/>
        </w:rPr>
      </w:pPr>
    </w:p>
    <w:p w:rsidR="0003795A" w:rsidRDefault="0003795A" w:rsidP="0003795A">
      <w:pPr>
        <w:autoSpaceDE w:val="0"/>
        <w:autoSpaceDN w:val="0"/>
        <w:adjustRightInd w:val="0"/>
        <w:rPr>
          <w:szCs w:val="24"/>
        </w:rPr>
      </w:pPr>
    </w:p>
    <w:p w:rsidR="0003795A" w:rsidRDefault="0003795A" w:rsidP="0003795A">
      <w:pPr>
        <w:autoSpaceDE w:val="0"/>
        <w:autoSpaceDN w:val="0"/>
        <w:adjustRightInd w:val="0"/>
        <w:rPr>
          <w:szCs w:val="24"/>
        </w:rPr>
      </w:pPr>
    </w:p>
    <w:p w:rsidR="00CA0E41" w:rsidRDefault="00CA0E41" w:rsidP="0003795A">
      <w:pPr>
        <w:autoSpaceDE w:val="0"/>
        <w:autoSpaceDN w:val="0"/>
        <w:adjustRightInd w:val="0"/>
        <w:rPr>
          <w:szCs w:val="24"/>
        </w:rPr>
      </w:pPr>
    </w:p>
    <w:p w:rsidR="00735E04" w:rsidRPr="00BB2481" w:rsidRDefault="00735E04" w:rsidP="00BB2481">
      <w:pPr>
        <w:pStyle w:val="ListParagraph"/>
        <w:numPr>
          <w:ilvl w:val="0"/>
          <w:numId w:val="39"/>
        </w:numPr>
        <w:autoSpaceDE w:val="0"/>
        <w:autoSpaceDN w:val="0"/>
        <w:adjustRightInd w:val="0"/>
        <w:rPr>
          <w:rFonts w:ascii="Times New Roman" w:hAnsi="Times New Roman" w:cs="Times New Roman"/>
          <w:b/>
          <w:sz w:val="28"/>
          <w:szCs w:val="28"/>
        </w:rPr>
      </w:pPr>
      <w:r w:rsidRPr="00BB2481">
        <w:rPr>
          <w:rFonts w:ascii="Times New Roman" w:hAnsi="Times New Roman" w:cs="Times New Roman"/>
          <w:b/>
          <w:sz w:val="28"/>
          <w:szCs w:val="28"/>
        </w:rPr>
        <w:lastRenderedPageBreak/>
        <w:t>ABSTRACT:</w:t>
      </w:r>
    </w:p>
    <w:p w:rsidR="00345D0E" w:rsidRDefault="00345D0E" w:rsidP="0003795A">
      <w:pPr>
        <w:autoSpaceDE w:val="0"/>
        <w:autoSpaceDN w:val="0"/>
        <w:adjustRightInd w:val="0"/>
        <w:rPr>
          <w:b/>
          <w:sz w:val="28"/>
          <w:szCs w:val="28"/>
        </w:rPr>
      </w:pPr>
    </w:p>
    <w:p w:rsidR="00345D0E" w:rsidRPr="00345D0E" w:rsidRDefault="00345D0E" w:rsidP="00345D0E">
      <w:pPr>
        <w:suppressAutoHyphens w:val="0"/>
        <w:autoSpaceDE w:val="0"/>
        <w:autoSpaceDN w:val="0"/>
        <w:adjustRightInd w:val="0"/>
        <w:spacing w:line="360" w:lineRule="auto"/>
        <w:ind w:firstLine="720"/>
        <w:rPr>
          <w:rFonts w:ascii="TimesNewRoman" w:eastAsiaTheme="minorHAnsi" w:hAnsi="TimesNewRoman" w:cs="TimesNewRoman"/>
          <w:szCs w:val="24"/>
          <w:lang w:val="en-IN" w:eastAsia="en-US"/>
        </w:rPr>
      </w:pPr>
      <w:r w:rsidRPr="00345D0E">
        <w:rPr>
          <w:rFonts w:ascii="TimesNewRoman" w:eastAsiaTheme="minorHAnsi" w:hAnsi="TimesNewRoman" w:cs="TimesNewRoman"/>
          <w:szCs w:val="24"/>
          <w:lang w:val="en-IN" w:eastAsia="en-US"/>
        </w:rPr>
        <w:t>Rainfall prediction is he</w:t>
      </w:r>
      <w:r>
        <w:rPr>
          <w:rFonts w:ascii="TimesNewRoman" w:eastAsiaTheme="minorHAnsi" w:hAnsi="TimesNewRoman" w:cs="TimesNewRoman"/>
          <w:szCs w:val="24"/>
          <w:lang w:val="en-IN" w:eastAsia="en-US"/>
        </w:rPr>
        <w:t xml:space="preserve">lpful to avoid flood which save </w:t>
      </w:r>
      <w:r w:rsidRPr="00345D0E">
        <w:rPr>
          <w:rFonts w:ascii="TimesNewRoman" w:eastAsiaTheme="minorHAnsi" w:hAnsi="TimesNewRoman" w:cs="TimesNewRoman"/>
          <w:szCs w:val="24"/>
          <w:lang w:val="en-IN" w:eastAsia="en-US"/>
        </w:rPr>
        <w:t xml:space="preserve">lives and properties of humans. </w:t>
      </w:r>
      <w:r>
        <w:rPr>
          <w:rFonts w:ascii="TimesNewRoman" w:eastAsiaTheme="minorHAnsi" w:hAnsi="TimesNewRoman" w:cs="TimesNewRoman"/>
          <w:szCs w:val="24"/>
          <w:lang w:val="en-IN" w:eastAsia="en-US"/>
        </w:rPr>
        <w:t xml:space="preserve">Moreover, it helps in managing </w:t>
      </w:r>
      <w:r w:rsidRPr="00345D0E">
        <w:rPr>
          <w:rFonts w:ascii="TimesNewRoman" w:eastAsiaTheme="minorHAnsi" w:hAnsi="TimesNewRoman" w:cs="TimesNewRoman"/>
          <w:szCs w:val="24"/>
          <w:lang w:val="en-IN" w:eastAsia="en-US"/>
        </w:rPr>
        <w:t>resources of water. Information of rainfall in prior helps</w:t>
      </w:r>
      <w:r>
        <w:rPr>
          <w:rFonts w:ascii="TimesNewRoman" w:eastAsiaTheme="minorHAnsi" w:hAnsi="TimesNewRoman" w:cs="TimesNewRoman"/>
          <w:szCs w:val="24"/>
          <w:lang w:val="en-IN" w:eastAsia="en-US"/>
        </w:rPr>
        <w:t xml:space="preserve"> </w:t>
      </w:r>
      <w:r w:rsidRPr="00345D0E">
        <w:rPr>
          <w:rFonts w:ascii="TimesNewRoman" w:eastAsiaTheme="minorHAnsi" w:hAnsi="TimesNewRoman" w:cs="TimesNewRoman"/>
          <w:szCs w:val="24"/>
          <w:lang w:val="en-IN" w:eastAsia="en-US"/>
        </w:rPr>
        <w:t>farmers to manage their crops b</w:t>
      </w:r>
      <w:r>
        <w:rPr>
          <w:rFonts w:ascii="TimesNewRoman" w:eastAsiaTheme="minorHAnsi" w:hAnsi="TimesNewRoman" w:cs="TimesNewRoman"/>
          <w:szCs w:val="24"/>
          <w:lang w:val="en-IN" w:eastAsia="en-US"/>
        </w:rPr>
        <w:t xml:space="preserve">etter which result in growth of </w:t>
      </w:r>
      <w:r w:rsidRPr="00345D0E">
        <w:rPr>
          <w:rFonts w:ascii="TimesNewRoman" w:eastAsiaTheme="minorHAnsi" w:hAnsi="TimesNewRoman" w:cs="TimesNewRoman"/>
          <w:szCs w:val="24"/>
          <w:lang w:val="en-IN" w:eastAsia="en-US"/>
        </w:rPr>
        <w:t>country’s economy. Fluctua</w:t>
      </w:r>
      <w:r>
        <w:rPr>
          <w:rFonts w:ascii="TimesNewRoman" w:eastAsiaTheme="minorHAnsi" w:hAnsi="TimesNewRoman" w:cs="TimesNewRoman"/>
          <w:szCs w:val="24"/>
          <w:lang w:val="en-IN" w:eastAsia="en-US"/>
        </w:rPr>
        <w:t xml:space="preserve">tion in rainfall timing and its </w:t>
      </w:r>
      <w:r w:rsidRPr="00345D0E">
        <w:rPr>
          <w:rFonts w:ascii="TimesNewRoman" w:eastAsiaTheme="minorHAnsi" w:hAnsi="TimesNewRoman" w:cs="TimesNewRoman"/>
          <w:szCs w:val="24"/>
          <w:lang w:val="en-IN" w:eastAsia="en-US"/>
        </w:rPr>
        <w:t>quantity makes rainfall prediction a challenging task for</w:t>
      </w:r>
    </w:p>
    <w:p w:rsidR="00345D0E" w:rsidRPr="00345D0E" w:rsidRDefault="00345D0E" w:rsidP="00345D0E">
      <w:pPr>
        <w:autoSpaceDE w:val="0"/>
        <w:autoSpaceDN w:val="0"/>
        <w:adjustRightInd w:val="0"/>
        <w:spacing w:line="360" w:lineRule="auto"/>
        <w:rPr>
          <w:szCs w:val="24"/>
          <w:lang w:val="en-IN"/>
        </w:rPr>
      </w:pPr>
      <w:proofErr w:type="gramStart"/>
      <w:r w:rsidRPr="00345D0E">
        <w:rPr>
          <w:rFonts w:ascii="TimesNewRoman" w:eastAsiaTheme="minorHAnsi" w:hAnsi="TimesNewRoman" w:cs="TimesNewRoman"/>
          <w:szCs w:val="24"/>
          <w:lang w:val="en-IN" w:eastAsia="en-US"/>
        </w:rPr>
        <w:t>meteorological</w:t>
      </w:r>
      <w:proofErr w:type="gramEnd"/>
      <w:r w:rsidRPr="00345D0E">
        <w:rPr>
          <w:rFonts w:ascii="TimesNewRoman" w:eastAsiaTheme="minorHAnsi" w:hAnsi="TimesNewRoman" w:cs="TimesNewRoman"/>
          <w:szCs w:val="24"/>
          <w:lang w:val="en-IN" w:eastAsia="en-US"/>
        </w:rPr>
        <w:t xml:space="preserve"> scientists.</w:t>
      </w:r>
    </w:p>
    <w:p w:rsidR="00345D0E" w:rsidRPr="00345D0E" w:rsidRDefault="00345D0E" w:rsidP="00345D0E">
      <w:pPr>
        <w:suppressAutoHyphens w:val="0"/>
        <w:autoSpaceDE w:val="0"/>
        <w:autoSpaceDN w:val="0"/>
        <w:adjustRightInd w:val="0"/>
        <w:spacing w:line="360" w:lineRule="auto"/>
        <w:ind w:firstLine="720"/>
        <w:rPr>
          <w:rFonts w:eastAsiaTheme="minorHAnsi"/>
          <w:szCs w:val="24"/>
          <w:lang w:val="en-IN" w:eastAsia="en-US"/>
        </w:rPr>
      </w:pPr>
      <w:r w:rsidRPr="00345D0E">
        <w:rPr>
          <w:rFonts w:eastAsiaTheme="minorHAnsi"/>
          <w:szCs w:val="24"/>
          <w:lang w:val="en-IN" w:eastAsia="en-US"/>
        </w:rPr>
        <w:t>In all the services provided by meteorological department, Weather forecasting stands out on top for all the countries across the globe. The task is very complex as it requires numbers of specialized and also all calls are made without any certainty.</w:t>
      </w:r>
    </w:p>
    <w:p w:rsidR="00CD2441" w:rsidRPr="00345D0E" w:rsidRDefault="00CD2441" w:rsidP="00345D0E">
      <w:pPr>
        <w:autoSpaceDE w:val="0"/>
        <w:autoSpaceDN w:val="0"/>
        <w:adjustRightInd w:val="0"/>
        <w:spacing w:line="360" w:lineRule="auto"/>
        <w:ind w:firstLine="720"/>
        <w:rPr>
          <w:szCs w:val="24"/>
          <w:lang w:val="en-IN"/>
        </w:rPr>
      </w:pPr>
      <w:r w:rsidRPr="00345D0E">
        <w:rPr>
          <w:szCs w:val="24"/>
          <w:lang w:val="en-IN"/>
        </w:rPr>
        <w:t>Objective of this project is to predict the rainfall of a localised area by observing the weather parameters such as temperature, humidity and wind speed of the particular area.</w:t>
      </w:r>
    </w:p>
    <w:p w:rsidR="00735E04" w:rsidRDefault="00735E04" w:rsidP="00345D0E">
      <w:pPr>
        <w:autoSpaceDE w:val="0"/>
        <w:autoSpaceDN w:val="0"/>
        <w:adjustRightInd w:val="0"/>
        <w:spacing w:line="360" w:lineRule="auto"/>
        <w:rPr>
          <w:szCs w:val="24"/>
          <w:lang w:val="en-IN"/>
        </w:rPr>
      </w:pPr>
      <w:proofErr w:type="gramStart"/>
      <w:r w:rsidRPr="00345D0E">
        <w:rPr>
          <w:szCs w:val="24"/>
          <w:lang w:val="en-IN"/>
        </w:rPr>
        <w:t>The  observed</w:t>
      </w:r>
      <w:proofErr w:type="gramEnd"/>
      <w:r w:rsidRPr="00345D0E">
        <w:rPr>
          <w:szCs w:val="24"/>
          <w:lang w:val="en-IN"/>
        </w:rPr>
        <w:t xml:space="preserve"> data will be subjected to a machine learning model to infer the weather pattern of the place and predict the chance of rain</w:t>
      </w:r>
      <w:r w:rsidR="00345D0E" w:rsidRPr="00345D0E">
        <w:rPr>
          <w:szCs w:val="24"/>
          <w:lang w:val="en-IN"/>
        </w:rPr>
        <w:t xml:space="preserve"> in the near future.</w:t>
      </w:r>
    </w:p>
    <w:p w:rsidR="000F1FC0" w:rsidRDefault="000F1FC0" w:rsidP="00345D0E">
      <w:pPr>
        <w:autoSpaceDE w:val="0"/>
        <w:autoSpaceDN w:val="0"/>
        <w:adjustRightInd w:val="0"/>
        <w:spacing w:line="360" w:lineRule="auto"/>
        <w:rPr>
          <w:szCs w:val="24"/>
          <w:lang w:val="en-IN"/>
        </w:rPr>
      </w:pPr>
    </w:p>
    <w:p w:rsidR="000F1FC0" w:rsidRDefault="000F1FC0" w:rsidP="000F1FC0">
      <w:pPr>
        <w:autoSpaceDE w:val="0"/>
        <w:autoSpaceDN w:val="0"/>
        <w:adjustRightInd w:val="0"/>
        <w:rPr>
          <w:b/>
          <w:sz w:val="28"/>
          <w:szCs w:val="28"/>
          <w:lang w:val="en-IN"/>
        </w:rPr>
      </w:pPr>
    </w:p>
    <w:p w:rsidR="000F1FC0" w:rsidRPr="00BB2481" w:rsidRDefault="000F1FC0" w:rsidP="00BB2481">
      <w:pPr>
        <w:pStyle w:val="ListParagraph"/>
        <w:numPr>
          <w:ilvl w:val="0"/>
          <w:numId w:val="39"/>
        </w:numPr>
        <w:autoSpaceDE w:val="0"/>
        <w:autoSpaceDN w:val="0"/>
        <w:adjustRightInd w:val="0"/>
        <w:rPr>
          <w:rFonts w:ascii="Times New Roman" w:hAnsi="Times New Roman" w:cs="Times New Roman"/>
          <w:b/>
          <w:sz w:val="28"/>
          <w:szCs w:val="28"/>
          <w:lang w:val="en-IN"/>
        </w:rPr>
      </w:pPr>
      <w:r w:rsidRPr="00BB2481">
        <w:rPr>
          <w:rFonts w:ascii="Times New Roman" w:hAnsi="Times New Roman" w:cs="Times New Roman"/>
          <w:b/>
          <w:sz w:val="28"/>
          <w:szCs w:val="28"/>
          <w:lang w:val="en-IN"/>
        </w:rPr>
        <w:t>DATASET  DESCRIPTION:</w:t>
      </w:r>
    </w:p>
    <w:p w:rsidR="000F1FC0" w:rsidRDefault="000F1FC0" w:rsidP="000F1FC0">
      <w:pPr>
        <w:autoSpaceDE w:val="0"/>
        <w:autoSpaceDN w:val="0"/>
        <w:adjustRightInd w:val="0"/>
        <w:rPr>
          <w:b/>
          <w:sz w:val="28"/>
          <w:szCs w:val="28"/>
          <w:lang w:val="en-IN"/>
        </w:rPr>
      </w:pPr>
    </w:p>
    <w:p w:rsidR="00CD2441" w:rsidRPr="000F1FC0" w:rsidRDefault="00CD2441" w:rsidP="000F1FC0">
      <w:pPr>
        <w:numPr>
          <w:ilvl w:val="0"/>
          <w:numId w:val="27"/>
        </w:numPr>
        <w:autoSpaceDE w:val="0"/>
        <w:autoSpaceDN w:val="0"/>
        <w:adjustRightInd w:val="0"/>
        <w:spacing w:line="360" w:lineRule="auto"/>
        <w:rPr>
          <w:szCs w:val="24"/>
          <w:lang w:val="en-IN"/>
        </w:rPr>
      </w:pPr>
      <w:r w:rsidRPr="000F1FC0">
        <w:rPr>
          <w:szCs w:val="24"/>
          <w:lang w:val="en-IN"/>
        </w:rPr>
        <w:t>Daily weather data for the Austin KATT station from 21-2-2013 to 31-7-2017.</w:t>
      </w:r>
    </w:p>
    <w:p w:rsidR="00CD2441" w:rsidRPr="000F1FC0" w:rsidRDefault="00CD2441" w:rsidP="000F1FC0">
      <w:pPr>
        <w:numPr>
          <w:ilvl w:val="0"/>
          <w:numId w:val="27"/>
        </w:numPr>
        <w:autoSpaceDE w:val="0"/>
        <w:autoSpaceDN w:val="0"/>
        <w:adjustRightInd w:val="0"/>
        <w:spacing w:line="360" w:lineRule="auto"/>
        <w:rPr>
          <w:szCs w:val="24"/>
          <w:lang w:val="en-IN"/>
        </w:rPr>
      </w:pPr>
      <w:r w:rsidRPr="000F1FC0">
        <w:rPr>
          <w:szCs w:val="24"/>
          <w:lang w:val="en-IN"/>
        </w:rPr>
        <w:t>To find whether it rains or not on a particular day based on the subsequent weather information.</w:t>
      </w:r>
    </w:p>
    <w:p w:rsidR="00CD2441" w:rsidRPr="000F1FC0" w:rsidRDefault="00CD2441" w:rsidP="000F1FC0">
      <w:pPr>
        <w:numPr>
          <w:ilvl w:val="0"/>
          <w:numId w:val="27"/>
        </w:numPr>
        <w:autoSpaceDE w:val="0"/>
        <w:autoSpaceDN w:val="0"/>
        <w:adjustRightInd w:val="0"/>
        <w:spacing w:line="360" w:lineRule="auto"/>
        <w:rPr>
          <w:szCs w:val="24"/>
          <w:lang w:val="en-IN"/>
        </w:rPr>
      </w:pPr>
      <w:r w:rsidRPr="000F1FC0">
        <w:rPr>
          <w:szCs w:val="24"/>
          <w:lang w:val="en-IN"/>
        </w:rPr>
        <w:t>The dataset</w:t>
      </w:r>
      <w:r w:rsidR="000F1FC0">
        <w:rPr>
          <w:szCs w:val="24"/>
          <w:lang w:val="en-IN"/>
        </w:rPr>
        <w:t xml:space="preserve"> has 1100 records of data and 20</w:t>
      </w:r>
      <w:r w:rsidRPr="000F1FC0">
        <w:rPr>
          <w:szCs w:val="24"/>
          <w:lang w:val="en-IN"/>
        </w:rPr>
        <w:t xml:space="preserve"> fields.</w:t>
      </w:r>
    </w:p>
    <w:p w:rsidR="00CD2441" w:rsidRDefault="00CD2441" w:rsidP="000F1FC0">
      <w:pPr>
        <w:numPr>
          <w:ilvl w:val="0"/>
          <w:numId w:val="27"/>
        </w:numPr>
        <w:autoSpaceDE w:val="0"/>
        <w:autoSpaceDN w:val="0"/>
        <w:adjustRightInd w:val="0"/>
        <w:spacing w:line="360" w:lineRule="auto"/>
        <w:rPr>
          <w:szCs w:val="24"/>
          <w:lang w:val="en-IN"/>
        </w:rPr>
      </w:pPr>
      <w:r w:rsidRPr="000F1FC0">
        <w:rPr>
          <w:szCs w:val="24"/>
          <w:lang w:val="en-IN"/>
        </w:rPr>
        <w:t xml:space="preserve">It is a binary classifier problem. </w:t>
      </w:r>
    </w:p>
    <w:p w:rsidR="000F1FC0" w:rsidRDefault="000F1FC0" w:rsidP="000F1FC0">
      <w:pPr>
        <w:autoSpaceDE w:val="0"/>
        <w:autoSpaceDN w:val="0"/>
        <w:adjustRightInd w:val="0"/>
        <w:spacing w:line="360" w:lineRule="auto"/>
        <w:ind w:left="720"/>
        <w:rPr>
          <w:szCs w:val="24"/>
          <w:lang w:val="en-IN"/>
        </w:rPr>
      </w:pPr>
    </w:p>
    <w:p w:rsidR="000F1FC0" w:rsidRPr="00E14CF3" w:rsidRDefault="000F1FC0" w:rsidP="000F1FC0">
      <w:pPr>
        <w:autoSpaceDE w:val="0"/>
        <w:autoSpaceDN w:val="0"/>
        <w:adjustRightInd w:val="0"/>
        <w:spacing w:line="360" w:lineRule="auto"/>
        <w:rPr>
          <w:b/>
          <w:sz w:val="22"/>
          <w:szCs w:val="22"/>
          <w:lang w:val="en-IN"/>
        </w:rPr>
      </w:pPr>
      <w:r w:rsidRPr="00E14CF3">
        <w:rPr>
          <w:b/>
          <w:sz w:val="22"/>
          <w:szCs w:val="22"/>
          <w:lang w:val="en-IN"/>
        </w:rPr>
        <w:t>PREDICTORS:</w:t>
      </w:r>
    </w:p>
    <w:p w:rsidR="00CD2441" w:rsidRPr="000F1FC0" w:rsidRDefault="00CD2441" w:rsidP="000F1FC0">
      <w:pPr>
        <w:numPr>
          <w:ilvl w:val="0"/>
          <w:numId w:val="29"/>
        </w:numPr>
        <w:autoSpaceDE w:val="0"/>
        <w:autoSpaceDN w:val="0"/>
        <w:adjustRightInd w:val="0"/>
        <w:spacing w:line="360" w:lineRule="auto"/>
        <w:rPr>
          <w:szCs w:val="24"/>
          <w:lang w:val="en-IN"/>
        </w:rPr>
      </w:pPr>
      <w:r w:rsidRPr="000F1FC0">
        <w:rPr>
          <w:szCs w:val="24"/>
          <w:lang w:val="en-IN"/>
        </w:rPr>
        <w:t>Date (YYYY-MM-DD) </w:t>
      </w:r>
    </w:p>
    <w:p w:rsidR="00CD2441" w:rsidRPr="000F1FC0" w:rsidRDefault="00CD2441" w:rsidP="000F1FC0">
      <w:pPr>
        <w:numPr>
          <w:ilvl w:val="0"/>
          <w:numId w:val="29"/>
        </w:numPr>
        <w:autoSpaceDE w:val="0"/>
        <w:autoSpaceDN w:val="0"/>
        <w:adjustRightInd w:val="0"/>
        <w:spacing w:line="360" w:lineRule="auto"/>
        <w:rPr>
          <w:szCs w:val="24"/>
          <w:lang w:val="en-IN"/>
        </w:rPr>
      </w:pPr>
      <w:proofErr w:type="spellStart"/>
      <w:r w:rsidRPr="000F1FC0">
        <w:rPr>
          <w:szCs w:val="24"/>
          <w:lang w:val="en-IN"/>
        </w:rPr>
        <w:t>TempHighF</w:t>
      </w:r>
      <w:proofErr w:type="spellEnd"/>
      <w:r w:rsidRPr="000F1FC0">
        <w:rPr>
          <w:szCs w:val="24"/>
          <w:lang w:val="en-IN"/>
        </w:rPr>
        <w:t> (High temperature, in Fahrenheit) </w:t>
      </w:r>
    </w:p>
    <w:p w:rsidR="00CD2441" w:rsidRPr="000F1FC0" w:rsidRDefault="00CD2441" w:rsidP="000F1FC0">
      <w:pPr>
        <w:numPr>
          <w:ilvl w:val="0"/>
          <w:numId w:val="29"/>
        </w:numPr>
        <w:autoSpaceDE w:val="0"/>
        <w:autoSpaceDN w:val="0"/>
        <w:adjustRightInd w:val="0"/>
        <w:spacing w:line="360" w:lineRule="auto"/>
        <w:rPr>
          <w:szCs w:val="24"/>
          <w:lang w:val="en-IN"/>
        </w:rPr>
      </w:pPr>
      <w:r w:rsidRPr="000F1FC0">
        <w:rPr>
          <w:szCs w:val="24"/>
          <w:lang w:val="de-DE"/>
        </w:rPr>
        <w:t>TempAvgF (Average temperature, in Fahrenheit)</w:t>
      </w:r>
    </w:p>
    <w:p w:rsidR="00CD2441" w:rsidRPr="000F1FC0" w:rsidRDefault="00CD2441" w:rsidP="000F1FC0">
      <w:pPr>
        <w:numPr>
          <w:ilvl w:val="0"/>
          <w:numId w:val="29"/>
        </w:numPr>
        <w:autoSpaceDE w:val="0"/>
        <w:autoSpaceDN w:val="0"/>
        <w:adjustRightInd w:val="0"/>
        <w:spacing w:line="360" w:lineRule="auto"/>
        <w:rPr>
          <w:szCs w:val="24"/>
          <w:lang w:val="en-IN"/>
        </w:rPr>
      </w:pPr>
      <w:proofErr w:type="spellStart"/>
      <w:r w:rsidRPr="000F1FC0">
        <w:rPr>
          <w:szCs w:val="24"/>
          <w:lang w:val="en-IN"/>
        </w:rPr>
        <w:t>TempLowF</w:t>
      </w:r>
      <w:proofErr w:type="spellEnd"/>
      <w:r w:rsidRPr="000F1FC0">
        <w:rPr>
          <w:szCs w:val="24"/>
          <w:lang w:val="en-IN"/>
        </w:rPr>
        <w:t> (Low temperature, in Fahrenheit) </w:t>
      </w:r>
    </w:p>
    <w:p w:rsidR="00CD2441" w:rsidRPr="000F1FC0" w:rsidRDefault="00CD2441" w:rsidP="000F1FC0">
      <w:pPr>
        <w:numPr>
          <w:ilvl w:val="0"/>
          <w:numId w:val="29"/>
        </w:numPr>
        <w:autoSpaceDE w:val="0"/>
        <w:autoSpaceDN w:val="0"/>
        <w:adjustRightInd w:val="0"/>
        <w:spacing w:line="360" w:lineRule="auto"/>
        <w:rPr>
          <w:szCs w:val="24"/>
          <w:lang w:val="en-IN"/>
        </w:rPr>
      </w:pPr>
      <w:proofErr w:type="spellStart"/>
      <w:r w:rsidRPr="000F1FC0">
        <w:rPr>
          <w:szCs w:val="24"/>
          <w:lang w:val="en-IN"/>
        </w:rPr>
        <w:t>DewPointHighF</w:t>
      </w:r>
      <w:proofErr w:type="spellEnd"/>
      <w:r w:rsidRPr="000F1FC0">
        <w:rPr>
          <w:szCs w:val="24"/>
          <w:lang w:val="en-IN"/>
        </w:rPr>
        <w:t> (High dew point, in Fahrenheit) </w:t>
      </w:r>
    </w:p>
    <w:p w:rsidR="00CD2441" w:rsidRPr="000F1FC0" w:rsidRDefault="00CD2441" w:rsidP="000F1FC0">
      <w:pPr>
        <w:numPr>
          <w:ilvl w:val="0"/>
          <w:numId w:val="29"/>
        </w:numPr>
        <w:autoSpaceDE w:val="0"/>
        <w:autoSpaceDN w:val="0"/>
        <w:adjustRightInd w:val="0"/>
        <w:spacing w:line="360" w:lineRule="auto"/>
        <w:rPr>
          <w:szCs w:val="24"/>
          <w:lang w:val="en-IN"/>
        </w:rPr>
      </w:pPr>
      <w:proofErr w:type="spellStart"/>
      <w:r w:rsidRPr="000F1FC0">
        <w:rPr>
          <w:szCs w:val="24"/>
          <w:lang w:val="en-IN"/>
        </w:rPr>
        <w:t>DewPointAvgF</w:t>
      </w:r>
      <w:proofErr w:type="spellEnd"/>
      <w:r w:rsidRPr="000F1FC0">
        <w:rPr>
          <w:szCs w:val="24"/>
          <w:lang w:val="en-IN"/>
        </w:rPr>
        <w:t> (Average dew point, in Fahrenheit) </w:t>
      </w:r>
    </w:p>
    <w:p w:rsidR="00CD2441" w:rsidRPr="000F1FC0" w:rsidRDefault="00CD2441" w:rsidP="000F1FC0">
      <w:pPr>
        <w:numPr>
          <w:ilvl w:val="0"/>
          <w:numId w:val="29"/>
        </w:numPr>
        <w:autoSpaceDE w:val="0"/>
        <w:autoSpaceDN w:val="0"/>
        <w:adjustRightInd w:val="0"/>
        <w:spacing w:line="360" w:lineRule="auto"/>
        <w:rPr>
          <w:szCs w:val="24"/>
          <w:lang w:val="en-IN"/>
        </w:rPr>
      </w:pPr>
      <w:proofErr w:type="spellStart"/>
      <w:r w:rsidRPr="000F1FC0">
        <w:rPr>
          <w:szCs w:val="24"/>
          <w:lang w:val="en-IN"/>
        </w:rPr>
        <w:t>DewPointLowF</w:t>
      </w:r>
      <w:proofErr w:type="spellEnd"/>
      <w:r w:rsidRPr="000F1FC0">
        <w:rPr>
          <w:szCs w:val="24"/>
          <w:lang w:val="en-IN"/>
        </w:rPr>
        <w:t> (Low dew point, in Fahrenheit) </w:t>
      </w:r>
    </w:p>
    <w:p w:rsidR="00CD2441" w:rsidRPr="000F1FC0" w:rsidRDefault="00CD2441" w:rsidP="000F1FC0">
      <w:pPr>
        <w:numPr>
          <w:ilvl w:val="0"/>
          <w:numId w:val="29"/>
        </w:numPr>
        <w:autoSpaceDE w:val="0"/>
        <w:autoSpaceDN w:val="0"/>
        <w:adjustRightInd w:val="0"/>
        <w:spacing w:line="360" w:lineRule="auto"/>
        <w:rPr>
          <w:szCs w:val="24"/>
          <w:lang w:val="en-IN"/>
        </w:rPr>
      </w:pPr>
      <w:proofErr w:type="spellStart"/>
      <w:r w:rsidRPr="000F1FC0">
        <w:rPr>
          <w:szCs w:val="24"/>
          <w:lang w:val="en-IN"/>
        </w:rPr>
        <w:t>HumidityHighPercent</w:t>
      </w:r>
      <w:proofErr w:type="spellEnd"/>
      <w:r w:rsidRPr="000F1FC0">
        <w:rPr>
          <w:szCs w:val="24"/>
          <w:lang w:val="en-IN"/>
        </w:rPr>
        <w:t> (High humidity, as a percentage) </w:t>
      </w:r>
    </w:p>
    <w:p w:rsidR="00CD2441" w:rsidRDefault="00CD2441" w:rsidP="000F1FC0">
      <w:pPr>
        <w:numPr>
          <w:ilvl w:val="0"/>
          <w:numId w:val="29"/>
        </w:numPr>
        <w:autoSpaceDE w:val="0"/>
        <w:autoSpaceDN w:val="0"/>
        <w:adjustRightInd w:val="0"/>
        <w:spacing w:line="360" w:lineRule="auto"/>
        <w:rPr>
          <w:szCs w:val="24"/>
          <w:lang w:val="en-IN"/>
        </w:rPr>
      </w:pPr>
      <w:proofErr w:type="spellStart"/>
      <w:r w:rsidRPr="000F1FC0">
        <w:rPr>
          <w:szCs w:val="24"/>
          <w:lang w:val="en-IN"/>
        </w:rPr>
        <w:lastRenderedPageBreak/>
        <w:t>HumidityAvgPercent</w:t>
      </w:r>
      <w:proofErr w:type="spellEnd"/>
      <w:r w:rsidRPr="000F1FC0">
        <w:rPr>
          <w:szCs w:val="24"/>
          <w:lang w:val="en-IN"/>
        </w:rPr>
        <w:t xml:space="preserve"> (Average humidity, as a percentage) </w:t>
      </w:r>
    </w:p>
    <w:p w:rsidR="00CD2441" w:rsidRPr="000F1FC0" w:rsidRDefault="00CD2441" w:rsidP="000F1FC0">
      <w:pPr>
        <w:numPr>
          <w:ilvl w:val="0"/>
          <w:numId w:val="29"/>
        </w:numPr>
        <w:autoSpaceDE w:val="0"/>
        <w:autoSpaceDN w:val="0"/>
        <w:adjustRightInd w:val="0"/>
        <w:spacing w:line="360" w:lineRule="auto"/>
        <w:rPr>
          <w:szCs w:val="24"/>
          <w:lang w:val="en-IN"/>
        </w:rPr>
      </w:pPr>
      <w:proofErr w:type="spellStart"/>
      <w:r w:rsidRPr="000F1FC0">
        <w:rPr>
          <w:szCs w:val="24"/>
          <w:lang w:val="en-IN"/>
        </w:rPr>
        <w:t>HumidityLowPercent</w:t>
      </w:r>
      <w:proofErr w:type="spellEnd"/>
      <w:r w:rsidRPr="000F1FC0">
        <w:rPr>
          <w:szCs w:val="24"/>
          <w:lang w:val="en-IN"/>
        </w:rPr>
        <w:t> (Low humidity, as a percentage) </w:t>
      </w:r>
    </w:p>
    <w:p w:rsidR="00CD2441" w:rsidRPr="000F1FC0" w:rsidRDefault="00CD2441" w:rsidP="000F1FC0">
      <w:pPr>
        <w:numPr>
          <w:ilvl w:val="0"/>
          <w:numId w:val="29"/>
        </w:numPr>
        <w:autoSpaceDE w:val="0"/>
        <w:autoSpaceDN w:val="0"/>
        <w:adjustRightInd w:val="0"/>
        <w:spacing w:line="360" w:lineRule="auto"/>
        <w:rPr>
          <w:szCs w:val="24"/>
          <w:lang w:val="en-IN"/>
        </w:rPr>
      </w:pPr>
      <w:proofErr w:type="spellStart"/>
      <w:r w:rsidRPr="000F1FC0">
        <w:rPr>
          <w:szCs w:val="24"/>
          <w:lang w:val="en-IN"/>
        </w:rPr>
        <w:t>SeaLevelPressureHighInches</w:t>
      </w:r>
      <w:proofErr w:type="spellEnd"/>
      <w:r w:rsidRPr="000F1FC0">
        <w:rPr>
          <w:szCs w:val="24"/>
          <w:lang w:val="en-IN"/>
        </w:rPr>
        <w:t> (High sea level pressure, in inches) </w:t>
      </w:r>
    </w:p>
    <w:p w:rsidR="00CD2441" w:rsidRPr="000F1FC0" w:rsidRDefault="00CD2441" w:rsidP="000F1FC0">
      <w:pPr>
        <w:numPr>
          <w:ilvl w:val="0"/>
          <w:numId w:val="29"/>
        </w:numPr>
        <w:autoSpaceDE w:val="0"/>
        <w:autoSpaceDN w:val="0"/>
        <w:adjustRightInd w:val="0"/>
        <w:spacing w:line="360" w:lineRule="auto"/>
        <w:rPr>
          <w:szCs w:val="24"/>
          <w:lang w:val="en-IN"/>
        </w:rPr>
      </w:pPr>
      <w:proofErr w:type="spellStart"/>
      <w:r w:rsidRPr="000F1FC0">
        <w:rPr>
          <w:szCs w:val="24"/>
          <w:lang w:val="en-IN"/>
        </w:rPr>
        <w:t>SeaLevelPressureAvgInches</w:t>
      </w:r>
      <w:proofErr w:type="spellEnd"/>
      <w:r w:rsidRPr="000F1FC0">
        <w:rPr>
          <w:szCs w:val="24"/>
          <w:lang w:val="en-IN"/>
        </w:rPr>
        <w:t> (Average sea level pressure, in inches) </w:t>
      </w:r>
    </w:p>
    <w:p w:rsidR="00CD2441" w:rsidRPr="000F1FC0" w:rsidRDefault="00CD2441" w:rsidP="000F1FC0">
      <w:pPr>
        <w:numPr>
          <w:ilvl w:val="0"/>
          <w:numId w:val="29"/>
        </w:numPr>
        <w:autoSpaceDE w:val="0"/>
        <w:autoSpaceDN w:val="0"/>
        <w:adjustRightInd w:val="0"/>
        <w:spacing w:line="360" w:lineRule="auto"/>
        <w:rPr>
          <w:szCs w:val="24"/>
          <w:lang w:val="en-IN"/>
        </w:rPr>
      </w:pPr>
      <w:proofErr w:type="spellStart"/>
      <w:r w:rsidRPr="000F1FC0">
        <w:rPr>
          <w:szCs w:val="24"/>
          <w:lang w:val="en-IN"/>
        </w:rPr>
        <w:t>SeaLevelPressureLowInches</w:t>
      </w:r>
      <w:proofErr w:type="spellEnd"/>
      <w:r w:rsidRPr="000F1FC0">
        <w:rPr>
          <w:szCs w:val="24"/>
          <w:lang w:val="en-IN"/>
        </w:rPr>
        <w:t> (Low sea level pressure, in inches) </w:t>
      </w:r>
    </w:p>
    <w:p w:rsidR="00CD2441" w:rsidRPr="000F1FC0" w:rsidRDefault="00CD2441" w:rsidP="000F1FC0">
      <w:pPr>
        <w:numPr>
          <w:ilvl w:val="0"/>
          <w:numId w:val="29"/>
        </w:numPr>
        <w:autoSpaceDE w:val="0"/>
        <w:autoSpaceDN w:val="0"/>
        <w:adjustRightInd w:val="0"/>
        <w:spacing w:line="360" w:lineRule="auto"/>
        <w:rPr>
          <w:szCs w:val="24"/>
          <w:lang w:val="en-IN"/>
        </w:rPr>
      </w:pPr>
      <w:proofErr w:type="spellStart"/>
      <w:r w:rsidRPr="000F1FC0">
        <w:rPr>
          <w:szCs w:val="24"/>
          <w:lang w:val="en-IN"/>
        </w:rPr>
        <w:t>VisibilityHighMiles</w:t>
      </w:r>
      <w:proofErr w:type="spellEnd"/>
      <w:r w:rsidRPr="000F1FC0">
        <w:rPr>
          <w:szCs w:val="24"/>
          <w:lang w:val="en-IN"/>
        </w:rPr>
        <w:t> (High visibility, in miles) </w:t>
      </w:r>
    </w:p>
    <w:p w:rsidR="00CD2441" w:rsidRPr="000F1FC0" w:rsidRDefault="00CD2441" w:rsidP="000F1FC0">
      <w:pPr>
        <w:numPr>
          <w:ilvl w:val="0"/>
          <w:numId w:val="29"/>
        </w:numPr>
        <w:autoSpaceDE w:val="0"/>
        <w:autoSpaceDN w:val="0"/>
        <w:adjustRightInd w:val="0"/>
        <w:spacing w:line="360" w:lineRule="auto"/>
        <w:rPr>
          <w:szCs w:val="24"/>
          <w:lang w:val="en-IN"/>
        </w:rPr>
      </w:pPr>
      <w:proofErr w:type="spellStart"/>
      <w:r w:rsidRPr="000F1FC0">
        <w:rPr>
          <w:szCs w:val="24"/>
          <w:lang w:val="en-IN"/>
        </w:rPr>
        <w:t>VisibilityAvgMiles</w:t>
      </w:r>
      <w:proofErr w:type="spellEnd"/>
      <w:r w:rsidRPr="000F1FC0">
        <w:rPr>
          <w:szCs w:val="24"/>
          <w:lang w:val="en-IN"/>
        </w:rPr>
        <w:t> (Average visibility, in miles) </w:t>
      </w:r>
    </w:p>
    <w:p w:rsidR="00CD2441" w:rsidRPr="000F1FC0" w:rsidRDefault="00CD2441" w:rsidP="000F1FC0">
      <w:pPr>
        <w:numPr>
          <w:ilvl w:val="0"/>
          <w:numId w:val="29"/>
        </w:numPr>
        <w:autoSpaceDE w:val="0"/>
        <w:autoSpaceDN w:val="0"/>
        <w:adjustRightInd w:val="0"/>
        <w:spacing w:line="360" w:lineRule="auto"/>
        <w:rPr>
          <w:szCs w:val="24"/>
          <w:lang w:val="en-IN"/>
        </w:rPr>
      </w:pPr>
      <w:proofErr w:type="spellStart"/>
      <w:r w:rsidRPr="000F1FC0">
        <w:rPr>
          <w:szCs w:val="24"/>
          <w:lang w:val="en-IN"/>
        </w:rPr>
        <w:t>VisibilityLowMiles</w:t>
      </w:r>
      <w:proofErr w:type="spellEnd"/>
      <w:r w:rsidRPr="000F1FC0">
        <w:rPr>
          <w:szCs w:val="24"/>
          <w:lang w:val="en-IN"/>
        </w:rPr>
        <w:t> (Low visibility, in miles) </w:t>
      </w:r>
    </w:p>
    <w:p w:rsidR="00CD2441" w:rsidRPr="000F1FC0" w:rsidRDefault="00CD2441" w:rsidP="000F1FC0">
      <w:pPr>
        <w:numPr>
          <w:ilvl w:val="0"/>
          <w:numId w:val="29"/>
        </w:numPr>
        <w:autoSpaceDE w:val="0"/>
        <w:autoSpaceDN w:val="0"/>
        <w:adjustRightInd w:val="0"/>
        <w:spacing w:line="360" w:lineRule="auto"/>
        <w:rPr>
          <w:szCs w:val="24"/>
          <w:lang w:val="en-IN"/>
        </w:rPr>
      </w:pPr>
      <w:proofErr w:type="spellStart"/>
      <w:r w:rsidRPr="000F1FC0">
        <w:rPr>
          <w:szCs w:val="24"/>
          <w:lang w:val="en-IN"/>
        </w:rPr>
        <w:t>WindHighMPH</w:t>
      </w:r>
      <w:proofErr w:type="spellEnd"/>
      <w:r w:rsidRPr="000F1FC0">
        <w:rPr>
          <w:szCs w:val="24"/>
          <w:lang w:val="en-IN"/>
        </w:rPr>
        <w:t xml:space="preserve"> (High wind speed, in miles per hour)  </w:t>
      </w:r>
    </w:p>
    <w:p w:rsidR="000F1FC0" w:rsidRDefault="000F1FC0" w:rsidP="000F1FC0">
      <w:pPr>
        <w:autoSpaceDE w:val="0"/>
        <w:autoSpaceDN w:val="0"/>
        <w:adjustRightInd w:val="0"/>
        <w:spacing w:line="360" w:lineRule="auto"/>
        <w:ind w:left="720"/>
        <w:rPr>
          <w:szCs w:val="24"/>
          <w:lang w:val="en-IN"/>
        </w:rPr>
      </w:pPr>
    </w:p>
    <w:p w:rsidR="000F1FC0" w:rsidRPr="00E14CF3" w:rsidRDefault="000F1FC0" w:rsidP="000F1FC0">
      <w:pPr>
        <w:autoSpaceDE w:val="0"/>
        <w:autoSpaceDN w:val="0"/>
        <w:adjustRightInd w:val="0"/>
        <w:spacing w:line="360" w:lineRule="auto"/>
        <w:rPr>
          <w:b/>
          <w:sz w:val="22"/>
          <w:szCs w:val="22"/>
          <w:lang w:val="en-IN"/>
        </w:rPr>
      </w:pPr>
      <w:r w:rsidRPr="00E14CF3">
        <w:rPr>
          <w:b/>
          <w:sz w:val="22"/>
          <w:szCs w:val="22"/>
          <w:lang w:val="en-IN"/>
        </w:rPr>
        <w:t>TARGET:</w:t>
      </w:r>
    </w:p>
    <w:p w:rsidR="000F1FC0" w:rsidRPr="000F1FC0" w:rsidRDefault="000F1FC0" w:rsidP="000F1FC0">
      <w:pPr>
        <w:pStyle w:val="ListParagraph"/>
        <w:numPr>
          <w:ilvl w:val="0"/>
          <w:numId w:val="31"/>
        </w:numPr>
        <w:autoSpaceDE w:val="0"/>
        <w:autoSpaceDN w:val="0"/>
        <w:adjustRightInd w:val="0"/>
        <w:spacing w:line="360" w:lineRule="auto"/>
        <w:rPr>
          <w:rFonts w:ascii="Times New Roman" w:hAnsi="Times New Roman" w:cs="Times New Roman"/>
          <w:szCs w:val="24"/>
          <w:lang w:val="en-IN"/>
        </w:rPr>
      </w:pPr>
      <w:r w:rsidRPr="000F1FC0">
        <w:rPr>
          <w:rFonts w:ascii="Times New Roman" w:hAnsi="Times New Roman" w:cs="Times New Roman"/>
          <w:sz w:val="24"/>
          <w:szCs w:val="24"/>
          <w:lang w:val="en-IN"/>
        </w:rPr>
        <w:t>Rainfall Status</w:t>
      </w:r>
      <w:r>
        <w:rPr>
          <w:rFonts w:ascii="Times New Roman" w:hAnsi="Times New Roman" w:cs="Times New Roman"/>
          <w:sz w:val="24"/>
          <w:szCs w:val="24"/>
          <w:lang w:val="en-IN"/>
        </w:rPr>
        <w:t xml:space="preserve">  -  Whether it rained or not</w:t>
      </w:r>
    </w:p>
    <w:p w:rsidR="000F1FC0" w:rsidRPr="00E14CF3" w:rsidRDefault="000F1FC0" w:rsidP="000F1FC0">
      <w:pPr>
        <w:autoSpaceDE w:val="0"/>
        <w:autoSpaceDN w:val="0"/>
        <w:adjustRightInd w:val="0"/>
        <w:spacing w:line="360" w:lineRule="auto"/>
        <w:rPr>
          <w:b/>
          <w:sz w:val="22"/>
          <w:szCs w:val="22"/>
          <w:lang w:val="en-IN"/>
        </w:rPr>
      </w:pPr>
      <w:r w:rsidRPr="00E14CF3">
        <w:rPr>
          <w:b/>
          <w:sz w:val="22"/>
          <w:szCs w:val="22"/>
          <w:lang w:val="en-IN"/>
        </w:rPr>
        <w:t>SOURCE:</w:t>
      </w:r>
    </w:p>
    <w:p w:rsidR="000F1FC0" w:rsidRDefault="001644C0" w:rsidP="001644C0">
      <w:pPr>
        <w:autoSpaceDE w:val="0"/>
        <w:autoSpaceDN w:val="0"/>
        <w:adjustRightInd w:val="0"/>
        <w:spacing w:line="360" w:lineRule="auto"/>
        <w:ind w:firstLine="720"/>
        <w:rPr>
          <w:szCs w:val="24"/>
          <w:lang w:val="en-IN"/>
        </w:rPr>
      </w:pPr>
      <w:proofErr w:type="spellStart"/>
      <w:proofErr w:type="gramStart"/>
      <w:r w:rsidRPr="001644C0">
        <w:rPr>
          <w:szCs w:val="24"/>
          <w:lang w:val="en-IN"/>
        </w:rPr>
        <w:t>Kaggle</w:t>
      </w:r>
      <w:proofErr w:type="spellEnd"/>
      <w:r>
        <w:rPr>
          <w:szCs w:val="24"/>
          <w:lang w:val="en-IN"/>
        </w:rPr>
        <w:t xml:space="preserve">  -</w:t>
      </w:r>
      <w:proofErr w:type="gramEnd"/>
      <w:r>
        <w:rPr>
          <w:szCs w:val="24"/>
          <w:lang w:val="en-IN"/>
        </w:rPr>
        <w:t xml:space="preserve">  </w:t>
      </w:r>
      <w:hyperlink r:id="rId9" w:history="1">
        <w:r w:rsidRPr="00F43F6A">
          <w:rPr>
            <w:rStyle w:val="Hyperlink"/>
            <w:szCs w:val="24"/>
            <w:lang w:val="en-IN"/>
          </w:rPr>
          <w:t>https://www.kaggle.com/grubenm/austin-weather</w:t>
        </w:r>
      </w:hyperlink>
    </w:p>
    <w:p w:rsidR="00D40154" w:rsidRDefault="00D40154" w:rsidP="001644C0">
      <w:pPr>
        <w:autoSpaceDE w:val="0"/>
        <w:autoSpaceDN w:val="0"/>
        <w:adjustRightInd w:val="0"/>
        <w:spacing w:line="360" w:lineRule="auto"/>
        <w:ind w:firstLine="720"/>
        <w:rPr>
          <w:szCs w:val="24"/>
          <w:lang w:val="en-IN"/>
        </w:rPr>
      </w:pPr>
    </w:p>
    <w:p w:rsidR="00D40154" w:rsidRDefault="00D40154" w:rsidP="001644C0">
      <w:pPr>
        <w:autoSpaceDE w:val="0"/>
        <w:autoSpaceDN w:val="0"/>
        <w:adjustRightInd w:val="0"/>
        <w:spacing w:line="360" w:lineRule="auto"/>
        <w:ind w:firstLine="720"/>
        <w:rPr>
          <w:szCs w:val="24"/>
          <w:lang w:val="en-IN"/>
        </w:rPr>
      </w:pPr>
    </w:p>
    <w:p w:rsidR="00D40154" w:rsidRPr="00BB2481" w:rsidRDefault="00D40154" w:rsidP="00BB2481">
      <w:pPr>
        <w:pStyle w:val="ListParagraph"/>
        <w:numPr>
          <w:ilvl w:val="0"/>
          <w:numId w:val="39"/>
        </w:numPr>
        <w:autoSpaceDE w:val="0"/>
        <w:autoSpaceDN w:val="0"/>
        <w:adjustRightInd w:val="0"/>
        <w:spacing w:line="360" w:lineRule="auto"/>
        <w:rPr>
          <w:rFonts w:ascii="Times New Roman" w:hAnsi="Times New Roman" w:cs="Times New Roman"/>
          <w:b/>
          <w:sz w:val="28"/>
          <w:szCs w:val="28"/>
          <w:lang w:val="en-IN"/>
        </w:rPr>
      </w:pPr>
      <w:r w:rsidRPr="00BB2481">
        <w:rPr>
          <w:rFonts w:ascii="Times New Roman" w:hAnsi="Times New Roman" w:cs="Times New Roman"/>
          <w:b/>
          <w:sz w:val="28"/>
          <w:szCs w:val="28"/>
          <w:lang w:val="en-IN"/>
        </w:rPr>
        <w:t>PRE - PROCESSING:</w:t>
      </w:r>
    </w:p>
    <w:p w:rsidR="00D40154" w:rsidRDefault="00D40154" w:rsidP="00D40154">
      <w:pPr>
        <w:autoSpaceDE w:val="0"/>
        <w:autoSpaceDN w:val="0"/>
        <w:adjustRightInd w:val="0"/>
        <w:spacing w:line="360" w:lineRule="auto"/>
        <w:rPr>
          <w:b/>
          <w:sz w:val="28"/>
          <w:szCs w:val="28"/>
          <w:lang w:val="en-IN"/>
        </w:rPr>
      </w:pPr>
    </w:p>
    <w:p w:rsidR="00D40154" w:rsidRPr="00D40154" w:rsidRDefault="00D40154" w:rsidP="00D40154">
      <w:pPr>
        <w:shd w:val="clear" w:color="auto" w:fill="FFFFFF"/>
        <w:suppressAutoHyphens w:val="0"/>
        <w:spacing w:after="288" w:line="360" w:lineRule="auto"/>
        <w:textAlignment w:val="baseline"/>
        <w:rPr>
          <w:szCs w:val="24"/>
          <w:lang w:val="en-IN" w:eastAsia="en-IN"/>
        </w:rPr>
      </w:pPr>
      <w:r w:rsidRPr="00D40154">
        <w:rPr>
          <w:szCs w:val="24"/>
          <w:lang w:val="en-IN" w:eastAsia="en-IN"/>
        </w:rPr>
        <w:t xml:space="preserve">After </w:t>
      </w:r>
      <w:r w:rsidR="00E14CF3">
        <w:rPr>
          <w:szCs w:val="24"/>
          <w:lang w:val="en-IN" w:eastAsia="en-IN"/>
        </w:rPr>
        <w:t>the data is selected</w:t>
      </w:r>
      <w:r w:rsidRPr="00D40154">
        <w:rPr>
          <w:szCs w:val="24"/>
          <w:lang w:val="en-IN" w:eastAsia="en-IN"/>
        </w:rPr>
        <w:t xml:space="preserve">, </w:t>
      </w:r>
      <w:r w:rsidR="00E14CF3">
        <w:rPr>
          <w:szCs w:val="24"/>
          <w:lang w:val="en-IN" w:eastAsia="en-IN"/>
        </w:rPr>
        <w:t>it has to be transformed into the form the user can use it</w:t>
      </w:r>
      <w:r w:rsidRPr="00D40154">
        <w:rPr>
          <w:szCs w:val="24"/>
          <w:lang w:val="en-IN" w:eastAsia="en-IN"/>
        </w:rPr>
        <w:t xml:space="preserve">. This </w:t>
      </w:r>
      <w:proofErr w:type="spellStart"/>
      <w:r w:rsidRPr="00D40154">
        <w:rPr>
          <w:szCs w:val="24"/>
          <w:lang w:val="en-IN" w:eastAsia="en-IN"/>
        </w:rPr>
        <w:t>preprocessing</w:t>
      </w:r>
      <w:proofErr w:type="spellEnd"/>
      <w:r w:rsidRPr="00D40154">
        <w:rPr>
          <w:szCs w:val="24"/>
          <w:lang w:val="en-IN" w:eastAsia="en-IN"/>
        </w:rPr>
        <w:t xml:space="preserve"> step is about getting the selected data into a form that you can work.</w:t>
      </w:r>
    </w:p>
    <w:p w:rsidR="00D40154" w:rsidRPr="00D40154" w:rsidRDefault="00D40154" w:rsidP="00D40154">
      <w:pPr>
        <w:shd w:val="clear" w:color="auto" w:fill="FFFFFF"/>
        <w:suppressAutoHyphens w:val="0"/>
        <w:spacing w:after="288" w:line="360" w:lineRule="auto"/>
        <w:textAlignment w:val="baseline"/>
        <w:rPr>
          <w:szCs w:val="24"/>
          <w:lang w:val="en-IN" w:eastAsia="en-IN"/>
        </w:rPr>
      </w:pPr>
      <w:r w:rsidRPr="00D40154">
        <w:rPr>
          <w:szCs w:val="24"/>
          <w:lang w:val="en-IN" w:eastAsia="en-IN"/>
        </w:rPr>
        <w:t xml:space="preserve">Three common data </w:t>
      </w:r>
      <w:proofErr w:type="spellStart"/>
      <w:r w:rsidRPr="00D40154">
        <w:rPr>
          <w:szCs w:val="24"/>
          <w:lang w:val="en-IN" w:eastAsia="en-IN"/>
        </w:rPr>
        <w:t>preprocessing</w:t>
      </w:r>
      <w:proofErr w:type="spellEnd"/>
      <w:r w:rsidRPr="00D40154">
        <w:rPr>
          <w:szCs w:val="24"/>
          <w:lang w:val="en-IN" w:eastAsia="en-IN"/>
        </w:rPr>
        <w:t xml:space="preserve"> steps are formatting, cleaning and sampling:</w:t>
      </w:r>
    </w:p>
    <w:p w:rsidR="00D40154" w:rsidRPr="00D40154" w:rsidRDefault="00D40154" w:rsidP="00D40154">
      <w:pPr>
        <w:numPr>
          <w:ilvl w:val="0"/>
          <w:numId w:val="36"/>
        </w:numPr>
        <w:suppressAutoHyphens w:val="0"/>
        <w:spacing w:line="360" w:lineRule="auto"/>
        <w:ind w:left="0"/>
        <w:textAlignment w:val="baseline"/>
        <w:rPr>
          <w:szCs w:val="24"/>
          <w:lang w:val="en-IN" w:eastAsia="en-IN"/>
        </w:rPr>
      </w:pPr>
      <w:r w:rsidRPr="00D40154">
        <w:rPr>
          <w:b/>
          <w:bCs/>
          <w:szCs w:val="24"/>
          <w:lang w:val="en-IN" w:eastAsia="en-IN"/>
        </w:rPr>
        <w:t>Formatting</w:t>
      </w:r>
      <w:r w:rsidRPr="00D40154">
        <w:rPr>
          <w:szCs w:val="24"/>
          <w:lang w:val="en-IN" w:eastAsia="en-IN"/>
        </w:rPr>
        <w:t>: The data you have selected may not be in a format that is suitable for you to work with. The data may be in a relational database and you would like it in a flat file, or the data may be in a proprietary file format and you would like it in a relational database or a text file.</w:t>
      </w:r>
    </w:p>
    <w:p w:rsidR="00D40154" w:rsidRPr="00D40154" w:rsidRDefault="00D40154" w:rsidP="00D40154">
      <w:pPr>
        <w:numPr>
          <w:ilvl w:val="0"/>
          <w:numId w:val="36"/>
        </w:numPr>
        <w:suppressAutoHyphens w:val="0"/>
        <w:spacing w:line="360" w:lineRule="auto"/>
        <w:ind w:left="0"/>
        <w:textAlignment w:val="baseline"/>
        <w:rPr>
          <w:szCs w:val="24"/>
          <w:lang w:val="en-IN" w:eastAsia="en-IN"/>
        </w:rPr>
      </w:pPr>
      <w:r w:rsidRPr="00D40154">
        <w:rPr>
          <w:b/>
          <w:bCs/>
          <w:szCs w:val="24"/>
          <w:lang w:val="en-IN" w:eastAsia="en-IN"/>
        </w:rPr>
        <w:t>Cleaning</w:t>
      </w:r>
      <w:r w:rsidRPr="00D40154">
        <w:rPr>
          <w:szCs w:val="24"/>
          <w:lang w:val="en-IN" w:eastAsia="en-IN"/>
        </w:rPr>
        <w:t xml:space="preserve">: Cleaning data is the removal or fixing of missing data. There may be data instances that are incomplete and do not carry the data you believe you need to address the problem. These instances may need to be removed. Additionally, there may be sensitive information in some of the attributes and these attributes may need to be </w:t>
      </w:r>
      <w:proofErr w:type="spellStart"/>
      <w:r w:rsidRPr="00D40154">
        <w:rPr>
          <w:szCs w:val="24"/>
          <w:lang w:val="en-IN" w:eastAsia="en-IN"/>
        </w:rPr>
        <w:t>anonymized</w:t>
      </w:r>
      <w:proofErr w:type="spellEnd"/>
      <w:r w:rsidRPr="00D40154">
        <w:rPr>
          <w:szCs w:val="24"/>
          <w:lang w:val="en-IN" w:eastAsia="en-IN"/>
        </w:rPr>
        <w:t xml:space="preserve"> or removed from the data entirely</w:t>
      </w:r>
    </w:p>
    <w:p w:rsidR="00D40154" w:rsidRDefault="00D40154" w:rsidP="00D40154">
      <w:pPr>
        <w:numPr>
          <w:ilvl w:val="0"/>
          <w:numId w:val="36"/>
        </w:numPr>
        <w:suppressAutoHyphens w:val="0"/>
        <w:spacing w:line="360" w:lineRule="auto"/>
        <w:ind w:left="0"/>
        <w:textAlignment w:val="baseline"/>
        <w:rPr>
          <w:szCs w:val="24"/>
          <w:lang w:val="en-IN" w:eastAsia="en-IN"/>
        </w:rPr>
      </w:pPr>
      <w:r w:rsidRPr="00D40154">
        <w:rPr>
          <w:b/>
          <w:bCs/>
          <w:szCs w:val="24"/>
          <w:lang w:val="en-IN" w:eastAsia="en-IN"/>
        </w:rPr>
        <w:lastRenderedPageBreak/>
        <w:t>Sampling</w:t>
      </w:r>
      <w:r w:rsidRPr="00D40154">
        <w:rPr>
          <w:szCs w:val="24"/>
          <w:lang w:val="en-IN" w:eastAsia="en-IN"/>
        </w:rPr>
        <w:t>: There may be far more selected data available than you need to work with. More data can result in much longer running times for algorithms and larger computational and memory requirements. You can take a smaller representative sample of the selected data that may be much faster for exploring and prototyping solutions before considering the whole dataset.</w:t>
      </w:r>
    </w:p>
    <w:p w:rsidR="00D40154" w:rsidRDefault="00D40154" w:rsidP="00D40154">
      <w:pPr>
        <w:suppressAutoHyphens w:val="0"/>
        <w:spacing w:line="360" w:lineRule="auto"/>
        <w:textAlignment w:val="baseline"/>
        <w:rPr>
          <w:b/>
          <w:bCs/>
          <w:szCs w:val="24"/>
          <w:lang w:val="en-IN" w:eastAsia="en-IN"/>
        </w:rPr>
      </w:pPr>
    </w:p>
    <w:p w:rsidR="00D40154" w:rsidRPr="00D40154" w:rsidRDefault="00D40154" w:rsidP="00D40154">
      <w:pPr>
        <w:suppressAutoHyphens w:val="0"/>
        <w:spacing w:line="360" w:lineRule="auto"/>
        <w:textAlignment w:val="baseline"/>
        <w:rPr>
          <w:szCs w:val="24"/>
          <w:lang w:val="en-IN" w:eastAsia="en-IN"/>
        </w:rPr>
      </w:pPr>
      <w:r>
        <w:rPr>
          <w:bCs/>
          <w:szCs w:val="24"/>
          <w:lang w:val="en-IN" w:eastAsia="en-IN"/>
        </w:rPr>
        <w:t>To remove the empty fields,</w:t>
      </w:r>
    </w:p>
    <w:p w:rsidR="00D40154" w:rsidRDefault="00D40154" w:rsidP="00D40154">
      <w:pPr>
        <w:autoSpaceDE w:val="0"/>
        <w:autoSpaceDN w:val="0"/>
        <w:adjustRightInd w:val="0"/>
        <w:spacing w:line="360" w:lineRule="auto"/>
        <w:rPr>
          <w:b/>
          <w:sz w:val="28"/>
          <w:szCs w:val="28"/>
          <w:lang w:val="en-IN"/>
        </w:rPr>
      </w:pPr>
      <w:r>
        <w:rPr>
          <w:b/>
          <w:noProof/>
          <w:sz w:val="28"/>
          <w:szCs w:val="28"/>
          <w:lang w:val="en-IN" w:eastAsia="en-IN"/>
        </w:rPr>
        <w:drawing>
          <wp:inline distT="0" distB="0" distL="0" distR="0">
            <wp:extent cx="5991225" cy="378351"/>
            <wp:effectExtent l="1905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 cstate="print"/>
                    <a:srcRect b="11628"/>
                    <a:stretch>
                      <a:fillRect/>
                    </a:stretch>
                  </pic:blipFill>
                  <pic:spPr bwMode="auto">
                    <a:xfrm>
                      <a:off x="0" y="0"/>
                      <a:ext cx="5991225" cy="378351"/>
                    </a:xfrm>
                    <a:prstGeom prst="rect">
                      <a:avLst/>
                    </a:prstGeom>
                    <a:noFill/>
                    <a:ln w="9525">
                      <a:noFill/>
                      <a:miter lim="800000"/>
                      <a:headEnd/>
                      <a:tailEnd/>
                    </a:ln>
                  </pic:spPr>
                </pic:pic>
              </a:graphicData>
            </a:graphic>
          </wp:inline>
        </w:drawing>
      </w:r>
    </w:p>
    <w:p w:rsidR="00D40154" w:rsidRDefault="00D40154" w:rsidP="00D40154">
      <w:pPr>
        <w:autoSpaceDE w:val="0"/>
        <w:autoSpaceDN w:val="0"/>
        <w:adjustRightInd w:val="0"/>
        <w:spacing w:line="360" w:lineRule="auto"/>
        <w:rPr>
          <w:szCs w:val="24"/>
          <w:lang w:val="en-IN"/>
        </w:rPr>
      </w:pPr>
    </w:p>
    <w:p w:rsidR="00D40154" w:rsidRDefault="00D40154" w:rsidP="00D40154">
      <w:pPr>
        <w:autoSpaceDE w:val="0"/>
        <w:autoSpaceDN w:val="0"/>
        <w:adjustRightInd w:val="0"/>
        <w:spacing w:line="360" w:lineRule="auto"/>
        <w:rPr>
          <w:szCs w:val="24"/>
          <w:lang w:val="en-IN"/>
        </w:rPr>
      </w:pPr>
      <w:r>
        <w:rPr>
          <w:szCs w:val="24"/>
          <w:lang w:val="en-IN"/>
        </w:rPr>
        <w:t>To standardise the data,</w:t>
      </w:r>
    </w:p>
    <w:p w:rsidR="00D40154" w:rsidRDefault="00D40154" w:rsidP="00D40154">
      <w:pPr>
        <w:autoSpaceDE w:val="0"/>
        <w:autoSpaceDN w:val="0"/>
        <w:adjustRightInd w:val="0"/>
        <w:spacing w:line="360" w:lineRule="auto"/>
        <w:rPr>
          <w:szCs w:val="24"/>
          <w:lang w:val="en-IN"/>
        </w:rPr>
      </w:pPr>
      <w:r>
        <w:rPr>
          <w:noProof/>
          <w:szCs w:val="24"/>
          <w:lang w:val="en-IN" w:eastAsia="en-IN"/>
        </w:rPr>
        <w:drawing>
          <wp:inline distT="0" distB="0" distL="0" distR="0">
            <wp:extent cx="3533775" cy="638175"/>
            <wp:effectExtent l="1905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cstate="print"/>
                    <a:srcRect/>
                    <a:stretch>
                      <a:fillRect/>
                    </a:stretch>
                  </pic:blipFill>
                  <pic:spPr bwMode="auto">
                    <a:xfrm>
                      <a:off x="0" y="0"/>
                      <a:ext cx="3533775" cy="638175"/>
                    </a:xfrm>
                    <a:prstGeom prst="rect">
                      <a:avLst/>
                    </a:prstGeom>
                    <a:noFill/>
                    <a:ln w="9525">
                      <a:noFill/>
                      <a:miter lim="800000"/>
                      <a:headEnd/>
                      <a:tailEnd/>
                    </a:ln>
                  </pic:spPr>
                </pic:pic>
              </a:graphicData>
            </a:graphic>
          </wp:inline>
        </w:drawing>
      </w:r>
    </w:p>
    <w:p w:rsidR="00CD21EA" w:rsidRDefault="00CD21EA" w:rsidP="00D40154">
      <w:pPr>
        <w:autoSpaceDE w:val="0"/>
        <w:autoSpaceDN w:val="0"/>
        <w:adjustRightInd w:val="0"/>
        <w:spacing w:line="360" w:lineRule="auto"/>
        <w:rPr>
          <w:szCs w:val="24"/>
          <w:lang w:val="en-IN"/>
        </w:rPr>
      </w:pPr>
    </w:p>
    <w:p w:rsidR="00CD21EA" w:rsidRDefault="00CD21EA" w:rsidP="00D40154">
      <w:pPr>
        <w:autoSpaceDE w:val="0"/>
        <w:autoSpaceDN w:val="0"/>
        <w:adjustRightInd w:val="0"/>
        <w:spacing w:line="360" w:lineRule="auto"/>
        <w:rPr>
          <w:szCs w:val="24"/>
          <w:lang w:val="en-IN"/>
        </w:rPr>
      </w:pPr>
      <w:r>
        <w:rPr>
          <w:szCs w:val="24"/>
          <w:lang w:val="en-IN"/>
        </w:rPr>
        <w:t>To find the correlation among the fields,</w:t>
      </w:r>
    </w:p>
    <w:p w:rsidR="00CD21EA" w:rsidRDefault="00CD21EA" w:rsidP="00D40154">
      <w:pPr>
        <w:autoSpaceDE w:val="0"/>
        <w:autoSpaceDN w:val="0"/>
        <w:adjustRightInd w:val="0"/>
        <w:spacing w:line="360" w:lineRule="auto"/>
        <w:rPr>
          <w:szCs w:val="24"/>
          <w:lang w:val="en-IN"/>
        </w:rPr>
      </w:pPr>
      <w:r>
        <w:rPr>
          <w:noProof/>
          <w:szCs w:val="24"/>
          <w:lang w:val="en-IN" w:eastAsia="en-IN"/>
        </w:rPr>
        <w:drawing>
          <wp:inline distT="0" distB="0" distL="0" distR="0">
            <wp:extent cx="5715000" cy="1028700"/>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2" cstate="print"/>
                    <a:srcRect/>
                    <a:stretch>
                      <a:fillRect/>
                    </a:stretch>
                  </pic:blipFill>
                  <pic:spPr bwMode="auto">
                    <a:xfrm>
                      <a:off x="0" y="0"/>
                      <a:ext cx="5715000" cy="1028700"/>
                    </a:xfrm>
                    <a:prstGeom prst="rect">
                      <a:avLst/>
                    </a:prstGeom>
                    <a:noFill/>
                    <a:ln w="9525">
                      <a:noFill/>
                      <a:miter lim="800000"/>
                      <a:headEnd/>
                      <a:tailEnd/>
                    </a:ln>
                  </pic:spPr>
                </pic:pic>
              </a:graphicData>
            </a:graphic>
          </wp:inline>
        </w:drawing>
      </w:r>
    </w:p>
    <w:p w:rsidR="00A81D87" w:rsidRDefault="00A81D87" w:rsidP="001644C0">
      <w:pPr>
        <w:autoSpaceDE w:val="0"/>
        <w:autoSpaceDN w:val="0"/>
        <w:adjustRightInd w:val="0"/>
        <w:spacing w:line="360" w:lineRule="auto"/>
        <w:rPr>
          <w:szCs w:val="24"/>
          <w:lang w:val="en-IN"/>
        </w:rPr>
      </w:pPr>
      <w:r>
        <w:rPr>
          <w:noProof/>
          <w:szCs w:val="24"/>
          <w:lang w:val="en-IN" w:eastAsia="en-IN"/>
        </w:rPr>
        <w:drawing>
          <wp:inline distT="0" distB="0" distL="0" distR="0">
            <wp:extent cx="4036060" cy="3457575"/>
            <wp:effectExtent l="19050" t="0" r="254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3" cstate="print"/>
                    <a:srcRect l="29581" t="23093"/>
                    <a:stretch>
                      <a:fillRect/>
                    </a:stretch>
                  </pic:blipFill>
                  <pic:spPr bwMode="auto">
                    <a:xfrm>
                      <a:off x="0" y="0"/>
                      <a:ext cx="4036060" cy="3457575"/>
                    </a:xfrm>
                    <a:prstGeom prst="rect">
                      <a:avLst/>
                    </a:prstGeom>
                    <a:noFill/>
                    <a:ln w="9525">
                      <a:noFill/>
                      <a:miter lim="800000"/>
                      <a:headEnd/>
                      <a:tailEnd/>
                    </a:ln>
                  </pic:spPr>
                </pic:pic>
              </a:graphicData>
            </a:graphic>
          </wp:inline>
        </w:drawing>
      </w:r>
    </w:p>
    <w:p w:rsidR="008F0621" w:rsidRPr="00BB2481" w:rsidRDefault="001644C0" w:rsidP="00BB2481">
      <w:pPr>
        <w:pStyle w:val="ListParagraph"/>
        <w:numPr>
          <w:ilvl w:val="0"/>
          <w:numId w:val="39"/>
        </w:numPr>
        <w:autoSpaceDE w:val="0"/>
        <w:autoSpaceDN w:val="0"/>
        <w:adjustRightInd w:val="0"/>
        <w:spacing w:line="360" w:lineRule="auto"/>
        <w:rPr>
          <w:rFonts w:ascii="Times New Roman" w:hAnsi="Times New Roman" w:cs="Times New Roman"/>
          <w:b/>
          <w:sz w:val="28"/>
          <w:szCs w:val="28"/>
          <w:lang w:val="en-IN"/>
        </w:rPr>
      </w:pPr>
      <w:r w:rsidRPr="00BB2481">
        <w:rPr>
          <w:rFonts w:ascii="Times New Roman" w:hAnsi="Times New Roman" w:cs="Times New Roman"/>
          <w:b/>
          <w:sz w:val="28"/>
          <w:szCs w:val="28"/>
          <w:lang w:val="en-IN"/>
        </w:rPr>
        <w:lastRenderedPageBreak/>
        <w:t>BASIC MODELS:</w:t>
      </w:r>
    </w:p>
    <w:p w:rsidR="00E14CF3" w:rsidRPr="00E14CF3" w:rsidRDefault="00E14CF3" w:rsidP="001644C0">
      <w:pPr>
        <w:autoSpaceDE w:val="0"/>
        <w:autoSpaceDN w:val="0"/>
        <w:adjustRightInd w:val="0"/>
        <w:spacing w:line="360" w:lineRule="auto"/>
        <w:rPr>
          <w:szCs w:val="24"/>
          <w:lang w:val="en-IN"/>
        </w:rPr>
      </w:pPr>
    </w:p>
    <w:p w:rsidR="001644C0" w:rsidRDefault="001644C0" w:rsidP="001644C0">
      <w:pPr>
        <w:pStyle w:val="ListParagraph"/>
        <w:numPr>
          <w:ilvl w:val="0"/>
          <w:numId w:val="33"/>
        </w:numPr>
        <w:autoSpaceDE w:val="0"/>
        <w:autoSpaceDN w:val="0"/>
        <w:adjustRightInd w:val="0"/>
        <w:spacing w:line="360" w:lineRule="auto"/>
        <w:rPr>
          <w:rFonts w:ascii="Times New Roman" w:hAnsi="Times New Roman" w:cs="Times New Roman"/>
          <w:b/>
          <w:sz w:val="24"/>
          <w:szCs w:val="24"/>
          <w:lang w:val="en-IN"/>
        </w:rPr>
      </w:pPr>
      <w:r w:rsidRPr="001644C0">
        <w:rPr>
          <w:rFonts w:ascii="Times New Roman" w:hAnsi="Times New Roman" w:cs="Times New Roman"/>
          <w:b/>
          <w:sz w:val="24"/>
          <w:szCs w:val="24"/>
          <w:lang w:val="en-IN"/>
        </w:rPr>
        <w:t>Logistic  Regression:</w:t>
      </w:r>
    </w:p>
    <w:p w:rsidR="001644C0" w:rsidRDefault="001644C0" w:rsidP="001644C0">
      <w:pPr>
        <w:pStyle w:val="NormalWeb"/>
        <w:shd w:val="clear" w:color="auto" w:fill="FFFFFF"/>
        <w:spacing w:before="0" w:beforeAutospacing="0" w:after="0" w:afterAutospacing="0" w:line="360" w:lineRule="auto"/>
        <w:ind w:left="720" w:firstLine="720"/>
        <w:textAlignment w:val="baseline"/>
      </w:pPr>
      <w:hyperlink r:id="rId14" w:tooltip="Logistic Regression" w:history="1">
        <w:r w:rsidRPr="001644C0">
          <w:rPr>
            <w:rStyle w:val="Hyperlink"/>
            <w:bCs/>
            <w:color w:val="auto"/>
            <w:u w:val="none"/>
            <w:bdr w:val="none" w:sz="0" w:space="0" w:color="auto" w:frame="1"/>
          </w:rPr>
          <w:t>Logistic regression</w:t>
        </w:r>
      </w:hyperlink>
      <w:r w:rsidRPr="001644C0">
        <w:t> is the appropriate regression analysis to conduct when the dependent variable is dichotomous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rsidR="00585780" w:rsidRPr="00585780" w:rsidRDefault="00585780" w:rsidP="00585780">
      <w:pPr>
        <w:pStyle w:val="NormalWeb"/>
        <w:shd w:val="clear" w:color="auto" w:fill="FFFFFF"/>
        <w:spacing w:before="0" w:beforeAutospacing="0" w:after="0" w:afterAutospacing="0" w:line="360" w:lineRule="auto"/>
        <w:ind w:firstLine="720"/>
        <w:textAlignment w:val="baseline"/>
        <w:rPr>
          <w:b/>
        </w:rPr>
      </w:pPr>
      <w:r>
        <w:rPr>
          <w:b/>
        </w:rPr>
        <w:t>Assumptions:</w:t>
      </w:r>
    </w:p>
    <w:p w:rsidR="00585780" w:rsidRPr="008F0621" w:rsidRDefault="00585780" w:rsidP="008F0621">
      <w:pPr>
        <w:pStyle w:val="ListParagraph"/>
        <w:numPr>
          <w:ilvl w:val="1"/>
          <w:numId w:val="31"/>
        </w:numPr>
        <w:shd w:val="clear" w:color="auto" w:fill="FFFFFF"/>
        <w:spacing w:line="360" w:lineRule="auto"/>
        <w:textAlignment w:val="baseline"/>
        <w:rPr>
          <w:rFonts w:ascii="Times New Roman" w:hAnsi="Times New Roman" w:cs="Times New Roman"/>
          <w:sz w:val="24"/>
          <w:szCs w:val="24"/>
          <w:lang w:val="en-IN" w:eastAsia="en-IN"/>
        </w:rPr>
      </w:pPr>
      <w:r w:rsidRPr="008F0621">
        <w:rPr>
          <w:rFonts w:ascii="Times New Roman" w:hAnsi="Times New Roman" w:cs="Times New Roman"/>
          <w:sz w:val="24"/>
          <w:szCs w:val="24"/>
          <w:lang w:val="en-IN" w:eastAsia="en-IN"/>
        </w:rPr>
        <w:t xml:space="preserve">The dependent variable should be dichotomous in nature (e.g., YES </w:t>
      </w:r>
      <w:proofErr w:type="spellStart"/>
      <w:r w:rsidRPr="008F0621">
        <w:rPr>
          <w:rFonts w:ascii="Times New Roman" w:hAnsi="Times New Roman" w:cs="Times New Roman"/>
          <w:sz w:val="24"/>
          <w:szCs w:val="24"/>
          <w:lang w:val="en-IN" w:eastAsia="en-IN"/>
        </w:rPr>
        <w:t>vs</w:t>
      </w:r>
      <w:proofErr w:type="spellEnd"/>
      <w:r w:rsidRPr="008F0621">
        <w:rPr>
          <w:rFonts w:ascii="Times New Roman" w:hAnsi="Times New Roman" w:cs="Times New Roman"/>
          <w:sz w:val="24"/>
          <w:szCs w:val="24"/>
          <w:lang w:val="en-IN" w:eastAsia="en-IN"/>
        </w:rPr>
        <w:t xml:space="preserve"> NO).</w:t>
      </w:r>
    </w:p>
    <w:p w:rsidR="00585780" w:rsidRPr="008F0621" w:rsidRDefault="00585780" w:rsidP="008F0621">
      <w:pPr>
        <w:pStyle w:val="ListParagraph"/>
        <w:numPr>
          <w:ilvl w:val="1"/>
          <w:numId w:val="31"/>
        </w:numPr>
        <w:shd w:val="clear" w:color="auto" w:fill="FFFFFF"/>
        <w:spacing w:line="360" w:lineRule="auto"/>
        <w:textAlignment w:val="baseline"/>
        <w:rPr>
          <w:rFonts w:ascii="Times New Roman" w:hAnsi="Times New Roman" w:cs="Times New Roman"/>
          <w:sz w:val="24"/>
          <w:szCs w:val="24"/>
          <w:lang w:val="en-IN" w:eastAsia="en-IN"/>
        </w:rPr>
      </w:pPr>
      <w:r w:rsidRPr="008F0621">
        <w:rPr>
          <w:rFonts w:ascii="Times New Roman" w:hAnsi="Times New Roman" w:cs="Times New Roman"/>
          <w:sz w:val="24"/>
          <w:szCs w:val="24"/>
          <w:lang w:val="en-IN" w:eastAsia="en-IN"/>
        </w:rPr>
        <w:t>There should be no outliers in the data, which can be assessed by converting the continuous predictors to standardized scores.</w:t>
      </w:r>
    </w:p>
    <w:p w:rsidR="00585780" w:rsidRPr="008F0621" w:rsidRDefault="00585780" w:rsidP="008F0621">
      <w:pPr>
        <w:pStyle w:val="ListParagraph"/>
        <w:numPr>
          <w:ilvl w:val="1"/>
          <w:numId w:val="31"/>
        </w:numPr>
        <w:shd w:val="clear" w:color="auto" w:fill="FFFFFF"/>
        <w:spacing w:line="360" w:lineRule="auto"/>
        <w:textAlignment w:val="baseline"/>
        <w:rPr>
          <w:rFonts w:ascii="Times New Roman" w:hAnsi="Times New Roman" w:cs="Times New Roman"/>
          <w:sz w:val="24"/>
          <w:szCs w:val="24"/>
          <w:lang w:val="en-IN" w:eastAsia="en-IN"/>
        </w:rPr>
      </w:pPr>
      <w:r w:rsidRPr="008F0621">
        <w:rPr>
          <w:rFonts w:ascii="Times New Roman" w:hAnsi="Times New Roman" w:cs="Times New Roman"/>
          <w:sz w:val="24"/>
          <w:szCs w:val="24"/>
          <w:lang w:val="en-IN" w:eastAsia="en-IN"/>
        </w:rPr>
        <w:t>There should be no high correlations (</w:t>
      </w:r>
      <w:proofErr w:type="spellStart"/>
      <w:r w:rsidRPr="008F0621">
        <w:rPr>
          <w:rFonts w:ascii="Times New Roman" w:hAnsi="Times New Roman" w:cs="Times New Roman"/>
          <w:sz w:val="24"/>
          <w:szCs w:val="24"/>
          <w:lang w:val="en-IN" w:eastAsia="en-IN"/>
        </w:rPr>
        <w:t>multicollinearity</w:t>
      </w:r>
      <w:proofErr w:type="spellEnd"/>
      <w:r w:rsidRPr="008F0621">
        <w:rPr>
          <w:rFonts w:ascii="Times New Roman" w:hAnsi="Times New Roman" w:cs="Times New Roman"/>
          <w:sz w:val="24"/>
          <w:szCs w:val="24"/>
          <w:lang w:val="en-IN" w:eastAsia="en-IN"/>
        </w:rPr>
        <w:t xml:space="preserve">) among the predictors.  This can be assessed by a correlation matrix among the predictors. </w:t>
      </w:r>
      <w:proofErr w:type="spellStart"/>
      <w:r w:rsidRPr="008F0621">
        <w:rPr>
          <w:rFonts w:ascii="Times New Roman" w:hAnsi="Times New Roman" w:cs="Times New Roman"/>
          <w:sz w:val="24"/>
          <w:szCs w:val="24"/>
          <w:lang w:val="en-IN" w:eastAsia="en-IN"/>
        </w:rPr>
        <w:t>Tabachnick</w:t>
      </w:r>
      <w:proofErr w:type="spellEnd"/>
      <w:r w:rsidRPr="008F0621">
        <w:rPr>
          <w:rFonts w:ascii="Times New Roman" w:hAnsi="Times New Roman" w:cs="Times New Roman"/>
          <w:sz w:val="24"/>
          <w:szCs w:val="24"/>
          <w:lang w:val="en-IN" w:eastAsia="en-IN"/>
        </w:rPr>
        <w:t xml:space="preserve"> and </w:t>
      </w:r>
      <w:proofErr w:type="spellStart"/>
      <w:r w:rsidRPr="008F0621">
        <w:rPr>
          <w:rFonts w:ascii="Times New Roman" w:hAnsi="Times New Roman" w:cs="Times New Roman"/>
          <w:sz w:val="24"/>
          <w:szCs w:val="24"/>
          <w:lang w:val="en-IN" w:eastAsia="en-IN"/>
        </w:rPr>
        <w:t>Fidell</w:t>
      </w:r>
      <w:proofErr w:type="spellEnd"/>
      <w:r w:rsidRPr="008F0621">
        <w:rPr>
          <w:rFonts w:ascii="Times New Roman" w:hAnsi="Times New Roman" w:cs="Times New Roman"/>
          <w:sz w:val="24"/>
          <w:szCs w:val="24"/>
          <w:lang w:val="en-IN" w:eastAsia="en-IN"/>
        </w:rPr>
        <w:t xml:space="preserve"> (2013) suggest that as long correlation coefficients among independent variables are less than 0.90 the assumption is met.</w:t>
      </w:r>
    </w:p>
    <w:p w:rsidR="008F0621" w:rsidRPr="008F0621" w:rsidRDefault="008F0621" w:rsidP="008F0621">
      <w:pPr>
        <w:pStyle w:val="ListParagraph"/>
        <w:shd w:val="clear" w:color="auto" w:fill="FFFFFF"/>
        <w:spacing w:line="360" w:lineRule="auto"/>
        <w:ind w:left="1440"/>
        <w:textAlignment w:val="baseline"/>
        <w:rPr>
          <w:rFonts w:ascii="Times New Roman" w:hAnsi="Times New Roman" w:cs="Times New Roman"/>
          <w:sz w:val="24"/>
          <w:szCs w:val="24"/>
          <w:lang w:val="en-IN" w:eastAsia="en-IN"/>
        </w:rPr>
      </w:pPr>
    </w:p>
    <w:p w:rsidR="00585780" w:rsidRPr="008F0621" w:rsidRDefault="00585780" w:rsidP="008F0621">
      <w:pPr>
        <w:pStyle w:val="ListParagraph"/>
        <w:numPr>
          <w:ilvl w:val="1"/>
          <w:numId w:val="31"/>
        </w:numPr>
        <w:shd w:val="clear" w:color="auto" w:fill="FFFFFF"/>
        <w:spacing w:line="360" w:lineRule="auto"/>
        <w:textAlignment w:val="baseline"/>
        <w:rPr>
          <w:rFonts w:ascii="Times New Roman" w:hAnsi="Times New Roman" w:cs="Times New Roman"/>
          <w:sz w:val="24"/>
          <w:szCs w:val="24"/>
          <w:lang w:val="en-IN" w:eastAsia="en-IN"/>
        </w:rPr>
      </w:pPr>
      <w:r w:rsidRPr="008F0621">
        <w:rPr>
          <w:rFonts w:ascii="Times New Roman" w:hAnsi="Times New Roman" w:cs="Times New Roman"/>
          <w:sz w:val="24"/>
          <w:szCs w:val="24"/>
          <w:lang w:val="en-IN" w:eastAsia="en-IN"/>
        </w:rPr>
        <w:t xml:space="preserve">At the </w:t>
      </w:r>
      <w:proofErr w:type="spellStart"/>
      <w:r w:rsidRPr="008F0621">
        <w:rPr>
          <w:rFonts w:ascii="Times New Roman" w:hAnsi="Times New Roman" w:cs="Times New Roman"/>
          <w:sz w:val="24"/>
          <w:szCs w:val="24"/>
          <w:lang w:val="en-IN" w:eastAsia="en-IN"/>
        </w:rPr>
        <w:t>center</w:t>
      </w:r>
      <w:proofErr w:type="spellEnd"/>
      <w:r w:rsidRPr="008F0621">
        <w:rPr>
          <w:rFonts w:ascii="Times New Roman" w:hAnsi="Times New Roman" w:cs="Times New Roman"/>
          <w:sz w:val="24"/>
          <w:szCs w:val="24"/>
          <w:lang w:val="en-IN" w:eastAsia="en-IN"/>
        </w:rPr>
        <w:t xml:space="preserve"> of the logistic regression analysis is the task estimating the log odds of an event.  Mathematically, logistic regression estimates a multiple linear regression function defined as:</w:t>
      </w:r>
    </w:p>
    <w:p w:rsidR="00585780" w:rsidRDefault="008F0621" w:rsidP="00585780">
      <w:pPr>
        <w:shd w:val="clear" w:color="auto" w:fill="FFFFFF"/>
        <w:spacing w:line="360" w:lineRule="auto"/>
        <w:ind w:left="720"/>
        <w:textAlignment w:val="baseline"/>
        <w:rPr>
          <w:szCs w:val="24"/>
          <w:lang w:val="en-IN" w:eastAsia="en-IN"/>
        </w:rPr>
      </w:pPr>
      <w:r>
        <w:rPr>
          <w:szCs w:val="24"/>
          <w:lang w:val="en-IN" w:eastAsia="en-IN"/>
        </w:rPr>
        <w:t xml:space="preserve">              </w:t>
      </w:r>
      <w:r>
        <w:rPr>
          <w:noProof/>
          <w:szCs w:val="24"/>
          <w:lang w:val="en-IN" w:eastAsia="en-IN"/>
        </w:rPr>
        <w:drawing>
          <wp:inline distT="0" distB="0" distL="0" distR="0">
            <wp:extent cx="4029075" cy="590550"/>
            <wp:effectExtent l="19050" t="0" r="9525"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4029075" cy="590550"/>
                    </a:xfrm>
                    <a:prstGeom prst="rect">
                      <a:avLst/>
                    </a:prstGeom>
                    <a:noFill/>
                    <a:ln w="9525">
                      <a:noFill/>
                      <a:miter lim="800000"/>
                      <a:headEnd/>
                      <a:tailEnd/>
                    </a:ln>
                  </pic:spPr>
                </pic:pic>
              </a:graphicData>
            </a:graphic>
          </wp:inline>
        </w:drawing>
      </w:r>
    </w:p>
    <w:p w:rsidR="008F0621" w:rsidRDefault="008F0621" w:rsidP="00585780">
      <w:pPr>
        <w:shd w:val="clear" w:color="auto" w:fill="FFFFFF"/>
        <w:spacing w:line="360" w:lineRule="auto"/>
        <w:ind w:left="720"/>
        <w:textAlignment w:val="baseline"/>
        <w:rPr>
          <w:b/>
          <w:szCs w:val="24"/>
          <w:lang w:val="en-IN" w:eastAsia="en-IN"/>
        </w:rPr>
      </w:pPr>
      <w:r>
        <w:rPr>
          <w:b/>
          <w:szCs w:val="24"/>
          <w:lang w:val="en-IN" w:eastAsia="en-IN"/>
        </w:rPr>
        <w:t>Accuracy:</w:t>
      </w:r>
    </w:p>
    <w:p w:rsidR="008F0621" w:rsidRDefault="008F0621" w:rsidP="00585780">
      <w:pPr>
        <w:shd w:val="clear" w:color="auto" w:fill="FFFFFF"/>
        <w:spacing w:line="360" w:lineRule="auto"/>
        <w:ind w:left="720"/>
        <w:textAlignment w:val="baseline"/>
        <w:rPr>
          <w:b/>
          <w:szCs w:val="24"/>
          <w:lang w:val="en-IN" w:eastAsia="en-IN"/>
        </w:rPr>
      </w:pPr>
    </w:p>
    <w:p w:rsidR="008F0621" w:rsidRDefault="008F0621" w:rsidP="00585780">
      <w:pPr>
        <w:shd w:val="clear" w:color="auto" w:fill="FFFFFF"/>
        <w:spacing w:line="360" w:lineRule="auto"/>
        <w:ind w:left="720"/>
        <w:textAlignment w:val="baseline"/>
        <w:rPr>
          <w:b/>
          <w:szCs w:val="24"/>
          <w:lang w:val="en-IN" w:eastAsia="en-IN"/>
        </w:rPr>
      </w:pPr>
      <w:r>
        <w:rPr>
          <w:b/>
          <w:noProof/>
          <w:szCs w:val="24"/>
          <w:lang w:val="en-IN" w:eastAsia="en-IN"/>
        </w:rPr>
        <w:drawing>
          <wp:inline distT="0" distB="0" distL="0" distR="0">
            <wp:extent cx="3267075" cy="1304925"/>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srcRect/>
                    <a:stretch>
                      <a:fillRect/>
                    </a:stretch>
                  </pic:blipFill>
                  <pic:spPr bwMode="auto">
                    <a:xfrm>
                      <a:off x="0" y="0"/>
                      <a:ext cx="3267075" cy="1304925"/>
                    </a:xfrm>
                    <a:prstGeom prst="rect">
                      <a:avLst/>
                    </a:prstGeom>
                    <a:noFill/>
                    <a:ln w="9525">
                      <a:noFill/>
                      <a:miter lim="800000"/>
                      <a:headEnd/>
                      <a:tailEnd/>
                    </a:ln>
                  </pic:spPr>
                </pic:pic>
              </a:graphicData>
            </a:graphic>
          </wp:inline>
        </w:drawing>
      </w:r>
    </w:p>
    <w:p w:rsidR="008F0621" w:rsidRDefault="008F0621" w:rsidP="00585780">
      <w:pPr>
        <w:shd w:val="clear" w:color="auto" w:fill="FFFFFF"/>
        <w:spacing w:line="360" w:lineRule="auto"/>
        <w:ind w:left="720"/>
        <w:textAlignment w:val="baseline"/>
        <w:rPr>
          <w:b/>
          <w:szCs w:val="24"/>
          <w:lang w:val="en-IN" w:eastAsia="en-IN"/>
        </w:rPr>
      </w:pPr>
    </w:p>
    <w:p w:rsidR="0003795A" w:rsidRDefault="008F0621" w:rsidP="00CD21EA">
      <w:pPr>
        <w:shd w:val="clear" w:color="auto" w:fill="FFFFFF"/>
        <w:spacing w:line="360" w:lineRule="auto"/>
        <w:ind w:left="720"/>
        <w:textAlignment w:val="baseline"/>
        <w:rPr>
          <w:b/>
          <w:szCs w:val="24"/>
          <w:lang w:val="en-IN" w:eastAsia="en-IN"/>
        </w:rPr>
      </w:pPr>
      <w:r>
        <w:rPr>
          <w:b/>
          <w:noProof/>
          <w:szCs w:val="24"/>
          <w:lang w:val="en-IN" w:eastAsia="en-IN"/>
        </w:rPr>
        <w:lastRenderedPageBreak/>
        <w:drawing>
          <wp:inline distT="0" distB="0" distL="0" distR="0">
            <wp:extent cx="3705225" cy="2904960"/>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srcRect/>
                    <a:stretch>
                      <a:fillRect/>
                    </a:stretch>
                  </pic:blipFill>
                  <pic:spPr bwMode="auto">
                    <a:xfrm>
                      <a:off x="0" y="0"/>
                      <a:ext cx="3705225" cy="2904960"/>
                    </a:xfrm>
                    <a:prstGeom prst="rect">
                      <a:avLst/>
                    </a:prstGeom>
                    <a:noFill/>
                    <a:ln w="9525">
                      <a:noFill/>
                      <a:miter lim="800000"/>
                      <a:headEnd/>
                      <a:tailEnd/>
                    </a:ln>
                  </pic:spPr>
                </pic:pic>
              </a:graphicData>
            </a:graphic>
          </wp:inline>
        </w:drawing>
      </w:r>
    </w:p>
    <w:p w:rsidR="00CD21EA" w:rsidRPr="00CD21EA" w:rsidRDefault="00CD21EA" w:rsidP="00CD21EA">
      <w:pPr>
        <w:shd w:val="clear" w:color="auto" w:fill="FFFFFF"/>
        <w:spacing w:line="360" w:lineRule="auto"/>
        <w:ind w:left="720"/>
        <w:textAlignment w:val="baseline"/>
        <w:rPr>
          <w:b/>
          <w:szCs w:val="24"/>
          <w:lang w:val="en-IN" w:eastAsia="en-IN"/>
        </w:rPr>
      </w:pPr>
    </w:p>
    <w:p w:rsidR="0003795A" w:rsidRDefault="008F0621" w:rsidP="008F0621">
      <w:pPr>
        <w:pStyle w:val="ListParagraph"/>
        <w:numPr>
          <w:ilvl w:val="0"/>
          <w:numId w:val="33"/>
        </w:numPr>
        <w:rPr>
          <w:rFonts w:ascii="Times New Roman" w:hAnsi="Times New Roman" w:cs="Times New Roman"/>
          <w:b/>
          <w:sz w:val="24"/>
          <w:szCs w:val="24"/>
        </w:rPr>
      </w:pPr>
      <w:r w:rsidRPr="008F0621">
        <w:rPr>
          <w:rFonts w:ascii="Times New Roman" w:hAnsi="Times New Roman" w:cs="Times New Roman"/>
          <w:b/>
          <w:sz w:val="24"/>
          <w:szCs w:val="24"/>
        </w:rPr>
        <w:t>K</w:t>
      </w:r>
      <w:r>
        <w:rPr>
          <w:rFonts w:ascii="Times New Roman" w:hAnsi="Times New Roman" w:cs="Times New Roman"/>
          <w:b/>
          <w:sz w:val="24"/>
          <w:szCs w:val="24"/>
        </w:rPr>
        <w:t xml:space="preserve"> – Nearest </w:t>
      </w:r>
      <w:proofErr w:type="spellStart"/>
      <w:r>
        <w:rPr>
          <w:rFonts w:ascii="Times New Roman" w:hAnsi="Times New Roman" w:cs="Times New Roman"/>
          <w:b/>
          <w:sz w:val="24"/>
          <w:szCs w:val="24"/>
        </w:rPr>
        <w:t>Neighbours</w:t>
      </w:r>
      <w:proofErr w:type="spellEnd"/>
      <w:r>
        <w:rPr>
          <w:rFonts w:ascii="Times New Roman" w:hAnsi="Times New Roman" w:cs="Times New Roman"/>
          <w:b/>
          <w:sz w:val="24"/>
          <w:szCs w:val="24"/>
        </w:rPr>
        <w:t>:</w:t>
      </w:r>
    </w:p>
    <w:p w:rsidR="001B7266" w:rsidRDefault="001B7266" w:rsidP="001B7266">
      <w:pPr>
        <w:spacing w:line="360" w:lineRule="auto"/>
        <w:ind w:left="720" w:firstLine="720"/>
        <w:rPr>
          <w:b/>
          <w:noProof/>
          <w:sz w:val="32"/>
          <w:szCs w:val="32"/>
          <w:lang w:val="en-IN" w:eastAsia="en-IN"/>
        </w:rPr>
      </w:pPr>
      <w:r>
        <w:t>The k-NN is a nonparametric method that bases its prediction on the target outputs of the k-nearest neighbors of the given query point (Hastie et al., 2009). Specifically, given a data point, we compute the Euclidean distance between that point and all points in the training set. We then pick the closest k training data points and set the prediction as the average of the target output values for these k points</w:t>
      </w:r>
    </w:p>
    <w:p w:rsidR="001B7266" w:rsidRDefault="001B7266" w:rsidP="001B7266">
      <w:pPr>
        <w:spacing w:line="360" w:lineRule="auto"/>
        <w:ind w:left="720" w:firstLine="720"/>
        <w:rPr>
          <w:b/>
          <w:sz w:val="32"/>
          <w:szCs w:val="32"/>
        </w:rPr>
      </w:pPr>
      <w:r>
        <w:rPr>
          <w:noProof/>
          <w:lang w:val="en-IN" w:eastAsia="en-IN"/>
        </w:rPr>
        <w:drawing>
          <wp:inline distT="0" distB="0" distL="0" distR="0">
            <wp:extent cx="2320322" cy="2197820"/>
            <wp:effectExtent l="19050" t="0" r="3778" b="0"/>
            <wp:docPr id="27" name="Picture 27" descr="https://www.saedsayad.com/images/KNN_simil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saedsayad.com/images/KNN_similarity.png"/>
                    <pic:cNvPicPr>
                      <a:picLocks noChangeAspect="1" noChangeArrowheads="1"/>
                    </pic:cNvPicPr>
                  </pic:nvPicPr>
                  <pic:blipFill>
                    <a:blip r:embed="rId18" cstate="print"/>
                    <a:srcRect/>
                    <a:stretch>
                      <a:fillRect/>
                    </a:stretch>
                  </pic:blipFill>
                  <pic:spPr bwMode="auto">
                    <a:xfrm>
                      <a:off x="0" y="0"/>
                      <a:ext cx="2323650" cy="2200972"/>
                    </a:xfrm>
                    <a:prstGeom prst="rect">
                      <a:avLst/>
                    </a:prstGeom>
                    <a:noFill/>
                    <a:ln w="9525">
                      <a:noFill/>
                      <a:miter lim="800000"/>
                      <a:headEnd/>
                      <a:tailEnd/>
                    </a:ln>
                  </pic:spPr>
                </pic:pic>
              </a:graphicData>
            </a:graphic>
          </wp:inline>
        </w:drawing>
      </w:r>
    </w:p>
    <w:p w:rsidR="001B7266" w:rsidRDefault="001B7266" w:rsidP="001B7266">
      <w:pPr>
        <w:spacing w:line="360" w:lineRule="auto"/>
        <w:rPr>
          <w:szCs w:val="24"/>
          <w:shd w:val="clear" w:color="auto" w:fill="FFFFFF"/>
        </w:rPr>
      </w:pPr>
      <w:r w:rsidRPr="001B7266">
        <w:rPr>
          <w:szCs w:val="24"/>
          <w:shd w:val="clear" w:color="auto" w:fill="FFFFFF"/>
        </w:rPr>
        <w:t>In </w:t>
      </w:r>
      <w:r w:rsidRPr="001B7266">
        <w:rPr>
          <w:i/>
          <w:iCs/>
          <w:szCs w:val="24"/>
          <w:shd w:val="clear" w:color="auto" w:fill="FFFFFF"/>
        </w:rPr>
        <w:t>k-NN classification</w:t>
      </w:r>
      <w:r w:rsidRPr="001B7266">
        <w:rPr>
          <w:szCs w:val="24"/>
          <w:shd w:val="clear" w:color="auto" w:fill="FFFFFF"/>
        </w:rPr>
        <w:t>, the output is a class membership. An object is classified by a majority vote of its neighbors, with the object being assigned to the class most common among its </w:t>
      </w:r>
      <w:r w:rsidRPr="001B7266">
        <w:rPr>
          <w:i/>
          <w:iCs/>
          <w:szCs w:val="24"/>
          <w:shd w:val="clear" w:color="auto" w:fill="FFFFFF"/>
        </w:rPr>
        <w:t>k</w:t>
      </w:r>
      <w:r w:rsidRPr="001B7266">
        <w:rPr>
          <w:szCs w:val="24"/>
          <w:shd w:val="clear" w:color="auto" w:fill="FFFFFF"/>
        </w:rPr>
        <w:t> nearest neighbors (</w:t>
      </w:r>
      <w:r w:rsidRPr="001B7266">
        <w:rPr>
          <w:i/>
          <w:iCs/>
          <w:szCs w:val="24"/>
          <w:shd w:val="clear" w:color="auto" w:fill="FFFFFF"/>
        </w:rPr>
        <w:t>k</w:t>
      </w:r>
      <w:r w:rsidRPr="001B7266">
        <w:rPr>
          <w:szCs w:val="24"/>
          <w:shd w:val="clear" w:color="auto" w:fill="FFFFFF"/>
        </w:rPr>
        <w:t> is a positive </w:t>
      </w:r>
      <w:hyperlink r:id="rId19" w:tooltip="Integer" w:history="1">
        <w:r w:rsidRPr="001B7266">
          <w:rPr>
            <w:rStyle w:val="Hyperlink"/>
            <w:color w:val="auto"/>
            <w:szCs w:val="24"/>
            <w:u w:val="none"/>
            <w:shd w:val="clear" w:color="auto" w:fill="FFFFFF"/>
          </w:rPr>
          <w:t>integer</w:t>
        </w:r>
      </w:hyperlink>
      <w:r w:rsidRPr="001B7266">
        <w:rPr>
          <w:szCs w:val="24"/>
          <w:shd w:val="clear" w:color="auto" w:fill="FFFFFF"/>
        </w:rPr>
        <w:t>, typically small). If </w:t>
      </w:r>
      <w:r w:rsidRPr="001B7266">
        <w:rPr>
          <w:i/>
          <w:iCs/>
          <w:szCs w:val="24"/>
          <w:shd w:val="clear" w:color="auto" w:fill="FFFFFF"/>
        </w:rPr>
        <w:t>k</w:t>
      </w:r>
      <w:r w:rsidRPr="001B7266">
        <w:rPr>
          <w:szCs w:val="24"/>
          <w:shd w:val="clear" w:color="auto" w:fill="FFFFFF"/>
        </w:rPr>
        <w:t> = 1, then the object is simply assigned to the class of that single nearest neighbor</w:t>
      </w:r>
      <w:r>
        <w:rPr>
          <w:szCs w:val="24"/>
          <w:shd w:val="clear" w:color="auto" w:fill="FFFFFF"/>
        </w:rPr>
        <w:t>.</w:t>
      </w:r>
    </w:p>
    <w:p w:rsidR="001B7266" w:rsidRDefault="001B7266" w:rsidP="001B7266">
      <w:pPr>
        <w:spacing w:line="360" w:lineRule="auto"/>
        <w:rPr>
          <w:szCs w:val="24"/>
          <w:shd w:val="clear" w:color="auto" w:fill="FFFFFF"/>
        </w:rPr>
      </w:pPr>
    </w:p>
    <w:p w:rsidR="00A81D87" w:rsidRDefault="00A81D87" w:rsidP="001B7266">
      <w:pPr>
        <w:spacing w:line="360" w:lineRule="auto"/>
        <w:rPr>
          <w:b/>
          <w:szCs w:val="24"/>
          <w:shd w:val="clear" w:color="auto" w:fill="FFFFFF"/>
        </w:rPr>
      </w:pPr>
    </w:p>
    <w:p w:rsidR="001B7266" w:rsidRDefault="001B7266" w:rsidP="001B7266">
      <w:pPr>
        <w:spacing w:line="360" w:lineRule="auto"/>
        <w:rPr>
          <w:b/>
          <w:szCs w:val="24"/>
          <w:shd w:val="clear" w:color="auto" w:fill="FFFFFF"/>
        </w:rPr>
      </w:pPr>
      <w:r>
        <w:rPr>
          <w:b/>
          <w:szCs w:val="24"/>
          <w:shd w:val="clear" w:color="auto" w:fill="FFFFFF"/>
        </w:rPr>
        <w:lastRenderedPageBreak/>
        <w:t>K – Selection:</w:t>
      </w:r>
    </w:p>
    <w:p w:rsidR="001B7266" w:rsidRDefault="001B7266" w:rsidP="001B7266">
      <w:pPr>
        <w:spacing w:line="360" w:lineRule="auto"/>
        <w:rPr>
          <w:b/>
          <w:szCs w:val="24"/>
        </w:rPr>
      </w:pPr>
      <w:r>
        <w:rPr>
          <w:b/>
          <w:noProof/>
          <w:szCs w:val="24"/>
          <w:lang w:val="en-IN" w:eastAsia="en-IN"/>
        </w:rPr>
        <w:drawing>
          <wp:inline distT="0" distB="0" distL="0" distR="0">
            <wp:extent cx="3829050" cy="3002041"/>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cstate="print"/>
                    <a:srcRect/>
                    <a:stretch>
                      <a:fillRect/>
                    </a:stretch>
                  </pic:blipFill>
                  <pic:spPr bwMode="auto">
                    <a:xfrm>
                      <a:off x="0" y="0"/>
                      <a:ext cx="3829050" cy="3002041"/>
                    </a:xfrm>
                    <a:prstGeom prst="rect">
                      <a:avLst/>
                    </a:prstGeom>
                    <a:noFill/>
                    <a:ln w="9525">
                      <a:noFill/>
                      <a:miter lim="800000"/>
                      <a:headEnd/>
                      <a:tailEnd/>
                    </a:ln>
                  </pic:spPr>
                </pic:pic>
              </a:graphicData>
            </a:graphic>
          </wp:inline>
        </w:drawing>
      </w:r>
    </w:p>
    <w:p w:rsidR="00AE17DF" w:rsidRDefault="001E6D88" w:rsidP="001B7266">
      <w:pPr>
        <w:spacing w:line="360" w:lineRule="auto"/>
        <w:rPr>
          <w:szCs w:val="24"/>
        </w:rPr>
      </w:pPr>
      <w:r>
        <w:rPr>
          <w:szCs w:val="24"/>
        </w:rPr>
        <w:t xml:space="preserve">The accuracy is maximum for the model </w:t>
      </w:r>
      <w:proofErr w:type="gramStart"/>
      <w:r>
        <w:rPr>
          <w:szCs w:val="24"/>
        </w:rPr>
        <w:t>when</w:t>
      </w:r>
      <w:r w:rsidR="00AE17DF">
        <w:rPr>
          <w:szCs w:val="24"/>
        </w:rPr>
        <w:t xml:space="preserve"> </w:t>
      </w:r>
      <w:r>
        <w:rPr>
          <w:szCs w:val="24"/>
        </w:rPr>
        <w:t xml:space="preserve"> K</w:t>
      </w:r>
      <w:proofErr w:type="gramEnd"/>
      <w:r>
        <w:rPr>
          <w:szCs w:val="24"/>
        </w:rPr>
        <w:t xml:space="preserve"> = 19</w:t>
      </w:r>
      <w:r w:rsidR="00AE17DF">
        <w:rPr>
          <w:szCs w:val="24"/>
        </w:rPr>
        <w:t>.</w:t>
      </w:r>
    </w:p>
    <w:p w:rsidR="001E6D88" w:rsidRPr="00AE17DF" w:rsidRDefault="001E6D88" w:rsidP="001B7266">
      <w:pPr>
        <w:spacing w:line="360" w:lineRule="auto"/>
        <w:rPr>
          <w:szCs w:val="24"/>
        </w:rPr>
      </w:pPr>
      <w:r w:rsidRPr="001E6D88">
        <w:rPr>
          <w:b/>
          <w:szCs w:val="24"/>
        </w:rPr>
        <w:t>Accuracy</w:t>
      </w:r>
      <w:r>
        <w:rPr>
          <w:b/>
          <w:szCs w:val="24"/>
        </w:rPr>
        <w:t>:</w:t>
      </w:r>
    </w:p>
    <w:p w:rsidR="001E6D88" w:rsidRDefault="001E6D88" w:rsidP="001B7266">
      <w:pPr>
        <w:spacing w:line="360" w:lineRule="auto"/>
        <w:rPr>
          <w:b/>
          <w:szCs w:val="24"/>
        </w:rPr>
      </w:pPr>
      <w:r>
        <w:rPr>
          <w:b/>
          <w:noProof/>
          <w:szCs w:val="24"/>
          <w:lang w:val="en-IN" w:eastAsia="en-IN"/>
        </w:rPr>
        <w:drawing>
          <wp:inline distT="0" distB="0" distL="0" distR="0">
            <wp:extent cx="3552825" cy="1304925"/>
            <wp:effectExtent l="1905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srcRect/>
                    <a:stretch>
                      <a:fillRect/>
                    </a:stretch>
                  </pic:blipFill>
                  <pic:spPr bwMode="auto">
                    <a:xfrm>
                      <a:off x="0" y="0"/>
                      <a:ext cx="3552825" cy="1304925"/>
                    </a:xfrm>
                    <a:prstGeom prst="rect">
                      <a:avLst/>
                    </a:prstGeom>
                    <a:noFill/>
                    <a:ln w="9525">
                      <a:noFill/>
                      <a:miter lim="800000"/>
                      <a:headEnd/>
                      <a:tailEnd/>
                    </a:ln>
                  </pic:spPr>
                </pic:pic>
              </a:graphicData>
            </a:graphic>
          </wp:inline>
        </w:drawing>
      </w:r>
    </w:p>
    <w:p w:rsidR="00AE17DF" w:rsidRDefault="00AE17DF" w:rsidP="001B7266">
      <w:pPr>
        <w:spacing w:line="360" w:lineRule="auto"/>
        <w:rPr>
          <w:b/>
          <w:szCs w:val="24"/>
        </w:rPr>
      </w:pPr>
    </w:p>
    <w:p w:rsidR="00AE17DF" w:rsidRDefault="00AE17DF" w:rsidP="001B7266">
      <w:pPr>
        <w:spacing w:line="360" w:lineRule="auto"/>
        <w:rPr>
          <w:b/>
          <w:szCs w:val="24"/>
        </w:rPr>
      </w:pPr>
    </w:p>
    <w:p w:rsidR="00AE17DF" w:rsidRDefault="00AE17DF" w:rsidP="00AE17DF">
      <w:pPr>
        <w:pStyle w:val="ListParagraph"/>
        <w:numPr>
          <w:ilvl w:val="0"/>
          <w:numId w:val="33"/>
        </w:numPr>
        <w:spacing w:line="360" w:lineRule="auto"/>
        <w:rPr>
          <w:rFonts w:ascii="Times New Roman" w:hAnsi="Times New Roman" w:cs="Times New Roman"/>
          <w:b/>
          <w:sz w:val="24"/>
          <w:szCs w:val="24"/>
        </w:rPr>
      </w:pPr>
      <w:r w:rsidRPr="00AE17DF">
        <w:rPr>
          <w:rFonts w:ascii="Times New Roman" w:hAnsi="Times New Roman" w:cs="Times New Roman"/>
          <w:b/>
          <w:sz w:val="24"/>
          <w:szCs w:val="24"/>
        </w:rPr>
        <w:t>Decision Tree:</w:t>
      </w:r>
    </w:p>
    <w:p w:rsidR="00AE17DF" w:rsidRDefault="00AE17DF" w:rsidP="00AE17DF">
      <w:pPr>
        <w:spacing w:line="360" w:lineRule="auto"/>
        <w:ind w:left="720" w:firstLine="720"/>
        <w:rPr>
          <w:color w:val="000000"/>
          <w:szCs w:val="24"/>
        </w:rPr>
      </w:pPr>
      <w:r w:rsidRPr="00AE17DF">
        <w:rPr>
          <w:color w:val="000000"/>
          <w:szCs w:val="24"/>
        </w:rPr>
        <w:t>Decision tree builds classification or regression models in the form of a tree structure. It breaks down a dataset into smaller and smaller subsets while at the same time an associated decision tree is incrementally developed. The final result is a tree with </w:t>
      </w:r>
      <w:r w:rsidRPr="00AE17DF">
        <w:rPr>
          <w:b/>
          <w:bCs/>
          <w:color w:val="000000"/>
          <w:szCs w:val="24"/>
        </w:rPr>
        <w:t>decision nodes</w:t>
      </w:r>
      <w:r w:rsidRPr="00AE17DF">
        <w:rPr>
          <w:color w:val="000000"/>
          <w:szCs w:val="24"/>
        </w:rPr>
        <w:t> and </w:t>
      </w:r>
      <w:r w:rsidRPr="00AE17DF">
        <w:rPr>
          <w:b/>
          <w:bCs/>
          <w:color w:val="000000"/>
          <w:szCs w:val="24"/>
        </w:rPr>
        <w:t>leaf nodes</w:t>
      </w:r>
      <w:r w:rsidRPr="00AE17DF">
        <w:rPr>
          <w:color w:val="000000"/>
          <w:szCs w:val="24"/>
        </w:rPr>
        <w:t>.</w:t>
      </w:r>
      <w:r>
        <w:rPr>
          <w:color w:val="000000"/>
          <w:szCs w:val="24"/>
        </w:rPr>
        <w:t xml:space="preserve"> A decision node</w:t>
      </w:r>
      <w:r w:rsidRPr="00AE17DF">
        <w:rPr>
          <w:color w:val="000000"/>
          <w:szCs w:val="24"/>
        </w:rPr>
        <w:t xml:space="preserve"> has two or more bra</w:t>
      </w:r>
      <w:r>
        <w:rPr>
          <w:color w:val="000000"/>
          <w:szCs w:val="24"/>
        </w:rPr>
        <w:t xml:space="preserve">nches. Leaf node </w:t>
      </w:r>
      <w:r w:rsidRPr="00AE17DF">
        <w:rPr>
          <w:color w:val="000000"/>
          <w:szCs w:val="24"/>
        </w:rPr>
        <w:t>represents a classification or decision. The topmost decision node in a tree which corresponds to the best predictor called </w:t>
      </w:r>
      <w:r w:rsidRPr="00AE17DF">
        <w:rPr>
          <w:b/>
          <w:bCs/>
          <w:color w:val="000000"/>
          <w:szCs w:val="24"/>
        </w:rPr>
        <w:t>root node</w:t>
      </w:r>
      <w:r w:rsidRPr="00AE17DF">
        <w:rPr>
          <w:color w:val="000000"/>
          <w:szCs w:val="24"/>
        </w:rPr>
        <w:t>. Decision trees can handle both categorical and numerical data. </w:t>
      </w:r>
    </w:p>
    <w:p w:rsidR="00AE17DF" w:rsidRDefault="00AE17DF" w:rsidP="00AE17DF">
      <w:pPr>
        <w:spacing w:line="360" w:lineRule="auto"/>
        <w:rPr>
          <w:b/>
          <w:szCs w:val="24"/>
        </w:rPr>
      </w:pPr>
      <w:r>
        <w:rPr>
          <w:b/>
          <w:noProof/>
          <w:szCs w:val="24"/>
          <w:lang w:val="en-IN" w:eastAsia="en-IN"/>
        </w:rPr>
        <w:lastRenderedPageBreak/>
        <w:drawing>
          <wp:inline distT="0" distB="0" distL="0" distR="0">
            <wp:extent cx="5591488" cy="3886200"/>
            <wp:effectExtent l="19050" t="0" r="9212"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cstate="print"/>
                    <a:srcRect l="8365" t="8475" b="10412"/>
                    <a:stretch>
                      <a:fillRect/>
                    </a:stretch>
                  </pic:blipFill>
                  <pic:spPr bwMode="auto">
                    <a:xfrm>
                      <a:off x="0" y="0"/>
                      <a:ext cx="5591488" cy="3886200"/>
                    </a:xfrm>
                    <a:prstGeom prst="rect">
                      <a:avLst/>
                    </a:prstGeom>
                    <a:noFill/>
                    <a:ln w="9525">
                      <a:noFill/>
                      <a:miter lim="800000"/>
                      <a:headEnd/>
                      <a:tailEnd/>
                    </a:ln>
                  </pic:spPr>
                </pic:pic>
              </a:graphicData>
            </a:graphic>
          </wp:inline>
        </w:drawing>
      </w:r>
    </w:p>
    <w:p w:rsidR="00AE17DF" w:rsidRPr="009E3358" w:rsidRDefault="009E3358" w:rsidP="00AE17DF">
      <w:pPr>
        <w:spacing w:line="360" w:lineRule="auto"/>
        <w:rPr>
          <w:szCs w:val="24"/>
        </w:rPr>
      </w:pPr>
      <w:r w:rsidRPr="009E3358">
        <w:rPr>
          <w:szCs w:val="24"/>
        </w:rPr>
        <w:t>Decision tree with all the fields included</w:t>
      </w:r>
      <w:r>
        <w:rPr>
          <w:szCs w:val="24"/>
        </w:rPr>
        <w:t>.</w:t>
      </w:r>
    </w:p>
    <w:p w:rsidR="009E3358" w:rsidRDefault="009E3358" w:rsidP="00D33A88">
      <w:pPr>
        <w:rPr>
          <w:b/>
          <w:szCs w:val="24"/>
        </w:rPr>
      </w:pPr>
    </w:p>
    <w:p w:rsidR="004B6E8E" w:rsidRDefault="009E3358" w:rsidP="00D33A88">
      <w:pPr>
        <w:rPr>
          <w:b/>
          <w:szCs w:val="24"/>
        </w:rPr>
      </w:pPr>
      <w:proofErr w:type="spellStart"/>
      <w:r>
        <w:rPr>
          <w:b/>
          <w:szCs w:val="24"/>
        </w:rPr>
        <w:t>Prunning</w:t>
      </w:r>
      <w:proofErr w:type="spellEnd"/>
      <w:r>
        <w:rPr>
          <w:b/>
          <w:szCs w:val="24"/>
        </w:rPr>
        <w:t>:</w:t>
      </w:r>
    </w:p>
    <w:p w:rsidR="009E3358" w:rsidRDefault="009E3358" w:rsidP="00D33A88">
      <w:pPr>
        <w:rPr>
          <w:b/>
          <w:szCs w:val="24"/>
        </w:rPr>
      </w:pPr>
    </w:p>
    <w:p w:rsidR="009E3358" w:rsidRDefault="009E3358" w:rsidP="00D33A88">
      <w:pPr>
        <w:rPr>
          <w:szCs w:val="24"/>
        </w:rPr>
      </w:pPr>
      <w:r>
        <w:rPr>
          <w:szCs w:val="24"/>
        </w:rPr>
        <w:tab/>
      </w:r>
      <w:proofErr w:type="gramStart"/>
      <w:r>
        <w:rPr>
          <w:szCs w:val="24"/>
        </w:rPr>
        <w:t>To find the complexity parameter at which the accuracy in maximum.</w:t>
      </w:r>
      <w:proofErr w:type="gramEnd"/>
    </w:p>
    <w:p w:rsidR="009E3358" w:rsidRDefault="009E3358" w:rsidP="00D33A88">
      <w:pPr>
        <w:rPr>
          <w:szCs w:val="24"/>
        </w:rPr>
      </w:pPr>
      <w:r>
        <w:rPr>
          <w:noProof/>
          <w:szCs w:val="24"/>
          <w:lang w:val="en-IN" w:eastAsia="en-IN"/>
        </w:rPr>
        <w:drawing>
          <wp:inline distT="0" distB="0" distL="0" distR="0">
            <wp:extent cx="4010025" cy="3143929"/>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cstate="print"/>
                    <a:srcRect/>
                    <a:stretch>
                      <a:fillRect/>
                    </a:stretch>
                  </pic:blipFill>
                  <pic:spPr bwMode="auto">
                    <a:xfrm>
                      <a:off x="0" y="0"/>
                      <a:ext cx="4010025" cy="3143929"/>
                    </a:xfrm>
                    <a:prstGeom prst="rect">
                      <a:avLst/>
                    </a:prstGeom>
                    <a:noFill/>
                    <a:ln w="9525">
                      <a:noFill/>
                      <a:miter lim="800000"/>
                      <a:headEnd/>
                      <a:tailEnd/>
                    </a:ln>
                  </pic:spPr>
                </pic:pic>
              </a:graphicData>
            </a:graphic>
          </wp:inline>
        </w:drawing>
      </w:r>
    </w:p>
    <w:p w:rsidR="009E3358" w:rsidRDefault="009E3358" w:rsidP="009E3358">
      <w:pPr>
        <w:spacing w:line="360" w:lineRule="auto"/>
        <w:rPr>
          <w:szCs w:val="24"/>
        </w:rPr>
      </w:pPr>
      <w:r>
        <w:rPr>
          <w:szCs w:val="24"/>
        </w:rPr>
        <w:t xml:space="preserve">The accuracy is maximum when </w:t>
      </w:r>
      <w:proofErr w:type="gramStart"/>
      <w:r>
        <w:rPr>
          <w:szCs w:val="24"/>
        </w:rPr>
        <w:t>the  when</w:t>
      </w:r>
      <w:proofErr w:type="gramEnd"/>
      <w:r>
        <w:rPr>
          <w:szCs w:val="24"/>
        </w:rPr>
        <w:t xml:space="preserve"> the complexity parameter is 0.0202.</w:t>
      </w:r>
    </w:p>
    <w:p w:rsidR="009E3358" w:rsidRDefault="009E3358" w:rsidP="009E3358">
      <w:pPr>
        <w:spacing w:line="360" w:lineRule="auto"/>
        <w:rPr>
          <w:szCs w:val="24"/>
        </w:rPr>
      </w:pPr>
      <w:proofErr w:type="spellStart"/>
      <w:r>
        <w:rPr>
          <w:szCs w:val="24"/>
        </w:rPr>
        <w:t>Prunning</w:t>
      </w:r>
      <w:proofErr w:type="spellEnd"/>
      <w:r>
        <w:rPr>
          <w:szCs w:val="24"/>
        </w:rPr>
        <w:t xml:space="preserve"> at that weight will give the max. </w:t>
      </w:r>
      <w:proofErr w:type="gramStart"/>
      <w:r>
        <w:rPr>
          <w:szCs w:val="24"/>
        </w:rPr>
        <w:t>accuracy</w:t>
      </w:r>
      <w:proofErr w:type="gramEnd"/>
      <w:r>
        <w:rPr>
          <w:szCs w:val="24"/>
        </w:rPr>
        <w:t>.</w:t>
      </w:r>
    </w:p>
    <w:p w:rsidR="009E3358" w:rsidRPr="009E3358" w:rsidRDefault="009E3358" w:rsidP="009E3358">
      <w:pPr>
        <w:spacing w:line="360" w:lineRule="auto"/>
        <w:rPr>
          <w:szCs w:val="24"/>
        </w:rPr>
      </w:pPr>
      <w:r>
        <w:rPr>
          <w:noProof/>
          <w:szCs w:val="24"/>
          <w:lang w:val="en-IN" w:eastAsia="en-IN"/>
        </w:rPr>
        <w:lastRenderedPageBreak/>
        <w:drawing>
          <wp:inline distT="0" distB="0" distL="0" distR="0">
            <wp:extent cx="4817901" cy="3781425"/>
            <wp:effectExtent l="19050" t="0" r="1749"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4" cstate="print"/>
                    <a:srcRect/>
                    <a:stretch>
                      <a:fillRect/>
                    </a:stretch>
                  </pic:blipFill>
                  <pic:spPr bwMode="auto">
                    <a:xfrm>
                      <a:off x="0" y="0"/>
                      <a:ext cx="4820784" cy="3783688"/>
                    </a:xfrm>
                    <a:prstGeom prst="rect">
                      <a:avLst/>
                    </a:prstGeom>
                    <a:noFill/>
                    <a:ln w="9525">
                      <a:noFill/>
                      <a:miter lim="800000"/>
                      <a:headEnd/>
                      <a:tailEnd/>
                    </a:ln>
                  </pic:spPr>
                </pic:pic>
              </a:graphicData>
            </a:graphic>
          </wp:inline>
        </w:drawing>
      </w:r>
    </w:p>
    <w:p w:rsidR="0003795A" w:rsidRDefault="0003795A" w:rsidP="00D33A88">
      <w:pPr>
        <w:rPr>
          <w:b/>
          <w:sz w:val="28"/>
          <w:szCs w:val="28"/>
        </w:rPr>
      </w:pPr>
    </w:p>
    <w:p w:rsidR="007D1DE0" w:rsidRDefault="007D1DE0" w:rsidP="00D33A88">
      <w:pPr>
        <w:rPr>
          <w:b/>
          <w:sz w:val="28"/>
          <w:szCs w:val="28"/>
        </w:rPr>
      </w:pPr>
      <w:bookmarkStart w:id="0" w:name="_GoBack"/>
      <w:bookmarkEnd w:id="0"/>
    </w:p>
    <w:p w:rsidR="009E3358" w:rsidRDefault="009E3358" w:rsidP="00D33A88">
      <w:pPr>
        <w:rPr>
          <w:b/>
          <w:sz w:val="28"/>
          <w:szCs w:val="28"/>
        </w:rPr>
      </w:pPr>
    </w:p>
    <w:p w:rsidR="009E3358" w:rsidRDefault="009E3358" w:rsidP="00D33A88">
      <w:pPr>
        <w:rPr>
          <w:b/>
          <w:szCs w:val="24"/>
        </w:rPr>
      </w:pPr>
    </w:p>
    <w:p w:rsidR="009E3358" w:rsidRDefault="009E3358" w:rsidP="00D33A88">
      <w:pPr>
        <w:rPr>
          <w:b/>
          <w:szCs w:val="24"/>
        </w:rPr>
      </w:pPr>
      <w:r>
        <w:rPr>
          <w:b/>
          <w:szCs w:val="24"/>
        </w:rPr>
        <w:t>Accuracy:</w:t>
      </w:r>
    </w:p>
    <w:p w:rsidR="009E3358" w:rsidRDefault="009E3358" w:rsidP="00D33A88">
      <w:pPr>
        <w:rPr>
          <w:b/>
          <w:szCs w:val="24"/>
        </w:rPr>
      </w:pPr>
    </w:p>
    <w:p w:rsidR="009E3358" w:rsidRPr="00CD2441" w:rsidRDefault="009E3358" w:rsidP="00CD2441">
      <w:pPr>
        <w:ind w:firstLine="720"/>
        <w:rPr>
          <w:b/>
          <w:szCs w:val="24"/>
        </w:rPr>
      </w:pPr>
      <w:r w:rsidRPr="00CD2441">
        <w:rPr>
          <w:b/>
          <w:szCs w:val="24"/>
        </w:rPr>
        <w:t xml:space="preserve">Before </w:t>
      </w:r>
      <w:proofErr w:type="spellStart"/>
      <w:r w:rsidRPr="00CD2441">
        <w:rPr>
          <w:b/>
          <w:szCs w:val="24"/>
        </w:rPr>
        <w:t>Pr</w:t>
      </w:r>
      <w:r w:rsidR="00CD2441" w:rsidRPr="00CD2441">
        <w:rPr>
          <w:b/>
          <w:szCs w:val="24"/>
        </w:rPr>
        <w:t>unning</w:t>
      </w:r>
      <w:proofErr w:type="spellEnd"/>
      <w:r w:rsidR="00CD2441" w:rsidRPr="00CD2441">
        <w:rPr>
          <w:b/>
          <w:szCs w:val="24"/>
        </w:rPr>
        <w:t>,</w:t>
      </w:r>
    </w:p>
    <w:p w:rsidR="00CD2441" w:rsidRDefault="00CD2441" w:rsidP="00CD2441">
      <w:pPr>
        <w:ind w:firstLine="720"/>
        <w:rPr>
          <w:szCs w:val="24"/>
        </w:rPr>
      </w:pPr>
    </w:p>
    <w:p w:rsidR="00CD2441" w:rsidRDefault="00CD2441" w:rsidP="00CD2441">
      <w:pPr>
        <w:ind w:firstLine="720"/>
        <w:rPr>
          <w:szCs w:val="24"/>
        </w:rPr>
      </w:pPr>
      <w:r>
        <w:rPr>
          <w:noProof/>
          <w:szCs w:val="24"/>
          <w:lang w:val="en-IN" w:eastAsia="en-IN"/>
        </w:rPr>
        <w:drawing>
          <wp:inline distT="0" distB="0" distL="0" distR="0">
            <wp:extent cx="3343275" cy="1295400"/>
            <wp:effectExtent l="1905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cstate="print"/>
                    <a:srcRect/>
                    <a:stretch>
                      <a:fillRect/>
                    </a:stretch>
                  </pic:blipFill>
                  <pic:spPr bwMode="auto">
                    <a:xfrm>
                      <a:off x="0" y="0"/>
                      <a:ext cx="3343275" cy="1295400"/>
                    </a:xfrm>
                    <a:prstGeom prst="rect">
                      <a:avLst/>
                    </a:prstGeom>
                    <a:noFill/>
                    <a:ln w="9525">
                      <a:noFill/>
                      <a:miter lim="800000"/>
                      <a:headEnd/>
                      <a:tailEnd/>
                    </a:ln>
                  </pic:spPr>
                </pic:pic>
              </a:graphicData>
            </a:graphic>
          </wp:inline>
        </w:drawing>
      </w:r>
    </w:p>
    <w:p w:rsidR="00CD2441" w:rsidRDefault="00CD2441" w:rsidP="00CD2441">
      <w:pPr>
        <w:ind w:firstLine="720"/>
        <w:rPr>
          <w:szCs w:val="24"/>
        </w:rPr>
      </w:pPr>
    </w:p>
    <w:p w:rsidR="00CD2441" w:rsidRPr="00CD2441" w:rsidRDefault="00CD2441" w:rsidP="00CD2441">
      <w:pPr>
        <w:ind w:firstLine="720"/>
        <w:rPr>
          <w:b/>
          <w:szCs w:val="24"/>
        </w:rPr>
      </w:pPr>
      <w:r w:rsidRPr="00CD2441">
        <w:rPr>
          <w:b/>
          <w:szCs w:val="24"/>
        </w:rPr>
        <w:t xml:space="preserve">After </w:t>
      </w:r>
      <w:proofErr w:type="spellStart"/>
      <w:r w:rsidRPr="00CD2441">
        <w:rPr>
          <w:b/>
          <w:szCs w:val="24"/>
        </w:rPr>
        <w:t>Prunning</w:t>
      </w:r>
      <w:proofErr w:type="spellEnd"/>
      <w:r w:rsidRPr="00CD2441">
        <w:rPr>
          <w:b/>
          <w:szCs w:val="24"/>
        </w:rPr>
        <w:t>,</w:t>
      </w:r>
    </w:p>
    <w:p w:rsidR="00CD2441" w:rsidRDefault="00CD2441" w:rsidP="00CD2441">
      <w:pPr>
        <w:ind w:firstLine="720"/>
        <w:rPr>
          <w:szCs w:val="24"/>
        </w:rPr>
      </w:pPr>
    </w:p>
    <w:p w:rsidR="00CD2441" w:rsidRDefault="00CD2441" w:rsidP="00CD2441">
      <w:pPr>
        <w:ind w:firstLine="720"/>
        <w:rPr>
          <w:szCs w:val="24"/>
        </w:rPr>
      </w:pPr>
      <w:r>
        <w:rPr>
          <w:noProof/>
          <w:szCs w:val="24"/>
          <w:lang w:val="en-IN" w:eastAsia="en-IN"/>
        </w:rPr>
        <w:drawing>
          <wp:inline distT="0" distB="0" distL="0" distR="0">
            <wp:extent cx="3381375" cy="1285875"/>
            <wp:effectExtent l="1905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6" cstate="print"/>
                    <a:srcRect b="3571"/>
                    <a:stretch>
                      <a:fillRect/>
                    </a:stretch>
                  </pic:blipFill>
                  <pic:spPr bwMode="auto">
                    <a:xfrm>
                      <a:off x="0" y="0"/>
                      <a:ext cx="3381375" cy="1285875"/>
                    </a:xfrm>
                    <a:prstGeom prst="rect">
                      <a:avLst/>
                    </a:prstGeom>
                    <a:noFill/>
                    <a:ln w="9525">
                      <a:noFill/>
                      <a:miter lim="800000"/>
                      <a:headEnd/>
                      <a:tailEnd/>
                    </a:ln>
                  </pic:spPr>
                </pic:pic>
              </a:graphicData>
            </a:graphic>
          </wp:inline>
        </w:drawing>
      </w:r>
    </w:p>
    <w:p w:rsidR="00CD2441" w:rsidRDefault="00CD2441" w:rsidP="00CD2441">
      <w:pPr>
        <w:ind w:firstLine="720"/>
        <w:rPr>
          <w:szCs w:val="24"/>
        </w:rPr>
      </w:pPr>
    </w:p>
    <w:p w:rsidR="00CD2441" w:rsidRDefault="00CD2441" w:rsidP="00CD2441">
      <w:pPr>
        <w:ind w:firstLine="720"/>
        <w:rPr>
          <w:szCs w:val="24"/>
        </w:rPr>
      </w:pPr>
    </w:p>
    <w:p w:rsidR="00CD2441" w:rsidRDefault="00CD2441" w:rsidP="00CD2441">
      <w:pPr>
        <w:ind w:firstLine="720"/>
        <w:rPr>
          <w:szCs w:val="24"/>
        </w:rPr>
      </w:pPr>
    </w:p>
    <w:p w:rsidR="00CD2441" w:rsidRDefault="00CD2441" w:rsidP="00CD2441">
      <w:pPr>
        <w:pStyle w:val="ListParagraph"/>
        <w:numPr>
          <w:ilvl w:val="0"/>
          <w:numId w:val="39"/>
        </w:numPr>
        <w:autoSpaceDE w:val="0"/>
        <w:autoSpaceDN w:val="0"/>
        <w:adjustRightInd w:val="0"/>
        <w:spacing w:line="360" w:lineRule="auto"/>
        <w:rPr>
          <w:rFonts w:ascii="Times New Roman" w:hAnsi="Times New Roman" w:cs="Times New Roman"/>
          <w:b/>
          <w:sz w:val="28"/>
          <w:szCs w:val="28"/>
          <w:lang w:val="en-IN"/>
        </w:rPr>
      </w:pPr>
      <w:r w:rsidRPr="00BB2481">
        <w:rPr>
          <w:rFonts w:ascii="Times New Roman" w:hAnsi="Times New Roman" w:cs="Times New Roman"/>
          <w:b/>
          <w:sz w:val="28"/>
          <w:szCs w:val="28"/>
          <w:lang w:val="en-IN"/>
        </w:rPr>
        <w:t>ADVANCED  MODELS:</w:t>
      </w:r>
    </w:p>
    <w:p w:rsidR="00BB2481" w:rsidRPr="00BB2481" w:rsidRDefault="00BB2481" w:rsidP="00BB2481">
      <w:pPr>
        <w:pStyle w:val="ListParagraph"/>
        <w:autoSpaceDE w:val="0"/>
        <w:autoSpaceDN w:val="0"/>
        <w:adjustRightInd w:val="0"/>
        <w:spacing w:line="360" w:lineRule="auto"/>
        <w:rPr>
          <w:rFonts w:ascii="Times New Roman" w:hAnsi="Times New Roman" w:cs="Times New Roman"/>
          <w:b/>
          <w:sz w:val="28"/>
          <w:szCs w:val="28"/>
          <w:lang w:val="en-IN"/>
        </w:rPr>
      </w:pPr>
    </w:p>
    <w:p w:rsidR="00CD2441" w:rsidRDefault="00CD2441" w:rsidP="00CD2441">
      <w:pPr>
        <w:pStyle w:val="ListParagraph"/>
        <w:numPr>
          <w:ilvl w:val="0"/>
          <w:numId w:val="35"/>
        </w:numPr>
        <w:autoSpaceDE w:val="0"/>
        <w:autoSpaceDN w:val="0"/>
        <w:adjustRightInd w:val="0"/>
        <w:spacing w:line="360" w:lineRule="auto"/>
        <w:rPr>
          <w:rFonts w:ascii="Times New Roman" w:hAnsi="Times New Roman" w:cs="Times New Roman"/>
          <w:b/>
          <w:sz w:val="24"/>
          <w:szCs w:val="24"/>
          <w:lang w:val="en-IN"/>
        </w:rPr>
      </w:pPr>
      <w:r w:rsidRPr="00CD2441">
        <w:rPr>
          <w:rFonts w:ascii="Times New Roman" w:hAnsi="Times New Roman" w:cs="Times New Roman"/>
          <w:b/>
          <w:sz w:val="24"/>
          <w:szCs w:val="24"/>
          <w:lang w:val="en-IN"/>
        </w:rPr>
        <w:t>Random Forest:</w:t>
      </w:r>
    </w:p>
    <w:p w:rsidR="00CD2441" w:rsidRDefault="00CD2441" w:rsidP="00CD2441">
      <w:pPr>
        <w:autoSpaceDE w:val="0"/>
        <w:autoSpaceDN w:val="0"/>
        <w:adjustRightInd w:val="0"/>
        <w:spacing w:line="360" w:lineRule="auto"/>
        <w:ind w:left="720" w:firstLine="720"/>
        <w:rPr>
          <w:szCs w:val="24"/>
          <w:shd w:val="clear" w:color="auto" w:fill="FFFFFF"/>
        </w:rPr>
      </w:pPr>
      <w:r w:rsidRPr="00D40154">
        <w:rPr>
          <w:b/>
          <w:bCs/>
          <w:szCs w:val="24"/>
          <w:shd w:val="clear" w:color="auto" w:fill="FFFFFF"/>
        </w:rPr>
        <w:t>Random forests</w:t>
      </w:r>
      <w:r w:rsidRPr="00D40154">
        <w:rPr>
          <w:szCs w:val="24"/>
          <w:shd w:val="clear" w:color="auto" w:fill="FFFFFF"/>
        </w:rPr>
        <w:t> or </w:t>
      </w:r>
      <w:r w:rsidRPr="00D40154">
        <w:rPr>
          <w:b/>
          <w:bCs/>
          <w:szCs w:val="24"/>
          <w:shd w:val="clear" w:color="auto" w:fill="FFFFFF"/>
        </w:rPr>
        <w:t>random decision forests</w:t>
      </w:r>
      <w:r w:rsidRPr="00D40154">
        <w:rPr>
          <w:szCs w:val="24"/>
          <w:shd w:val="clear" w:color="auto" w:fill="FFFFFF"/>
        </w:rPr>
        <w:t> are an </w:t>
      </w:r>
      <w:hyperlink r:id="rId27" w:tooltip="Ensemble learning" w:history="1">
        <w:r w:rsidRPr="00D40154">
          <w:rPr>
            <w:rStyle w:val="Hyperlink"/>
            <w:color w:val="auto"/>
            <w:szCs w:val="24"/>
            <w:u w:val="none"/>
            <w:shd w:val="clear" w:color="auto" w:fill="FFFFFF"/>
          </w:rPr>
          <w:t>ensemble learning</w:t>
        </w:r>
      </w:hyperlink>
      <w:r w:rsidRPr="00D40154">
        <w:rPr>
          <w:szCs w:val="24"/>
          <w:shd w:val="clear" w:color="auto" w:fill="FFFFFF"/>
        </w:rPr>
        <w:t> method for </w:t>
      </w:r>
      <w:hyperlink r:id="rId28" w:tooltip="Statistical classification" w:history="1">
        <w:r w:rsidRPr="00D40154">
          <w:rPr>
            <w:rStyle w:val="Hyperlink"/>
            <w:color w:val="auto"/>
            <w:szCs w:val="24"/>
            <w:u w:val="none"/>
            <w:shd w:val="clear" w:color="auto" w:fill="FFFFFF"/>
          </w:rPr>
          <w:t>classification</w:t>
        </w:r>
      </w:hyperlink>
      <w:r w:rsidRPr="00D40154">
        <w:rPr>
          <w:szCs w:val="24"/>
          <w:shd w:val="clear" w:color="auto" w:fill="FFFFFF"/>
        </w:rPr>
        <w:t>, </w:t>
      </w:r>
      <w:hyperlink r:id="rId29" w:tooltip="Regression analysis" w:history="1">
        <w:r w:rsidRPr="00D40154">
          <w:rPr>
            <w:rStyle w:val="Hyperlink"/>
            <w:color w:val="auto"/>
            <w:szCs w:val="24"/>
            <w:u w:val="none"/>
            <w:shd w:val="clear" w:color="auto" w:fill="FFFFFF"/>
          </w:rPr>
          <w:t>regression</w:t>
        </w:r>
      </w:hyperlink>
      <w:r w:rsidRPr="00D40154">
        <w:rPr>
          <w:szCs w:val="24"/>
          <w:shd w:val="clear" w:color="auto" w:fill="FFFFFF"/>
        </w:rPr>
        <w:t> and other tasks, that operate by constructing a multitude of </w:t>
      </w:r>
      <w:hyperlink r:id="rId30" w:tooltip="Decision tree learning" w:history="1">
        <w:r w:rsidRPr="00D40154">
          <w:rPr>
            <w:rStyle w:val="Hyperlink"/>
            <w:color w:val="auto"/>
            <w:szCs w:val="24"/>
            <w:u w:val="none"/>
            <w:shd w:val="clear" w:color="auto" w:fill="FFFFFF"/>
          </w:rPr>
          <w:t>decision trees</w:t>
        </w:r>
      </w:hyperlink>
      <w:r w:rsidRPr="00D40154">
        <w:rPr>
          <w:szCs w:val="24"/>
          <w:shd w:val="clear" w:color="auto" w:fill="FFFFFF"/>
        </w:rPr>
        <w:t> at training time and outputting the class that is the </w:t>
      </w:r>
      <w:hyperlink r:id="rId31" w:tooltip="Mode (statistics)" w:history="1">
        <w:r w:rsidRPr="00D40154">
          <w:rPr>
            <w:rStyle w:val="Hyperlink"/>
            <w:color w:val="auto"/>
            <w:szCs w:val="24"/>
            <w:u w:val="none"/>
            <w:shd w:val="clear" w:color="auto" w:fill="FFFFFF"/>
          </w:rPr>
          <w:t>mode</w:t>
        </w:r>
      </w:hyperlink>
      <w:r w:rsidRPr="00D40154">
        <w:rPr>
          <w:szCs w:val="24"/>
          <w:shd w:val="clear" w:color="auto" w:fill="FFFFFF"/>
        </w:rPr>
        <w:t> of the classes (classification) or mean prediction (regression) of the individual trees. Random decision forests correct for decision trees' habit of </w:t>
      </w:r>
      <w:proofErr w:type="spellStart"/>
      <w:r w:rsidRPr="00D40154">
        <w:rPr>
          <w:szCs w:val="24"/>
        </w:rPr>
        <w:fldChar w:fldCharType="begin"/>
      </w:r>
      <w:r w:rsidRPr="00D40154">
        <w:rPr>
          <w:szCs w:val="24"/>
        </w:rPr>
        <w:instrText xml:space="preserve"> HYPERLINK "https://en.wikipedia.org/wiki/Overfitting" \o "Overfitting" </w:instrText>
      </w:r>
      <w:r w:rsidRPr="00D40154">
        <w:rPr>
          <w:szCs w:val="24"/>
        </w:rPr>
        <w:fldChar w:fldCharType="separate"/>
      </w:r>
      <w:r w:rsidRPr="00D40154">
        <w:rPr>
          <w:rStyle w:val="Hyperlink"/>
          <w:color w:val="auto"/>
          <w:szCs w:val="24"/>
          <w:u w:val="none"/>
          <w:shd w:val="clear" w:color="auto" w:fill="FFFFFF"/>
        </w:rPr>
        <w:t>overfitting</w:t>
      </w:r>
      <w:proofErr w:type="spellEnd"/>
      <w:r w:rsidRPr="00D40154">
        <w:rPr>
          <w:szCs w:val="24"/>
        </w:rPr>
        <w:fldChar w:fldCharType="end"/>
      </w:r>
      <w:r w:rsidRPr="00D40154">
        <w:rPr>
          <w:szCs w:val="24"/>
          <w:shd w:val="clear" w:color="auto" w:fill="FFFFFF"/>
        </w:rPr>
        <w:t> to their </w:t>
      </w:r>
      <w:hyperlink r:id="rId32" w:tooltip="Test set" w:history="1">
        <w:r w:rsidRPr="00D40154">
          <w:rPr>
            <w:rStyle w:val="Hyperlink"/>
            <w:color w:val="auto"/>
            <w:szCs w:val="24"/>
            <w:u w:val="none"/>
            <w:shd w:val="clear" w:color="auto" w:fill="FFFFFF"/>
          </w:rPr>
          <w:t>training set</w:t>
        </w:r>
      </w:hyperlink>
      <w:r w:rsidRPr="00D40154">
        <w:rPr>
          <w:szCs w:val="24"/>
          <w:shd w:val="clear" w:color="auto" w:fill="FFFFFF"/>
        </w:rPr>
        <w:t>.</w:t>
      </w:r>
    </w:p>
    <w:p w:rsidR="00CD21EA" w:rsidRDefault="00CD21EA" w:rsidP="00CD21EA">
      <w:pPr>
        <w:autoSpaceDE w:val="0"/>
        <w:autoSpaceDN w:val="0"/>
        <w:adjustRightInd w:val="0"/>
        <w:spacing w:line="360" w:lineRule="auto"/>
        <w:ind w:firstLine="720"/>
        <w:rPr>
          <w:szCs w:val="24"/>
          <w:shd w:val="clear" w:color="auto" w:fill="FFFFFF"/>
        </w:rPr>
      </w:pPr>
    </w:p>
    <w:p w:rsidR="00CD21EA" w:rsidRDefault="00CD21EA" w:rsidP="00CD21EA">
      <w:pPr>
        <w:autoSpaceDE w:val="0"/>
        <w:autoSpaceDN w:val="0"/>
        <w:adjustRightInd w:val="0"/>
        <w:spacing w:line="360" w:lineRule="auto"/>
        <w:ind w:firstLine="720"/>
        <w:rPr>
          <w:b/>
          <w:szCs w:val="24"/>
          <w:shd w:val="clear" w:color="auto" w:fill="FFFFFF"/>
        </w:rPr>
      </w:pPr>
      <w:r>
        <w:rPr>
          <w:b/>
          <w:szCs w:val="24"/>
          <w:shd w:val="clear" w:color="auto" w:fill="FFFFFF"/>
        </w:rPr>
        <w:t>Accuracy:</w:t>
      </w:r>
    </w:p>
    <w:p w:rsidR="00CD21EA" w:rsidRPr="00CD21EA" w:rsidRDefault="00CD21EA" w:rsidP="00CD21EA">
      <w:pPr>
        <w:autoSpaceDE w:val="0"/>
        <w:autoSpaceDN w:val="0"/>
        <w:adjustRightInd w:val="0"/>
        <w:spacing w:line="360" w:lineRule="auto"/>
        <w:ind w:firstLine="720"/>
        <w:rPr>
          <w:b/>
          <w:szCs w:val="24"/>
          <w:shd w:val="clear" w:color="auto" w:fill="FFFFFF"/>
        </w:rPr>
      </w:pPr>
      <w:r>
        <w:rPr>
          <w:b/>
          <w:noProof/>
          <w:szCs w:val="24"/>
          <w:shd w:val="clear" w:color="auto" w:fill="FFFFFF"/>
          <w:lang w:val="en-IN" w:eastAsia="en-IN"/>
        </w:rPr>
        <w:drawing>
          <wp:inline distT="0" distB="0" distL="0" distR="0">
            <wp:extent cx="3619500" cy="1266825"/>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3" cstate="print"/>
                    <a:srcRect b="3623"/>
                    <a:stretch>
                      <a:fillRect/>
                    </a:stretch>
                  </pic:blipFill>
                  <pic:spPr bwMode="auto">
                    <a:xfrm>
                      <a:off x="0" y="0"/>
                      <a:ext cx="3619500" cy="1266825"/>
                    </a:xfrm>
                    <a:prstGeom prst="rect">
                      <a:avLst/>
                    </a:prstGeom>
                    <a:noFill/>
                    <a:ln w="9525">
                      <a:noFill/>
                      <a:miter lim="800000"/>
                      <a:headEnd/>
                      <a:tailEnd/>
                    </a:ln>
                  </pic:spPr>
                </pic:pic>
              </a:graphicData>
            </a:graphic>
          </wp:inline>
        </w:drawing>
      </w:r>
    </w:p>
    <w:p w:rsidR="00D40154" w:rsidRDefault="00D40154" w:rsidP="00D40154">
      <w:pPr>
        <w:autoSpaceDE w:val="0"/>
        <w:autoSpaceDN w:val="0"/>
        <w:adjustRightInd w:val="0"/>
        <w:spacing w:line="360" w:lineRule="auto"/>
        <w:rPr>
          <w:b/>
          <w:szCs w:val="24"/>
          <w:lang w:val="en-IN"/>
        </w:rPr>
      </w:pPr>
      <w:r>
        <w:rPr>
          <w:noProof/>
          <w:lang w:val="en-IN" w:eastAsia="en-IN"/>
        </w:rPr>
        <w:drawing>
          <wp:inline distT="0" distB="0" distL="0" distR="0">
            <wp:extent cx="4867275" cy="2820115"/>
            <wp:effectExtent l="19050" t="0" r="9525" b="0"/>
            <wp:docPr id="51" name="Picture 51" descr="https://cdn-images-1.medium.com/max/800/1*VazskTxC0XHVavsOJgS0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cdn-images-1.medium.com/max/800/1*VazskTxC0XHVavsOJgS0sg.png"/>
                    <pic:cNvPicPr>
                      <a:picLocks noChangeAspect="1" noChangeArrowheads="1"/>
                    </pic:cNvPicPr>
                  </pic:nvPicPr>
                  <pic:blipFill>
                    <a:blip r:embed="rId34" cstate="print"/>
                    <a:srcRect b="14181"/>
                    <a:stretch>
                      <a:fillRect/>
                    </a:stretch>
                  </pic:blipFill>
                  <pic:spPr bwMode="auto">
                    <a:xfrm>
                      <a:off x="0" y="0"/>
                      <a:ext cx="4867275" cy="2820115"/>
                    </a:xfrm>
                    <a:prstGeom prst="rect">
                      <a:avLst/>
                    </a:prstGeom>
                    <a:noFill/>
                    <a:ln w="9525">
                      <a:noFill/>
                      <a:miter lim="800000"/>
                      <a:headEnd/>
                      <a:tailEnd/>
                    </a:ln>
                  </pic:spPr>
                </pic:pic>
              </a:graphicData>
            </a:graphic>
          </wp:inline>
        </w:drawing>
      </w:r>
    </w:p>
    <w:p w:rsidR="00A81D87" w:rsidRDefault="00A81D87" w:rsidP="00D40154">
      <w:pPr>
        <w:autoSpaceDE w:val="0"/>
        <w:autoSpaceDN w:val="0"/>
        <w:adjustRightInd w:val="0"/>
        <w:spacing w:line="360" w:lineRule="auto"/>
        <w:rPr>
          <w:b/>
          <w:szCs w:val="24"/>
          <w:lang w:val="en-IN"/>
        </w:rPr>
      </w:pPr>
    </w:p>
    <w:p w:rsidR="00A81D87" w:rsidRDefault="00A81D87" w:rsidP="00D40154">
      <w:pPr>
        <w:autoSpaceDE w:val="0"/>
        <w:autoSpaceDN w:val="0"/>
        <w:adjustRightInd w:val="0"/>
        <w:spacing w:line="360" w:lineRule="auto"/>
        <w:rPr>
          <w:b/>
          <w:szCs w:val="24"/>
          <w:lang w:val="en-IN"/>
        </w:rPr>
      </w:pPr>
    </w:p>
    <w:p w:rsidR="00A81D87" w:rsidRDefault="00A81D87" w:rsidP="00D40154">
      <w:pPr>
        <w:autoSpaceDE w:val="0"/>
        <w:autoSpaceDN w:val="0"/>
        <w:adjustRightInd w:val="0"/>
        <w:spacing w:line="360" w:lineRule="auto"/>
        <w:rPr>
          <w:b/>
          <w:szCs w:val="24"/>
          <w:lang w:val="en-IN"/>
        </w:rPr>
      </w:pPr>
    </w:p>
    <w:p w:rsidR="00A81D87" w:rsidRDefault="00A81D87" w:rsidP="00D40154">
      <w:pPr>
        <w:autoSpaceDE w:val="0"/>
        <w:autoSpaceDN w:val="0"/>
        <w:adjustRightInd w:val="0"/>
        <w:spacing w:line="360" w:lineRule="auto"/>
        <w:rPr>
          <w:b/>
          <w:szCs w:val="24"/>
          <w:lang w:val="en-IN"/>
        </w:rPr>
      </w:pPr>
    </w:p>
    <w:p w:rsidR="00A81D87" w:rsidRDefault="00A81D87" w:rsidP="00D40154">
      <w:pPr>
        <w:autoSpaceDE w:val="0"/>
        <w:autoSpaceDN w:val="0"/>
        <w:adjustRightInd w:val="0"/>
        <w:spacing w:line="360" w:lineRule="auto"/>
        <w:rPr>
          <w:b/>
          <w:szCs w:val="24"/>
          <w:lang w:val="en-IN"/>
        </w:rPr>
      </w:pPr>
    </w:p>
    <w:p w:rsidR="00CD21EA" w:rsidRDefault="00CD21EA" w:rsidP="00D40154">
      <w:pPr>
        <w:autoSpaceDE w:val="0"/>
        <w:autoSpaceDN w:val="0"/>
        <w:adjustRightInd w:val="0"/>
        <w:spacing w:line="360" w:lineRule="auto"/>
        <w:rPr>
          <w:b/>
          <w:szCs w:val="24"/>
          <w:lang w:val="en-IN"/>
        </w:rPr>
      </w:pPr>
      <w:r>
        <w:rPr>
          <w:b/>
          <w:szCs w:val="24"/>
          <w:lang w:val="en-IN"/>
        </w:rPr>
        <w:lastRenderedPageBreak/>
        <w:t>Randomly selected predictors:</w:t>
      </w:r>
    </w:p>
    <w:p w:rsidR="00CD21EA" w:rsidRDefault="00CD21EA" w:rsidP="00D40154">
      <w:pPr>
        <w:autoSpaceDE w:val="0"/>
        <w:autoSpaceDN w:val="0"/>
        <w:adjustRightInd w:val="0"/>
        <w:spacing w:line="360" w:lineRule="auto"/>
        <w:rPr>
          <w:b/>
          <w:szCs w:val="24"/>
          <w:lang w:val="en-IN"/>
        </w:rPr>
      </w:pPr>
      <w:r>
        <w:rPr>
          <w:b/>
          <w:noProof/>
          <w:szCs w:val="24"/>
          <w:lang w:val="en-IN" w:eastAsia="en-IN"/>
        </w:rPr>
        <w:drawing>
          <wp:inline distT="0" distB="0" distL="0" distR="0">
            <wp:extent cx="4410075" cy="3457575"/>
            <wp:effectExtent l="1905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5" cstate="print"/>
                    <a:srcRect/>
                    <a:stretch>
                      <a:fillRect/>
                    </a:stretch>
                  </pic:blipFill>
                  <pic:spPr bwMode="auto">
                    <a:xfrm>
                      <a:off x="0" y="0"/>
                      <a:ext cx="4410075" cy="3457575"/>
                    </a:xfrm>
                    <a:prstGeom prst="rect">
                      <a:avLst/>
                    </a:prstGeom>
                    <a:noFill/>
                    <a:ln w="9525">
                      <a:noFill/>
                      <a:miter lim="800000"/>
                      <a:headEnd/>
                      <a:tailEnd/>
                    </a:ln>
                  </pic:spPr>
                </pic:pic>
              </a:graphicData>
            </a:graphic>
          </wp:inline>
        </w:drawing>
      </w:r>
    </w:p>
    <w:p w:rsidR="00CD21EA" w:rsidRDefault="00CD21EA" w:rsidP="00D40154">
      <w:pPr>
        <w:autoSpaceDE w:val="0"/>
        <w:autoSpaceDN w:val="0"/>
        <w:adjustRightInd w:val="0"/>
        <w:spacing w:line="360" w:lineRule="auto"/>
        <w:rPr>
          <w:szCs w:val="24"/>
          <w:lang w:val="en-IN"/>
        </w:rPr>
      </w:pPr>
      <w:r>
        <w:rPr>
          <w:szCs w:val="24"/>
          <w:lang w:val="en-IN"/>
        </w:rPr>
        <w:t xml:space="preserve">Max. </w:t>
      </w:r>
      <w:proofErr w:type="gramStart"/>
      <w:r>
        <w:rPr>
          <w:szCs w:val="24"/>
          <w:lang w:val="en-IN"/>
        </w:rPr>
        <w:t>accuracy</w:t>
      </w:r>
      <w:proofErr w:type="gramEnd"/>
      <w:r>
        <w:rPr>
          <w:szCs w:val="24"/>
          <w:lang w:val="en-IN"/>
        </w:rPr>
        <w:t xml:space="preserve"> when </w:t>
      </w:r>
      <w:proofErr w:type="spellStart"/>
      <w:r>
        <w:rPr>
          <w:szCs w:val="24"/>
          <w:lang w:val="en-IN"/>
        </w:rPr>
        <w:t>mtry</w:t>
      </w:r>
      <w:proofErr w:type="spellEnd"/>
      <w:r>
        <w:rPr>
          <w:szCs w:val="24"/>
          <w:lang w:val="en-IN"/>
        </w:rPr>
        <w:t xml:space="preserve"> = 15</w:t>
      </w:r>
    </w:p>
    <w:p w:rsidR="00CD21EA" w:rsidRDefault="00CD21EA" w:rsidP="00D40154">
      <w:pPr>
        <w:autoSpaceDE w:val="0"/>
        <w:autoSpaceDN w:val="0"/>
        <w:adjustRightInd w:val="0"/>
        <w:spacing w:line="360" w:lineRule="auto"/>
        <w:rPr>
          <w:szCs w:val="24"/>
          <w:lang w:val="en-IN"/>
        </w:rPr>
      </w:pPr>
    </w:p>
    <w:p w:rsidR="00CD21EA" w:rsidRDefault="00CD21EA" w:rsidP="00D40154">
      <w:pPr>
        <w:autoSpaceDE w:val="0"/>
        <w:autoSpaceDN w:val="0"/>
        <w:adjustRightInd w:val="0"/>
        <w:spacing w:line="360" w:lineRule="auto"/>
        <w:rPr>
          <w:szCs w:val="24"/>
          <w:lang w:val="en-IN"/>
        </w:rPr>
      </w:pPr>
      <w:r>
        <w:rPr>
          <w:noProof/>
          <w:szCs w:val="24"/>
          <w:lang w:val="en-IN" w:eastAsia="en-IN"/>
        </w:rPr>
        <w:drawing>
          <wp:inline distT="0" distB="0" distL="0" distR="0">
            <wp:extent cx="3362325" cy="1323975"/>
            <wp:effectExtent l="1905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6" cstate="print"/>
                    <a:srcRect/>
                    <a:stretch>
                      <a:fillRect/>
                    </a:stretch>
                  </pic:blipFill>
                  <pic:spPr bwMode="auto">
                    <a:xfrm>
                      <a:off x="0" y="0"/>
                      <a:ext cx="3362325" cy="1323975"/>
                    </a:xfrm>
                    <a:prstGeom prst="rect">
                      <a:avLst/>
                    </a:prstGeom>
                    <a:noFill/>
                    <a:ln w="9525">
                      <a:noFill/>
                      <a:miter lim="800000"/>
                      <a:headEnd/>
                      <a:tailEnd/>
                    </a:ln>
                  </pic:spPr>
                </pic:pic>
              </a:graphicData>
            </a:graphic>
          </wp:inline>
        </w:drawing>
      </w:r>
    </w:p>
    <w:p w:rsidR="00CD21EA" w:rsidRPr="00CD21EA" w:rsidRDefault="00CD21EA" w:rsidP="00D40154">
      <w:pPr>
        <w:autoSpaceDE w:val="0"/>
        <w:autoSpaceDN w:val="0"/>
        <w:adjustRightInd w:val="0"/>
        <w:spacing w:line="360" w:lineRule="auto"/>
        <w:rPr>
          <w:szCs w:val="24"/>
          <w:lang w:val="en-IN"/>
        </w:rPr>
      </w:pPr>
    </w:p>
    <w:p w:rsidR="00CD2441" w:rsidRPr="00A81D87" w:rsidRDefault="00CD21EA" w:rsidP="00CD2441">
      <w:pPr>
        <w:pStyle w:val="ListParagraph"/>
        <w:numPr>
          <w:ilvl w:val="0"/>
          <w:numId w:val="35"/>
        </w:numPr>
        <w:autoSpaceDE w:val="0"/>
        <w:autoSpaceDN w:val="0"/>
        <w:adjustRightInd w:val="0"/>
        <w:spacing w:line="360" w:lineRule="auto"/>
        <w:rPr>
          <w:b/>
          <w:sz w:val="24"/>
          <w:szCs w:val="24"/>
        </w:rPr>
      </w:pPr>
      <w:r w:rsidRPr="00A81D87">
        <w:rPr>
          <w:rFonts w:ascii="Times New Roman" w:hAnsi="Times New Roman" w:cs="Times New Roman"/>
          <w:b/>
          <w:sz w:val="24"/>
          <w:szCs w:val="24"/>
          <w:lang w:val="en-IN"/>
        </w:rPr>
        <w:t>SVM (Support Vector Machine):</w:t>
      </w:r>
    </w:p>
    <w:p w:rsidR="00A81D87" w:rsidRDefault="00A81D87" w:rsidP="00A81D87">
      <w:pPr>
        <w:autoSpaceDE w:val="0"/>
        <w:autoSpaceDN w:val="0"/>
        <w:adjustRightInd w:val="0"/>
        <w:spacing w:line="360" w:lineRule="auto"/>
        <w:ind w:left="720" w:firstLine="720"/>
        <w:rPr>
          <w:szCs w:val="24"/>
          <w:shd w:val="clear" w:color="auto" w:fill="FFFFFF"/>
        </w:rPr>
      </w:pPr>
      <w:r w:rsidRPr="00A81D87">
        <w:rPr>
          <w:szCs w:val="24"/>
          <w:shd w:val="clear" w:color="auto" w:fill="FFFFFF"/>
        </w:rPr>
        <w:t xml:space="preserve">Support Vector Machine (SVM) is a supervised machine learning algorithm which can be used for </w:t>
      </w:r>
      <w:proofErr w:type="gramStart"/>
      <w:r w:rsidRPr="00A81D87">
        <w:rPr>
          <w:szCs w:val="24"/>
          <w:shd w:val="clear" w:color="auto" w:fill="FFFFFF"/>
        </w:rPr>
        <w:t>both classification or</w:t>
      </w:r>
      <w:proofErr w:type="gramEnd"/>
      <w:r w:rsidRPr="00A81D87">
        <w:rPr>
          <w:szCs w:val="24"/>
          <w:shd w:val="clear" w:color="auto" w:fill="FFFFFF"/>
        </w:rPr>
        <w:t xml:space="preserve"> regression challenges. However,</w:t>
      </w:r>
      <w:proofErr w:type="gramStart"/>
      <w:r w:rsidRPr="00A81D87">
        <w:rPr>
          <w:szCs w:val="24"/>
          <w:shd w:val="clear" w:color="auto" w:fill="FFFFFF"/>
        </w:rPr>
        <w:t>  it</w:t>
      </w:r>
      <w:proofErr w:type="gramEnd"/>
      <w:r w:rsidRPr="00A81D87">
        <w:rPr>
          <w:szCs w:val="24"/>
          <w:shd w:val="clear" w:color="auto" w:fill="FFFFFF"/>
        </w:rPr>
        <w:t xml:space="preserve"> is mostly used in classification problems. In this algorithm, we plot each data item as a point in n-dimensional space (where n is number of features you have) with the value of each feature being the value of a particular coordinate. Then, we perform classification by finding the hyper-plane that differentiate the two classes</w:t>
      </w:r>
    </w:p>
    <w:p w:rsidR="00A81D87" w:rsidRDefault="00A81D87" w:rsidP="00A81D87">
      <w:pPr>
        <w:autoSpaceDE w:val="0"/>
        <w:autoSpaceDN w:val="0"/>
        <w:adjustRightInd w:val="0"/>
        <w:spacing w:line="360" w:lineRule="auto"/>
        <w:ind w:left="720" w:firstLine="720"/>
        <w:rPr>
          <w:szCs w:val="24"/>
          <w:shd w:val="clear" w:color="auto" w:fill="FFFFFF"/>
        </w:rPr>
      </w:pPr>
    </w:p>
    <w:p w:rsidR="00A81D87" w:rsidRDefault="00A81D87" w:rsidP="00A81D87">
      <w:pPr>
        <w:autoSpaceDE w:val="0"/>
        <w:autoSpaceDN w:val="0"/>
        <w:adjustRightInd w:val="0"/>
        <w:spacing w:line="360" w:lineRule="auto"/>
        <w:ind w:left="720" w:firstLine="720"/>
        <w:rPr>
          <w:szCs w:val="24"/>
          <w:shd w:val="clear" w:color="auto" w:fill="FFFFFF"/>
        </w:rPr>
      </w:pPr>
    </w:p>
    <w:p w:rsidR="00A81D87" w:rsidRDefault="00A81D87" w:rsidP="00A81D87">
      <w:pPr>
        <w:autoSpaceDE w:val="0"/>
        <w:autoSpaceDN w:val="0"/>
        <w:adjustRightInd w:val="0"/>
        <w:spacing w:line="360" w:lineRule="auto"/>
        <w:ind w:left="720" w:firstLine="720"/>
        <w:rPr>
          <w:szCs w:val="24"/>
          <w:shd w:val="clear" w:color="auto" w:fill="FFFFFF"/>
        </w:rPr>
      </w:pPr>
    </w:p>
    <w:p w:rsidR="00A81D87" w:rsidRDefault="00A81D87" w:rsidP="00A81D87">
      <w:pPr>
        <w:autoSpaceDE w:val="0"/>
        <w:autoSpaceDN w:val="0"/>
        <w:adjustRightInd w:val="0"/>
        <w:spacing w:line="360" w:lineRule="auto"/>
        <w:rPr>
          <w:szCs w:val="24"/>
          <w:shd w:val="clear" w:color="auto" w:fill="FFFFFF"/>
        </w:rPr>
      </w:pPr>
      <w:r>
        <w:rPr>
          <w:szCs w:val="24"/>
          <w:shd w:val="clear" w:color="auto" w:fill="FFFFFF"/>
        </w:rPr>
        <w:lastRenderedPageBreak/>
        <w:t>Different SVM Kernels,</w:t>
      </w:r>
    </w:p>
    <w:p w:rsidR="00A81D87" w:rsidRPr="00A81D87" w:rsidRDefault="00A81D87" w:rsidP="00A81D87">
      <w:pPr>
        <w:pStyle w:val="ListParagraph"/>
        <w:numPr>
          <w:ilvl w:val="0"/>
          <w:numId w:val="37"/>
        </w:numPr>
        <w:autoSpaceDE w:val="0"/>
        <w:autoSpaceDN w:val="0"/>
        <w:adjustRightInd w:val="0"/>
        <w:spacing w:line="360" w:lineRule="auto"/>
        <w:rPr>
          <w:b/>
          <w:szCs w:val="24"/>
        </w:rPr>
      </w:pPr>
      <w:r>
        <w:rPr>
          <w:rFonts w:ascii="Times New Roman" w:hAnsi="Times New Roman" w:cs="Times New Roman"/>
          <w:sz w:val="24"/>
          <w:szCs w:val="24"/>
        </w:rPr>
        <w:t>Linear</w:t>
      </w:r>
    </w:p>
    <w:p w:rsidR="00A81D87" w:rsidRPr="00A81D87" w:rsidRDefault="00A81D87" w:rsidP="00A81D87">
      <w:pPr>
        <w:pStyle w:val="ListParagraph"/>
        <w:numPr>
          <w:ilvl w:val="0"/>
          <w:numId w:val="37"/>
        </w:numPr>
        <w:autoSpaceDE w:val="0"/>
        <w:autoSpaceDN w:val="0"/>
        <w:adjustRightInd w:val="0"/>
        <w:spacing w:line="360" w:lineRule="auto"/>
        <w:rPr>
          <w:b/>
          <w:szCs w:val="24"/>
        </w:rPr>
      </w:pPr>
      <w:r>
        <w:rPr>
          <w:rFonts w:ascii="Times New Roman" w:hAnsi="Times New Roman" w:cs="Times New Roman"/>
          <w:sz w:val="24"/>
          <w:szCs w:val="24"/>
        </w:rPr>
        <w:t>Polynomial</w:t>
      </w:r>
    </w:p>
    <w:p w:rsidR="00A81D87" w:rsidRPr="00A81D87" w:rsidRDefault="00A81D87" w:rsidP="00A81D87">
      <w:pPr>
        <w:pStyle w:val="ListParagraph"/>
        <w:numPr>
          <w:ilvl w:val="0"/>
          <w:numId w:val="37"/>
        </w:numPr>
        <w:autoSpaceDE w:val="0"/>
        <w:autoSpaceDN w:val="0"/>
        <w:adjustRightInd w:val="0"/>
        <w:spacing w:line="360" w:lineRule="auto"/>
        <w:rPr>
          <w:b/>
          <w:szCs w:val="24"/>
        </w:rPr>
      </w:pPr>
      <w:r>
        <w:rPr>
          <w:rFonts w:ascii="Times New Roman" w:hAnsi="Times New Roman" w:cs="Times New Roman"/>
          <w:sz w:val="24"/>
          <w:szCs w:val="24"/>
        </w:rPr>
        <w:t>Radial</w:t>
      </w:r>
    </w:p>
    <w:p w:rsidR="00A81D87" w:rsidRDefault="00A81D87" w:rsidP="00A81D87">
      <w:pPr>
        <w:autoSpaceDE w:val="0"/>
        <w:autoSpaceDN w:val="0"/>
        <w:adjustRightInd w:val="0"/>
        <w:spacing w:line="360" w:lineRule="auto"/>
        <w:rPr>
          <w:b/>
          <w:szCs w:val="24"/>
        </w:rPr>
      </w:pPr>
      <w:r>
        <w:rPr>
          <w:b/>
          <w:szCs w:val="24"/>
        </w:rPr>
        <w:t>SVM with Linear Kernel Accuracy,</w:t>
      </w:r>
    </w:p>
    <w:p w:rsidR="00E14CF3" w:rsidRDefault="00E14CF3" w:rsidP="00A81D87">
      <w:pPr>
        <w:autoSpaceDE w:val="0"/>
        <w:autoSpaceDN w:val="0"/>
        <w:adjustRightInd w:val="0"/>
        <w:spacing w:line="360" w:lineRule="auto"/>
        <w:rPr>
          <w:b/>
          <w:szCs w:val="24"/>
        </w:rPr>
      </w:pPr>
    </w:p>
    <w:p w:rsidR="00A81D87" w:rsidRDefault="00A81D87" w:rsidP="00A81D87">
      <w:pPr>
        <w:autoSpaceDE w:val="0"/>
        <w:autoSpaceDN w:val="0"/>
        <w:adjustRightInd w:val="0"/>
        <w:spacing w:line="360" w:lineRule="auto"/>
        <w:rPr>
          <w:b/>
          <w:szCs w:val="24"/>
        </w:rPr>
      </w:pPr>
      <w:r>
        <w:rPr>
          <w:b/>
          <w:noProof/>
          <w:szCs w:val="24"/>
          <w:lang w:val="en-IN" w:eastAsia="en-IN"/>
        </w:rPr>
        <w:drawing>
          <wp:inline distT="0" distB="0" distL="0" distR="0">
            <wp:extent cx="3638550" cy="1323975"/>
            <wp:effectExtent l="1905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7" cstate="print"/>
                    <a:srcRect/>
                    <a:stretch>
                      <a:fillRect/>
                    </a:stretch>
                  </pic:blipFill>
                  <pic:spPr bwMode="auto">
                    <a:xfrm>
                      <a:off x="0" y="0"/>
                      <a:ext cx="3638550" cy="1323975"/>
                    </a:xfrm>
                    <a:prstGeom prst="rect">
                      <a:avLst/>
                    </a:prstGeom>
                    <a:noFill/>
                    <a:ln w="9525">
                      <a:noFill/>
                      <a:miter lim="800000"/>
                      <a:headEnd/>
                      <a:tailEnd/>
                    </a:ln>
                  </pic:spPr>
                </pic:pic>
              </a:graphicData>
            </a:graphic>
          </wp:inline>
        </w:drawing>
      </w:r>
    </w:p>
    <w:p w:rsidR="00E14CF3" w:rsidRDefault="00E14CF3" w:rsidP="00A81D87">
      <w:pPr>
        <w:autoSpaceDE w:val="0"/>
        <w:autoSpaceDN w:val="0"/>
        <w:adjustRightInd w:val="0"/>
        <w:spacing w:line="360" w:lineRule="auto"/>
        <w:rPr>
          <w:b/>
          <w:szCs w:val="24"/>
        </w:rPr>
      </w:pPr>
    </w:p>
    <w:p w:rsidR="00A81D87" w:rsidRDefault="00A81D87" w:rsidP="00A81D87">
      <w:pPr>
        <w:autoSpaceDE w:val="0"/>
        <w:autoSpaceDN w:val="0"/>
        <w:adjustRightInd w:val="0"/>
        <w:spacing w:line="360" w:lineRule="auto"/>
        <w:rPr>
          <w:b/>
          <w:szCs w:val="24"/>
        </w:rPr>
      </w:pPr>
    </w:p>
    <w:p w:rsidR="00A81D87" w:rsidRDefault="00A81D87" w:rsidP="00A81D87">
      <w:pPr>
        <w:autoSpaceDE w:val="0"/>
        <w:autoSpaceDN w:val="0"/>
        <w:adjustRightInd w:val="0"/>
        <w:spacing w:line="360" w:lineRule="auto"/>
        <w:rPr>
          <w:b/>
          <w:szCs w:val="24"/>
        </w:rPr>
      </w:pPr>
      <w:r>
        <w:rPr>
          <w:b/>
          <w:szCs w:val="24"/>
        </w:rPr>
        <w:t>SVM with Polynomial Kernel with degree = 3,</w:t>
      </w:r>
    </w:p>
    <w:p w:rsidR="00E14CF3" w:rsidRDefault="00E14CF3" w:rsidP="00A81D87">
      <w:pPr>
        <w:autoSpaceDE w:val="0"/>
        <w:autoSpaceDN w:val="0"/>
        <w:adjustRightInd w:val="0"/>
        <w:spacing w:line="360" w:lineRule="auto"/>
        <w:rPr>
          <w:b/>
          <w:szCs w:val="24"/>
        </w:rPr>
      </w:pPr>
    </w:p>
    <w:p w:rsidR="00A81D87" w:rsidRDefault="00A81D87" w:rsidP="00A81D87">
      <w:pPr>
        <w:autoSpaceDE w:val="0"/>
        <w:autoSpaceDN w:val="0"/>
        <w:adjustRightInd w:val="0"/>
        <w:spacing w:line="360" w:lineRule="auto"/>
        <w:rPr>
          <w:b/>
          <w:szCs w:val="24"/>
        </w:rPr>
      </w:pPr>
      <w:r>
        <w:rPr>
          <w:b/>
          <w:noProof/>
          <w:szCs w:val="24"/>
          <w:lang w:val="en-IN" w:eastAsia="en-IN"/>
        </w:rPr>
        <w:drawing>
          <wp:inline distT="0" distB="0" distL="0" distR="0">
            <wp:extent cx="3590925" cy="1323975"/>
            <wp:effectExtent l="19050" t="0" r="952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8" cstate="print"/>
                    <a:srcRect/>
                    <a:stretch>
                      <a:fillRect/>
                    </a:stretch>
                  </pic:blipFill>
                  <pic:spPr bwMode="auto">
                    <a:xfrm>
                      <a:off x="0" y="0"/>
                      <a:ext cx="3590925" cy="1323975"/>
                    </a:xfrm>
                    <a:prstGeom prst="rect">
                      <a:avLst/>
                    </a:prstGeom>
                    <a:noFill/>
                    <a:ln w="9525">
                      <a:noFill/>
                      <a:miter lim="800000"/>
                      <a:headEnd/>
                      <a:tailEnd/>
                    </a:ln>
                  </pic:spPr>
                </pic:pic>
              </a:graphicData>
            </a:graphic>
          </wp:inline>
        </w:drawing>
      </w:r>
    </w:p>
    <w:p w:rsidR="00E14CF3" w:rsidRDefault="00E14CF3" w:rsidP="00A81D87">
      <w:pPr>
        <w:autoSpaceDE w:val="0"/>
        <w:autoSpaceDN w:val="0"/>
        <w:adjustRightInd w:val="0"/>
        <w:spacing w:line="360" w:lineRule="auto"/>
        <w:rPr>
          <w:b/>
          <w:szCs w:val="24"/>
        </w:rPr>
      </w:pPr>
    </w:p>
    <w:p w:rsidR="00934E33" w:rsidRDefault="00934E33" w:rsidP="00A81D87">
      <w:pPr>
        <w:autoSpaceDE w:val="0"/>
        <w:autoSpaceDN w:val="0"/>
        <w:adjustRightInd w:val="0"/>
        <w:spacing w:line="360" w:lineRule="auto"/>
        <w:rPr>
          <w:b/>
          <w:szCs w:val="24"/>
        </w:rPr>
      </w:pPr>
    </w:p>
    <w:p w:rsidR="00A81D87" w:rsidRDefault="00A81D87" w:rsidP="00A81D87">
      <w:pPr>
        <w:autoSpaceDE w:val="0"/>
        <w:autoSpaceDN w:val="0"/>
        <w:adjustRightInd w:val="0"/>
        <w:spacing w:line="360" w:lineRule="auto"/>
        <w:rPr>
          <w:b/>
          <w:szCs w:val="24"/>
        </w:rPr>
      </w:pPr>
      <w:r>
        <w:rPr>
          <w:b/>
          <w:szCs w:val="24"/>
        </w:rPr>
        <w:t>SVM with Radial Kernel Accuracy,</w:t>
      </w:r>
    </w:p>
    <w:p w:rsidR="00E14CF3" w:rsidRDefault="00E14CF3" w:rsidP="00A81D87">
      <w:pPr>
        <w:autoSpaceDE w:val="0"/>
        <w:autoSpaceDN w:val="0"/>
        <w:adjustRightInd w:val="0"/>
        <w:spacing w:line="360" w:lineRule="auto"/>
        <w:rPr>
          <w:b/>
          <w:szCs w:val="24"/>
        </w:rPr>
      </w:pPr>
    </w:p>
    <w:p w:rsidR="00934E33" w:rsidRDefault="00934E33" w:rsidP="00A81D87">
      <w:pPr>
        <w:autoSpaceDE w:val="0"/>
        <w:autoSpaceDN w:val="0"/>
        <w:adjustRightInd w:val="0"/>
        <w:spacing w:line="360" w:lineRule="auto"/>
        <w:rPr>
          <w:b/>
          <w:szCs w:val="24"/>
        </w:rPr>
      </w:pPr>
      <w:r>
        <w:rPr>
          <w:b/>
          <w:noProof/>
          <w:szCs w:val="24"/>
          <w:lang w:val="en-IN" w:eastAsia="en-IN"/>
        </w:rPr>
        <w:drawing>
          <wp:inline distT="0" distB="0" distL="0" distR="0">
            <wp:extent cx="3581400" cy="1304925"/>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9" cstate="print"/>
                    <a:srcRect/>
                    <a:stretch>
                      <a:fillRect/>
                    </a:stretch>
                  </pic:blipFill>
                  <pic:spPr bwMode="auto">
                    <a:xfrm>
                      <a:off x="0" y="0"/>
                      <a:ext cx="3581400" cy="1304925"/>
                    </a:xfrm>
                    <a:prstGeom prst="rect">
                      <a:avLst/>
                    </a:prstGeom>
                    <a:noFill/>
                    <a:ln w="9525">
                      <a:noFill/>
                      <a:miter lim="800000"/>
                      <a:headEnd/>
                      <a:tailEnd/>
                    </a:ln>
                  </pic:spPr>
                </pic:pic>
              </a:graphicData>
            </a:graphic>
          </wp:inline>
        </w:drawing>
      </w:r>
    </w:p>
    <w:p w:rsidR="00934E33" w:rsidRDefault="00934E33" w:rsidP="00A81D87">
      <w:pPr>
        <w:autoSpaceDE w:val="0"/>
        <w:autoSpaceDN w:val="0"/>
        <w:adjustRightInd w:val="0"/>
        <w:spacing w:line="360" w:lineRule="auto"/>
        <w:rPr>
          <w:b/>
          <w:szCs w:val="24"/>
        </w:rPr>
      </w:pPr>
    </w:p>
    <w:p w:rsidR="00934E33" w:rsidRPr="00E14CF3" w:rsidRDefault="00934E33" w:rsidP="00A81D87">
      <w:pPr>
        <w:autoSpaceDE w:val="0"/>
        <w:autoSpaceDN w:val="0"/>
        <w:adjustRightInd w:val="0"/>
        <w:spacing w:line="360" w:lineRule="auto"/>
        <w:rPr>
          <w:b/>
          <w:szCs w:val="24"/>
        </w:rPr>
      </w:pPr>
    </w:p>
    <w:p w:rsidR="00E14CF3" w:rsidRDefault="00E14CF3" w:rsidP="00A81D87">
      <w:pPr>
        <w:autoSpaceDE w:val="0"/>
        <w:autoSpaceDN w:val="0"/>
        <w:adjustRightInd w:val="0"/>
        <w:spacing w:line="360" w:lineRule="auto"/>
        <w:rPr>
          <w:b/>
          <w:szCs w:val="24"/>
        </w:rPr>
      </w:pPr>
    </w:p>
    <w:p w:rsidR="00E14CF3" w:rsidRDefault="00934E33" w:rsidP="00A81D87">
      <w:pPr>
        <w:autoSpaceDE w:val="0"/>
        <w:autoSpaceDN w:val="0"/>
        <w:adjustRightInd w:val="0"/>
        <w:spacing w:line="360" w:lineRule="auto"/>
        <w:rPr>
          <w:b/>
          <w:sz w:val="28"/>
          <w:szCs w:val="28"/>
        </w:rPr>
      </w:pPr>
      <w:proofErr w:type="gramStart"/>
      <w:r>
        <w:rPr>
          <w:b/>
          <w:sz w:val="28"/>
          <w:szCs w:val="28"/>
        </w:rPr>
        <w:lastRenderedPageBreak/>
        <w:t>PRINCIPAL  COMPONENT</w:t>
      </w:r>
      <w:proofErr w:type="gramEnd"/>
      <w:r>
        <w:rPr>
          <w:b/>
          <w:sz w:val="28"/>
          <w:szCs w:val="28"/>
        </w:rPr>
        <w:t xml:space="preserve">  ANALYSIS:</w:t>
      </w:r>
    </w:p>
    <w:p w:rsidR="00E14CF3" w:rsidRPr="00E14CF3" w:rsidRDefault="00E14CF3" w:rsidP="00E14CF3">
      <w:pPr>
        <w:autoSpaceDE w:val="0"/>
        <w:autoSpaceDN w:val="0"/>
        <w:adjustRightInd w:val="0"/>
        <w:spacing w:line="360" w:lineRule="auto"/>
        <w:ind w:firstLine="720"/>
        <w:rPr>
          <w:szCs w:val="24"/>
        </w:rPr>
      </w:pPr>
      <w:r w:rsidRPr="00E14CF3">
        <w:rPr>
          <w:bCs/>
          <w:szCs w:val="24"/>
          <w:shd w:val="clear" w:color="auto" w:fill="FFFFFF"/>
        </w:rPr>
        <w:t>Principal component analysis</w:t>
      </w:r>
      <w:r w:rsidRPr="00E14CF3">
        <w:rPr>
          <w:szCs w:val="24"/>
          <w:shd w:val="clear" w:color="auto" w:fill="FFFFFF"/>
        </w:rPr>
        <w:t> (</w:t>
      </w:r>
      <w:r w:rsidRPr="00E14CF3">
        <w:rPr>
          <w:bCs/>
          <w:szCs w:val="24"/>
          <w:shd w:val="clear" w:color="auto" w:fill="FFFFFF"/>
        </w:rPr>
        <w:t>PCA</w:t>
      </w:r>
      <w:r w:rsidRPr="00E14CF3">
        <w:rPr>
          <w:szCs w:val="24"/>
          <w:shd w:val="clear" w:color="auto" w:fill="FFFFFF"/>
        </w:rPr>
        <w:t>) is a statistical procedure that uses an </w:t>
      </w:r>
      <w:hyperlink r:id="rId40" w:tooltip="Orthogonal transformation" w:history="1">
        <w:r w:rsidRPr="00E14CF3">
          <w:rPr>
            <w:rStyle w:val="Hyperlink"/>
            <w:color w:val="auto"/>
            <w:szCs w:val="24"/>
            <w:u w:val="none"/>
            <w:shd w:val="clear" w:color="auto" w:fill="FFFFFF"/>
          </w:rPr>
          <w:t>orthogonal transformation</w:t>
        </w:r>
      </w:hyperlink>
      <w:r w:rsidRPr="00E14CF3">
        <w:rPr>
          <w:szCs w:val="24"/>
          <w:shd w:val="clear" w:color="auto" w:fill="FFFFFF"/>
        </w:rPr>
        <w:t> to convert a set of observations of possibly correlated variables (entities each of which takes on various numerical values) into a set of values of </w:t>
      </w:r>
      <w:hyperlink r:id="rId41" w:tooltip="Correlation and dependence" w:history="1">
        <w:r w:rsidRPr="00E14CF3">
          <w:rPr>
            <w:rStyle w:val="Hyperlink"/>
            <w:color w:val="auto"/>
            <w:szCs w:val="24"/>
            <w:u w:val="none"/>
            <w:shd w:val="clear" w:color="auto" w:fill="FFFFFF"/>
          </w:rPr>
          <w:t>linearly uncorrelated</w:t>
        </w:r>
      </w:hyperlink>
      <w:r w:rsidRPr="00E14CF3">
        <w:rPr>
          <w:szCs w:val="24"/>
          <w:shd w:val="clear" w:color="auto" w:fill="FFFFFF"/>
        </w:rPr>
        <w:t> variables called </w:t>
      </w:r>
      <w:r w:rsidRPr="00E14CF3">
        <w:rPr>
          <w:bCs/>
          <w:szCs w:val="24"/>
          <w:shd w:val="clear" w:color="auto" w:fill="FFFFFF"/>
        </w:rPr>
        <w:t>principal components</w:t>
      </w:r>
      <w:r w:rsidRPr="00E14CF3">
        <w:rPr>
          <w:szCs w:val="24"/>
          <w:shd w:val="clear" w:color="auto" w:fill="FFFFFF"/>
        </w:rPr>
        <w:t>.</w:t>
      </w:r>
    </w:p>
    <w:p w:rsidR="00E14CF3" w:rsidRDefault="00E14CF3" w:rsidP="00E14CF3">
      <w:pPr>
        <w:autoSpaceDE w:val="0"/>
        <w:autoSpaceDN w:val="0"/>
        <w:adjustRightInd w:val="0"/>
        <w:spacing w:line="360" w:lineRule="auto"/>
        <w:ind w:firstLine="720"/>
        <w:rPr>
          <w:szCs w:val="24"/>
          <w:shd w:val="clear" w:color="auto" w:fill="FFFFFF"/>
        </w:rPr>
      </w:pPr>
      <w:r w:rsidRPr="00E14CF3">
        <w:rPr>
          <w:szCs w:val="24"/>
          <w:shd w:val="clear" w:color="auto" w:fill="FFFFFF"/>
        </w:rPr>
        <w:t>This transformation is defined in such a way that the first principal component has the largest possible </w:t>
      </w:r>
      <w:hyperlink r:id="rId42" w:tooltip="Variance" w:history="1">
        <w:r w:rsidRPr="00E14CF3">
          <w:rPr>
            <w:rStyle w:val="Hyperlink"/>
            <w:color w:val="auto"/>
            <w:szCs w:val="24"/>
            <w:u w:val="none"/>
            <w:shd w:val="clear" w:color="auto" w:fill="FFFFFF"/>
          </w:rPr>
          <w:t>variance</w:t>
        </w:r>
      </w:hyperlink>
      <w:r w:rsidRPr="00E14CF3">
        <w:rPr>
          <w:szCs w:val="24"/>
          <w:shd w:val="clear" w:color="auto" w:fill="FFFFFF"/>
        </w:rPr>
        <w:t> (that is, accounts for as much of the variability in the data as possible), and each succeeding component in turn has the highest variance possible under the constraint that it is </w:t>
      </w:r>
      <w:hyperlink r:id="rId43" w:tooltip="Orthogonal" w:history="1">
        <w:r w:rsidRPr="00E14CF3">
          <w:rPr>
            <w:rStyle w:val="Hyperlink"/>
            <w:color w:val="auto"/>
            <w:szCs w:val="24"/>
            <w:u w:val="none"/>
            <w:shd w:val="clear" w:color="auto" w:fill="FFFFFF"/>
          </w:rPr>
          <w:t>orthogonal</w:t>
        </w:r>
      </w:hyperlink>
      <w:r w:rsidRPr="00E14CF3">
        <w:rPr>
          <w:szCs w:val="24"/>
          <w:shd w:val="clear" w:color="auto" w:fill="FFFFFF"/>
        </w:rPr>
        <w:t> to the preceding components.</w:t>
      </w:r>
    </w:p>
    <w:p w:rsidR="00A81D87" w:rsidRDefault="00E14CF3" w:rsidP="00E14CF3">
      <w:pPr>
        <w:autoSpaceDE w:val="0"/>
        <w:autoSpaceDN w:val="0"/>
        <w:adjustRightInd w:val="0"/>
        <w:spacing w:line="360" w:lineRule="auto"/>
        <w:ind w:firstLine="720"/>
        <w:rPr>
          <w:szCs w:val="24"/>
          <w:shd w:val="clear" w:color="auto" w:fill="FFFFFF"/>
        </w:rPr>
      </w:pPr>
      <w:r w:rsidRPr="00E14CF3">
        <w:rPr>
          <w:szCs w:val="24"/>
          <w:shd w:val="clear" w:color="auto" w:fill="FFFFFF"/>
        </w:rPr>
        <w:t xml:space="preserve"> The resulting vectors (each being a </w:t>
      </w:r>
      <w:hyperlink r:id="rId44" w:tooltip="Linear combination" w:history="1">
        <w:r w:rsidRPr="00E14CF3">
          <w:rPr>
            <w:rStyle w:val="Hyperlink"/>
            <w:color w:val="auto"/>
            <w:szCs w:val="24"/>
            <w:u w:val="none"/>
            <w:shd w:val="clear" w:color="auto" w:fill="FFFFFF"/>
          </w:rPr>
          <w:t>linear combination</w:t>
        </w:r>
      </w:hyperlink>
      <w:r w:rsidRPr="00E14CF3">
        <w:rPr>
          <w:szCs w:val="24"/>
          <w:shd w:val="clear" w:color="auto" w:fill="FFFFFF"/>
        </w:rPr>
        <w:t> of the variables and containing </w:t>
      </w:r>
      <w:r w:rsidRPr="00E14CF3">
        <w:rPr>
          <w:i/>
          <w:iCs/>
          <w:szCs w:val="24"/>
          <w:shd w:val="clear" w:color="auto" w:fill="FFFFFF"/>
        </w:rPr>
        <w:t>n</w:t>
      </w:r>
      <w:r w:rsidRPr="00E14CF3">
        <w:rPr>
          <w:szCs w:val="24"/>
          <w:shd w:val="clear" w:color="auto" w:fill="FFFFFF"/>
        </w:rPr>
        <w:t> observations) are an uncorrelated </w:t>
      </w:r>
      <w:hyperlink r:id="rId45" w:tooltip="Orthogonal basis set" w:history="1">
        <w:r w:rsidRPr="00E14CF3">
          <w:rPr>
            <w:rStyle w:val="Hyperlink"/>
            <w:color w:val="auto"/>
            <w:szCs w:val="24"/>
            <w:u w:val="none"/>
            <w:shd w:val="clear" w:color="auto" w:fill="FFFFFF"/>
          </w:rPr>
          <w:t>orthogonal basis set</w:t>
        </w:r>
      </w:hyperlink>
      <w:r w:rsidRPr="00E14CF3">
        <w:rPr>
          <w:szCs w:val="24"/>
          <w:shd w:val="clear" w:color="auto" w:fill="FFFFFF"/>
        </w:rPr>
        <w:t>. PCA is sensitive to the relative scaling of the original variables.</w:t>
      </w:r>
    </w:p>
    <w:p w:rsidR="005752B3" w:rsidRDefault="005752B3" w:rsidP="005752B3">
      <w:pPr>
        <w:autoSpaceDE w:val="0"/>
        <w:autoSpaceDN w:val="0"/>
        <w:adjustRightInd w:val="0"/>
        <w:spacing w:line="360" w:lineRule="auto"/>
        <w:rPr>
          <w:szCs w:val="24"/>
          <w:shd w:val="clear" w:color="auto" w:fill="FFFFFF"/>
        </w:rPr>
      </w:pPr>
    </w:p>
    <w:p w:rsidR="00AC5E82" w:rsidRDefault="00AC5E82" w:rsidP="005752B3">
      <w:pPr>
        <w:autoSpaceDE w:val="0"/>
        <w:autoSpaceDN w:val="0"/>
        <w:adjustRightInd w:val="0"/>
        <w:spacing w:line="360" w:lineRule="auto"/>
        <w:rPr>
          <w:szCs w:val="24"/>
          <w:shd w:val="clear" w:color="auto" w:fill="FFFFFF"/>
        </w:rPr>
      </w:pPr>
      <w:r>
        <w:rPr>
          <w:noProof/>
          <w:szCs w:val="24"/>
          <w:shd w:val="clear" w:color="auto" w:fill="FFFFFF"/>
          <w:lang w:val="en-IN" w:eastAsia="en-IN"/>
        </w:rPr>
        <w:drawing>
          <wp:inline distT="0" distB="0" distL="0" distR="0">
            <wp:extent cx="5731510" cy="1054709"/>
            <wp:effectExtent l="19050" t="0" r="254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46" cstate="print"/>
                    <a:srcRect/>
                    <a:stretch>
                      <a:fillRect/>
                    </a:stretch>
                  </pic:blipFill>
                  <pic:spPr bwMode="auto">
                    <a:xfrm>
                      <a:off x="0" y="0"/>
                      <a:ext cx="5731510" cy="1054709"/>
                    </a:xfrm>
                    <a:prstGeom prst="rect">
                      <a:avLst/>
                    </a:prstGeom>
                    <a:noFill/>
                    <a:ln w="9525">
                      <a:noFill/>
                      <a:miter lim="800000"/>
                      <a:headEnd/>
                      <a:tailEnd/>
                    </a:ln>
                  </pic:spPr>
                </pic:pic>
              </a:graphicData>
            </a:graphic>
          </wp:inline>
        </w:drawing>
      </w:r>
    </w:p>
    <w:p w:rsidR="00AC5E82" w:rsidRDefault="00AC5E82" w:rsidP="00E14CF3">
      <w:pPr>
        <w:autoSpaceDE w:val="0"/>
        <w:autoSpaceDN w:val="0"/>
        <w:adjustRightInd w:val="0"/>
        <w:spacing w:line="360" w:lineRule="auto"/>
        <w:ind w:firstLine="720"/>
        <w:rPr>
          <w:szCs w:val="24"/>
          <w:shd w:val="clear" w:color="auto" w:fill="FFFFFF"/>
        </w:rPr>
      </w:pPr>
    </w:p>
    <w:p w:rsidR="003B3842" w:rsidRDefault="003B3842" w:rsidP="003B3842">
      <w:pPr>
        <w:autoSpaceDE w:val="0"/>
        <w:autoSpaceDN w:val="0"/>
        <w:adjustRightInd w:val="0"/>
        <w:spacing w:line="360" w:lineRule="auto"/>
        <w:rPr>
          <w:szCs w:val="24"/>
          <w:shd w:val="clear" w:color="auto" w:fill="FFFFFF"/>
        </w:rPr>
      </w:pPr>
      <w:r>
        <w:rPr>
          <w:noProof/>
          <w:szCs w:val="24"/>
          <w:shd w:val="clear" w:color="auto" w:fill="FFFFFF"/>
          <w:lang w:val="en-IN" w:eastAsia="en-IN"/>
        </w:rPr>
        <w:drawing>
          <wp:inline distT="0" distB="0" distL="0" distR="0">
            <wp:extent cx="6401105" cy="3209925"/>
            <wp:effectExtent l="1905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47" cstate="print"/>
                    <a:srcRect/>
                    <a:stretch>
                      <a:fillRect/>
                    </a:stretch>
                  </pic:blipFill>
                  <pic:spPr bwMode="auto">
                    <a:xfrm>
                      <a:off x="0" y="0"/>
                      <a:ext cx="6401105" cy="3209925"/>
                    </a:xfrm>
                    <a:prstGeom prst="rect">
                      <a:avLst/>
                    </a:prstGeom>
                    <a:noFill/>
                    <a:ln w="9525">
                      <a:noFill/>
                      <a:miter lim="800000"/>
                      <a:headEnd/>
                      <a:tailEnd/>
                    </a:ln>
                  </pic:spPr>
                </pic:pic>
              </a:graphicData>
            </a:graphic>
          </wp:inline>
        </w:drawing>
      </w:r>
    </w:p>
    <w:p w:rsidR="003B3842" w:rsidRDefault="003B3842" w:rsidP="003B3842">
      <w:pPr>
        <w:autoSpaceDE w:val="0"/>
        <w:autoSpaceDN w:val="0"/>
        <w:adjustRightInd w:val="0"/>
        <w:spacing w:line="360" w:lineRule="auto"/>
        <w:rPr>
          <w:b/>
          <w:szCs w:val="24"/>
          <w:shd w:val="clear" w:color="auto" w:fill="FFFFFF"/>
        </w:rPr>
      </w:pPr>
      <w:r>
        <w:rPr>
          <w:szCs w:val="24"/>
          <w:shd w:val="clear" w:color="auto" w:fill="FFFFFF"/>
        </w:rPr>
        <w:t>After performing PCA for the given fields the correlatio</w:t>
      </w:r>
      <w:r w:rsidR="00CC7701">
        <w:rPr>
          <w:szCs w:val="24"/>
          <w:shd w:val="clear" w:color="auto" w:fill="FFFFFF"/>
        </w:rPr>
        <w:t xml:space="preserve">n between each principal </w:t>
      </w:r>
      <w:proofErr w:type="gramStart"/>
      <w:r w:rsidR="00CC7701">
        <w:rPr>
          <w:szCs w:val="24"/>
          <w:shd w:val="clear" w:color="auto" w:fill="FFFFFF"/>
        </w:rPr>
        <w:t>components</w:t>
      </w:r>
      <w:proofErr w:type="gramEnd"/>
      <w:r w:rsidR="00CC7701">
        <w:rPr>
          <w:szCs w:val="24"/>
          <w:shd w:val="clear" w:color="auto" w:fill="FFFFFF"/>
        </w:rPr>
        <w:t xml:space="preserve"> has become </w:t>
      </w:r>
      <w:r w:rsidR="00CC7701">
        <w:rPr>
          <w:b/>
          <w:szCs w:val="24"/>
          <w:shd w:val="clear" w:color="auto" w:fill="FFFFFF"/>
        </w:rPr>
        <w:t>zero.</w:t>
      </w:r>
    </w:p>
    <w:p w:rsidR="00CC7701" w:rsidRDefault="00CC7701" w:rsidP="003B3842">
      <w:pPr>
        <w:autoSpaceDE w:val="0"/>
        <w:autoSpaceDN w:val="0"/>
        <w:adjustRightInd w:val="0"/>
        <w:spacing w:line="360" w:lineRule="auto"/>
        <w:rPr>
          <w:szCs w:val="24"/>
          <w:shd w:val="clear" w:color="auto" w:fill="FFFFFF"/>
        </w:rPr>
      </w:pPr>
      <w:r>
        <w:rPr>
          <w:szCs w:val="24"/>
          <w:shd w:val="clear" w:color="auto" w:fill="FFFFFF"/>
        </w:rPr>
        <w:lastRenderedPageBreak/>
        <w:t>This avoids the multi-</w:t>
      </w:r>
      <w:proofErr w:type="spellStart"/>
      <w:r>
        <w:rPr>
          <w:szCs w:val="24"/>
          <w:shd w:val="clear" w:color="auto" w:fill="FFFFFF"/>
        </w:rPr>
        <w:t>collinearity</w:t>
      </w:r>
      <w:proofErr w:type="spellEnd"/>
      <w:r>
        <w:rPr>
          <w:szCs w:val="24"/>
          <w:shd w:val="clear" w:color="auto" w:fill="FFFFFF"/>
        </w:rPr>
        <w:t xml:space="preserve"> problem and helps us to find the fields with more </w:t>
      </w:r>
      <w:proofErr w:type="spellStart"/>
      <w:r>
        <w:rPr>
          <w:szCs w:val="24"/>
          <w:shd w:val="clear" w:color="auto" w:fill="FFFFFF"/>
        </w:rPr>
        <w:t>weightage</w:t>
      </w:r>
      <w:proofErr w:type="spellEnd"/>
      <w:r>
        <w:rPr>
          <w:szCs w:val="24"/>
          <w:shd w:val="clear" w:color="auto" w:fill="FFFFFF"/>
        </w:rPr>
        <w:t>.</w:t>
      </w:r>
    </w:p>
    <w:p w:rsidR="00CC7701" w:rsidRPr="00CC7701" w:rsidRDefault="00CC7701" w:rsidP="003B3842">
      <w:pPr>
        <w:autoSpaceDE w:val="0"/>
        <w:autoSpaceDN w:val="0"/>
        <w:adjustRightInd w:val="0"/>
        <w:spacing w:line="360" w:lineRule="auto"/>
        <w:rPr>
          <w:szCs w:val="24"/>
          <w:shd w:val="clear" w:color="auto" w:fill="FFFFFF"/>
        </w:rPr>
      </w:pPr>
      <w:r>
        <w:rPr>
          <w:szCs w:val="24"/>
          <w:shd w:val="clear" w:color="auto" w:fill="FFFFFF"/>
        </w:rPr>
        <w:t>It also helps us to weed out outliers from our dataset.</w:t>
      </w:r>
    </w:p>
    <w:p w:rsidR="003B3842" w:rsidRDefault="003B3842" w:rsidP="003B3842">
      <w:pPr>
        <w:autoSpaceDE w:val="0"/>
        <w:autoSpaceDN w:val="0"/>
        <w:adjustRightInd w:val="0"/>
        <w:spacing w:line="360" w:lineRule="auto"/>
        <w:rPr>
          <w:b/>
          <w:szCs w:val="24"/>
        </w:rPr>
      </w:pPr>
      <w:r>
        <w:rPr>
          <w:b/>
          <w:noProof/>
          <w:szCs w:val="24"/>
          <w:lang w:val="en-IN" w:eastAsia="en-IN"/>
        </w:rPr>
        <w:drawing>
          <wp:inline distT="0" distB="0" distL="0" distR="0">
            <wp:extent cx="5905500" cy="4635049"/>
            <wp:effectExtent l="1905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48" cstate="print"/>
                    <a:srcRect/>
                    <a:stretch>
                      <a:fillRect/>
                    </a:stretch>
                  </pic:blipFill>
                  <pic:spPr bwMode="auto">
                    <a:xfrm>
                      <a:off x="0" y="0"/>
                      <a:ext cx="5909034" cy="4637822"/>
                    </a:xfrm>
                    <a:prstGeom prst="rect">
                      <a:avLst/>
                    </a:prstGeom>
                    <a:noFill/>
                    <a:ln w="9525">
                      <a:noFill/>
                      <a:miter lim="800000"/>
                      <a:headEnd/>
                      <a:tailEnd/>
                    </a:ln>
                  </pic:spPr>
                </pic:pic>
              </a:graphicData>
            </a:graphic>
          </wp:inline>
        </w:drawing>
      </w:r>
    </w:p>
    <w:p w:rsidR="00CC7701" w:rsidRDefault="00CC7701" w:rsidP="003B3842">
      <w:pPr>
        <w:autoSpaceDE w:val="0"/>
        <w:autoSpaceDN w:val="0"/>
        <w:adjustRightInd w:val="0"/>
        <w:spacing w:line="360" w:lineRule="auto"/>
        <w:rPr>
          <w:szCs w:val="24"/>
        </w:rPr>
      </w:pPr>
      <w:r w:rsidRPr="00CC7701">
        <w:rPr>
          <w:szCs w:val="24"/>
        </w:rPr>
        <w:t>It shows the correlation of each predictor and data points which lie in PC 1 and PC2.</w:t>
      </w:r>
    </w:p>
    <w:p w:rsidR="00CC7701" w:rsidRDefault="00CC7701" w:rsidP="003B3842">
      <w:pPr>
        <w:autoSpaceDE w:val="0"/>
        <w:autoSpaceDN w:val="0"/>
        <w:adjustRightInd w:val="0"/>
        <w:spacing w:line="360" w:lineRule="auto"/>
        <w:rPr>
          <w:szCs w:val="24"/>
        </w:rPr>
      </w:pPr>
    </w:p>
    <w:p w:rsidR="005752B3" w:rsidRDefault="005752B3" w:rsidP="003B3842">
      <w:pPr>
        <w:autoSpaceDE w:val="0"/>
        <w:autoSpaceDN w:val="0"/>
        <w:adjustRightInd w:val="0"/>
        <w:spacing w:line="360" w:lineRule="auto"/>
        <w:rPr>
          <w:b/>
          <w:szCs w:val="24"/>
        </w:rPr>
      </w:pPr>
    </w:p>
    <w:p w:rsidR="005752B3" w:rsidRDefault="005752B3" w:rsidP="003B3842">
      <w:pPr>
        <w:autoSpaceDE w:val="0"/>
        <w:autoSpaceDN w:val="0"/>
        <w:adjustRightInd w:val="0"/>
        <w:spacing w:line="360" w:lineRule="auto"/>
        <w:rPr>
          <w:b/>
          <w:szCs w:val="24"/>
        </w:rPr>
      </w:pPr>
    </w:p>
    <w:p w:rsidR="005752B3" w:rsidRDefault="005752B3" w:rsidP="003B3842">
      <w:pPr>
        <w:autoSpaceDE w:val="0"/>
        <w:autoSpaceDN w:val="0"/>
        <w:adjustRightInd w:val="0"/>
        <w:spacing w:line="360" w:lineRule="auto"/>
        <w:rPr>
          <w:b/>
          <w:szCs w:val="24"/>
        </w:rPr>
      </w:pPr>
    </w:p>
    <w:p w:rsidR="005752B3" w:rsidRDefault="005752B3" w:rsidP="003B3842">
      <w:pPr>
        <w:autoSpaceDE w:val="0"/>
        <w:autoSpaceDN w:val="0"/>
        <w:adjustRightInd w:val="0"/>
        <w:spacing w:line="360" w:lineRule="auto"/>
        <w:rPr>
          <w:b/>
          <w:szCs w:val="24"/>
        </w:rPr>
      </w:pPr>
    </w:p>
    <w:p w:rsidR="005752B3" w:rsidRDefault="005752B3" w:rsidP="003B3842">
      <w:pPr>
        <w:autoSpaceDE w:val="0"/>
        <w:autoSpaceDN w:val="0"/>
        <w:adjustRightInd w:val="0"/>
        <w:spacing w:line="360" w:lineRule="auto"/>
        <w:rPr>
          <w:b/>
          <w:szCs w:val="24"/>
        </w:rPr>
      </w:pPr>
    </w:p>
    <w:p w:rsidR="005752B3" w:rsidRDefault="005752B3" w:rsidP="003B3842">
      <w:pPr>
        <w:autoSpaceDE w:val="0"/>
        <w:autoSpaceDN w:val="0"/>
        <w:adjustRightInd w:val="0"/>
        <w:spacing w:line="360" w:lineRule="auto"/>
        <w:rPr>
          <w:b/>
          <w:szCs w:val="24"/>
        </w:rPr>
      </w:pPr>
    </w:p>
    <w:p w:rsidR="005752B3" w:rsidRDefault="005752B3" w:rsidP="003B3842">
      <w:pPr>
        <w:autoSpaceDE w:val="0"/>
        <w:autoSpaceDN w:val="0"/>
        <w:adjustRightInd w:val="0"/>
        <w:spacing w:line="360" w:lineRule="auto"/>
        <w:rPr>
          <w:b/>
          <w:szCs w:val="24"/>
        </w:rPr>
      </w:pPr>
    </w:p>
    <w:p w:rsidR="005752B3" w:rsidRDefault="005752B3" w:rsidP="003B3842">
      <w:pPr>
        <w:autoSpaceDE w:val="0"/>
        <w:autoSpaceDN w:val="0"/>
        <w:adjustRightInd w:val="0"/>
        <w:spacing w:line="360" w:lineRule="auto"/>
        <w:rPr>
          <w:b/>
          <w:szCs w:val="24"/>
        </w:rPr>
      </w:pPr>
    </w:p>
    <w:p w:rsidR="005752B3" w:rsidRDefault="005752B3" w:rsidP="003B3842">
      <w:pPr>
        <w:autoSpaceDE w:val="0"/>
        <w:autoSpaceDN w:val="0"/>
        <w:adjustRightInd w:val="0"/>
        <w:spacing w:line="360" w:lineRule="auto"/>
        <w:rPr>
          <w:b/>
          <w:szCs w:val="24"/>
        </w:rPr>
      </w:pPr>
    </w:p>
    <w:p w:rsidR="005752B3" w:rsidRDefault="005752B3" w:rsidP="003B3842">
      <w:pPr>
        <w:autoSpaceDE w:val="0"/>
        <w:autoSpaceDN w:val="0"/>
        <w:adjustRightInd w:val="0"/>
        <w:spacing w:line="360" w:lineRule="auto"/>
        <w:rPr>
          <w:b/>
          <w:szCs w:val="24"/>
        </w:rPr>
      </w:pPr>
    </w:p>
    <w:p w:rsidR="005752B3" w:rsidRDefault="005752B3" w:rsidP="003B3842">
      <w:pPr>
        <w:autoSpaceDE w:val="0"/>
        <w:autoSpaceDN w:val="0"/>
        <w:adjustRightInd w:val="0"/>
        <w:spacing w:line="360" w:lineRule="auto"/>
        <w:rPr>
          <w:b/>
          <w:szCs w:val="24"/>
        </w:rPr>
      </w:pPr>
    </w:p>
    <w:p w:rsidR="00CC7701" w:rsidRDefault="00CC7701" w:rsidP="003B3842">
      <w:pPr>
        <w:autoSpaceDE w:val="0"/>
        <w:autoSpaceDN w:val="0"/>
        <w:adjustRightInd w:val="0"/>
        <w:spacing w:line="360" w:lineRule="auto"/>
        <w:rPr>
          <w:b/>
          <w:szCs w:val="24"/>
        </w:rPr>
      </w:pPr>
      <w:r>
        <w:rPr>
          <w:b/>
          <w:szCs w:val="24"/>
        </w:rPr>
        <w:lastRenderedPageBreak/>
        <w:t>Logistic Regression with PCA: (All 18 principal components)</w:t>
      </w:r>
    </w:p>
    <w:p w:rsidR="005752B3" w:rsidRDefault="005752B3" w:rsidP="003B3842">
      <w:pPr>
        <w:autoSpaceDE w:val="0"/>
        <w:autoSpaceDN w:val="0"/>
        <w:adjustRightInd w:val="0"/>
        <w:spacing w:line="360" w:lineRule="auto"/>
        <w:rPr>
          <w:b/>
          <w:szCs w:val="24"/>
        </w:rPr>
      </w:pPr>
    </w:p>
    <w:p w:rsidR="005752B3" w:rsidRDefault="005752B3" w:rsidP="003B3842">
      <w:pPr>
        <w:autoSpaceDE w:val="0"/>
        <w:autoSpaceDN w:val="0"/>
        <w:adjustRightInd w:val="0"/>
        <w:spacing w:line="360" w:lineRule="auto"/>
        <w:rPr>
          <w:b/>
          <w:szCs w:val="24"/>
        </w:rPr>
      </w:pPr>
      <w:r>
        <w:rPr>
          <w:b/>
          <w:noProof/>
          <w:szCs w:val="24"/>
          <w:lang w:val="en-IN" w:eastAsia="en-IN"/>
        </w:rPr>
        <w:drawing>
          <wp:inline distT="0" distB="0" distL="0" distR="0">
            <wp:extent cx="4076700" cy="3199679"/>
            <wp:effectExtent l="1905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49" cstate="print"/>
                    <a:srcRect/>
                    <a:stretch>
                      <a:fillRect/>
                    </a:stretch>
                  </pic:blipFill>
                  <pic:spPr bwMode="auto">
                    <a:xfrm>
                      <a:off x="0" y="0"/>
                      <a:ext cx="4079139" cy="3201593"/>
                    </a:xfrm>
                    <a:prstGeom prst="rect">
                      <a:avLst/>
                    </a:prstGeom>
                    <a:noFill/>
                    <a:ln w="9525">
                      <a:noFill/>
                      <a:miter lim="800000"/>
                      <a:headEnd/>
                      <a:tailEnd/>
                    </a:ln>
                  </pic:spPr>
                </pic:pic>
              </a:graphicData>
            </a:graphic>
          </wp:inline>
        </w:drawing>
      </w:r>
    </w:p>
    <w:p w:rsidR="00CC7701" w:rsidRDefault="005752B3" w:rsidP="003B3842">
      <w:pPr>
        <w:autoSpaceDE w:val="0"/>
        <w:autoSpaceDN w:val="0"/>
        <w:adjustRightInd w:val="0"/>
        <w:spacing w:line="360" w:lineRule="auto"/>
        <w:rPr>
          <w:b/>
          <w:szCs w:val="24"/>
        </w:rPr>
      </w:pPr>
      <w:r>
        <w:rPr>
          <w:b/>
          <w:szCs w:val="24"/>
        </w:rPr>
        <w:t>Accuracy:</w:t>
      </w:r>
    </w:p>
    <w:p w:rsidR="005752B3" w:rsidRDefault="005752B3" w:rsidP="003B3842">
      <w:pPr>
        <w:autoSpaceDE w:val="0"/>
        <w:autoSpaceDN w:val="0"/>
        <w:adjustRightInd w:val="0"/>
        <w:spacing w:line="360" w:lineRule="auto"/>
        <w:rPr>
          <w:b/>
          <w:szCs w:val="24"/>
        </w:rPr>
      </w:pPr>
      <w:r>
        <w:rPr>
          <w:b/>
          <w:noProof/>
          <w:szCs w:val="24"/>
          <w:lang w:val="en-IN" w:eastAsia="en-IN"/>
        </w:rPr>
        <w:drawing>
          <wp:inline distT="0" distB="0" distL="0" distR="0">
            <wp:extent cx="3467100" cy="1304925"/>
            <wp:effectExtent l="1905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50" cstate="print"/>
                    <a:srcRect/>
                    <a:stretch>
                      <a:fillRect/>
                    </a:stretch>
                  </pic:blipFill>
                  <pic:spPr bwMode="auto">
                    <a:xfrm>
                      <a:off x="0" y="0"/>
                      <a:ext cx="3467100" cy="1304925"/>
                    </a:xfrm>
                    <a:prstGeom prst="rect">
                      <a:avLst/>
                    </a:prstGeom>
                    <a:noFill/>
                    <a:ln w="9525">
                      <a:noFill/>
                      <a:miter lim="800000"/>
                      <a:headEnd/>
                      <a:tailEnd/>
                    </a:ln>
                  </pic:spPr>
                </pic:pic>
              </a:graphicData>
            </a:graphic>
          </wp:inline>
        </w:drawing>
      </w:r>
    </w:p>
    <w:p w:rsidR="005752B3" w:rsidRDefault="005752B3" w:rsidP="003B3842">
      <w:pPr>
        <w:autoSpaceDE w:val="0"/>
        <w:autoSpaceDN w:val="0"/>
        <w:adjustRightInd w:val="0"/>
        <w:spacing w:line="360" w:lineRule="auto"/>
        <w:rPr>
          <w:b/>
          <w:szCs w:val="24"/>
        </w:rPr>
      </w:pPr>
    </w:p>
    <w:p w:rsidR="005752B3" w:rsidRDefault="005752B3" w:rsidP="005752B3">
      <w:pPr>
        <w:autoSpaceDE w:val="0"/>
        <w:autoSpaceDN w:val="0"/>
        <w:adjustRightInd w:val="0"/>
        <w:spacing w:line="360" w:lineRule="auto"/>
        <w:rPr>
          <w:b/>
          <w:szCs w:val="24"/>
        </w:rPr>
      </w:pPr>
      <w:r>
        <w:rPr>
          <w:b/>
          <w:szCs w:val="24"/>
        </w:rPr>
        <w:t>Logistic Regression with PCA: (PC1 to PC10)</w:t>
      </w:r>
    </w:p>
    <w:p w:rsidR="005752B3" w:rsidRDefault="005752B3" w:rsidP="005752B3">
      <w:pPr>
        <w:autoSpaceDE w:val="0"/>
        <w:autoSpaceDN w:val="0"/>
        <w:adjustRightInd w:val="0"/>
        <w:spacing w:line="360" w:lineRule="auto"/>
        <w:rPr>
          <w:szCs w:val="24"/>
        </w:rPr>
      </w:pPr>
      <w:r>
        <w:rPr>
          <w:szCs w:val="24"/>
        </w:rPr>
        <w:t>Covering 98% of the variance,</w:t>
      </w:r>
    </w:p>
    <w:p w:rsidR="005752B3" w:rsidRDefault="005752B3" w:rsidP="005752B3">
      <w:pPr>
        <w:autoSpaceDE w:val="0"/>
        <w:autoSpaceDN w:val="0"/>
        <w:adjustRightInd w:val="0"/>
        <w:spacing w:line="360" w:lineRule="auto"/>
        <w:rPr>
          <w:szCs w:val="24"/>
        </w:rPr>
      </w:pPr>
      <w:r>
        <w:rPr>
          <w:noProof/>
          <w:szCs w:val="24"/>
          <w:lang w:val="en-IN" w:eastAsia="en-IN"/>
        </w:rPr>
        <w:lastRenderedPageBreak/>
        <w:drawing>
          <wp:inline distT="0" distB="0" distL="0" distR="0">
            <wp:extent cx="4410075" cy="3457575"/>
            <wp:effectExtent l="19050" t="0" r="9525"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51" cstate="print"/>
                    <a:srcRect/>
                    <a:stretch>
                      <a:fillRect/>
                    </a:stretch>
                  </pic:blipFill>
                  <pic:spPr bwMode="auto">
                    <a:xfrm>
                      <a:off x="0" y="0"/>
                      <a:ext cx="4410075" cy="3457575"/>
                    </a:xfrm>
                    <a:prstGeom prst="rect">
                      <a:avLst/>
                    </a:prstGeom>
                    <a:noFill/>
                    <a:ln w="9525">
                      <a:noFill/>
                      <a:miter lim="800000"/>
                      <a:headEnd/>
                      <a:tailEnd/>
                    </a:ln>
                  </pic:spPr>
                </pic:pic>
              </a:graphicData>
            </a:graphic>
          </wp:inline>
        </w:drawing>
      </w:r>
    </w:p>
    <w:p w:rsidR="005752B3" w:rsidRDefault="005752B3" w:rsidP="005752B3">
      <w:pPr>
        <w:autoSpaceDE w:val="0"/>
        <w:autoSpaceDN w:val="0"/>
        <w:adjustRightInd w:val="0"/>
        <w:spacing w:line="360" w:lineRule="auto"/>
        <w:rPr>
          <w:b/>
          <w:szCs w:val="24"/>
        </w:rPr>
      </w:pPr>
      <w:r w:rsidRPr="005752B3">
        <w:rPr>
          <w:b/>
          <w:szCs w:val="24"/>
        </w:rPr>
        <w:t>Accuracy:</w:t>
      </w:r>
    </w:p>
    <w:p w:rsidR="005752B3" w:rsidRDefault="005752B3" w:rsidP="005752B3">
      <w:pPr>
        <w:autoSpaceDE w:val="0"/>
        <w:autoSpaceDN w:val="0"/>
        <w:adjustRightInd w:val="0"/>
        <w:spacing w:line="360" w:lineRule="auto"/>
        <w:rPr>
          <w:b/>
          <w:szCs w:val="24"/>
        </w:rPr>
      </w:pPr>
      <w:r>
        <w:rPr>
          <w:b/>
          <w:noProof/>
          <w:szCs w:val="24"/>
          <w:lang w:val="en-IN" w:eastAsia="en-IN"/>
        </w:rPr>
        <w:drawing>
          <wp:inline distT="0" distB="0" distL="0" distR="0">
            <wp:extent cx="3486150" cy="1295400"/>
            <wp:effectExtent l="1905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52" cstate="print"/>
                    <a:srcRect/>
                    <a:stretch>
                      <a:fillRect/>
                    </a:stretch>
                  </pic:blipFill>
                  <pic:spPr bwMode="auto">
                    <a:xfrm>
                      <a:off x="0" y="0"/>
                      <a:ext cx="3486150" cy="1295400"/>
                    </a:xfrm>
                    <a:prstGeom prst="rect">
                      <a:avLst/>
                    </a:prstGeom>
                    <a:noFill/>
                    <a:ln w="9525">
                      <a:noFill/>
                      <a:miter lim="800000"/>
                      <a:headEnd/>
                      <a:tailEnd/>
                    </a:ln>
                  </pic:spPr>
                </pic:pic>
              </a:graphicData>
            </a:graphic>
          </wp:inline>
        </w:drawing>
      </w:r>
    </w:p>
    <w:p w:rsidR="00987E1F" w:rsidRDefault="00987E1F" w:rsidP="005752B3">
      <w:pPr>
        <w:autoSpaceDE w:val="0"/>
        <w:autoSpaceDN w:val="0"/>
        <w:adjustRightInd w:val="0"/>
        <w:spacing w:line="360" w:lineRule="auto"/>
        <w:rPr>
          <w:b/>
          <w:szCs w:val="24"/>
        </w:rPr>
      </w:pPr>
    </w:p>
    <w:p w:rsidR="00987E1F" w:rsidRDefault="00987E1F" w:rsidP="005752B3">
      <w:pPr>
        <w:autoSpaceDE w:val="0"/>
        <w:autoSpaceDN w:val="0"/>
        <w:adjustRightInd w:val="0"/>
        <w:spacing w:line="360" w:lineRule="auto"/>
        <w:rPr>
          <w:b/>
          <w:sz w:val="28"/>
          <w:szCs w:val="28"/>
        </w:rPr>
      </w:pPr>
      <w:r>
        <w:rPr>
          <w:b/>
          <w:sz w:val="28"/>
          <w:szCs w:val="28"/>
        </w:rPr>
        <w:t>CROSS – VALIDATION:</w:t>
      </w:r>
    </w:p>
    <w:p w:rsidR="00717733" w:rsidRPr="003F5666" w:rsidRDefault="00717733" w:rsidP="00717733">
      <w:pPr>
        <w:pStyle w:val="NormalWeb"/>
        <w:shd w:val="clear" w:color="auto" w:fill="FFFFFF"/>
        <w:spacing w:before="0" w:beforeAutospacing="0" w:after="288" w:afterAutospacing="0" w:line="360" w:lineRule="atLeast"/>
        <w:ind w:firstLine="720"/>
        <w:textAlignment w:val="baseline"/>
      </w:pPr>
      <w:r w:rsidRPr="003F5666">
        <w:t>Cross-validation is a statistical method used to estimate the skill of machine learning models.</w:t>
      </w:r>
      <w:r w:rsidR="003F5666" w:rsidRPr="003F5666">
        <w:t xml:space="preserve"> </w:t>
      </w:r>
      <w:r w:rsidRPr="003F5666">
        <w:t>It is commonly used in applied machine learning to compare and select a model for a given predictive modeling problem because it is easy to understand, easy to implement, and results in skill estimates that generally have a lower bias than other methods.</w:t>
      </w:r>
    </w:p>
    <w:p w:rsidR="00717733" w:rsidRPr="00717733" w:rsidRDefault="00717733" w:rsidP="00717733">
      <w:pPr>
        <w:pStyle w:val="NormalWeb"/>
        <w:shd w:val="clear" w:color="auto" w:fill="FFFFFF"/>
        <w:spacing w:before="0" w:beforeAutospacing="0" w:after="288" w:afterAutospacing="0" w:line="360" w:lineRule="atLeast"/>
        <w:ind w:firstLine="720"/>
        <w:textAlignment w:val="baseline"/>
      </w:pPr>
      <w:r w:rsidRPr="00717733">
        <w:rPr>
          <w:shd w:val="clear" w:color="auto" w:fill="FFFFFF"/>
        </w:rPr>
        <w:t>Suppose we have a </w:t>
      </w:r>
      <w:hyperlink r:id="rId53" w:tooltip="Statistical model" w:history="1">
        <w:r w:rsidRPr="00717733">
          <w:rPr>
            <w:rStyle w:val="Hyperlink"/>
            <w:color w:val="auto"/>
            <w:u w:val="none"/>
            <w:shd w:val="clear" w:color="auto" w:fill="FFFFFF"/>
          </w:rPr>
          <w:t>model</w:t>
        </w:r>
      </w:hyperlink>
      <w:r w:rsidRPr="00717733">
        <w:rPr>
          <w:shd w:val="clear" w:color="auto" w:fill="FFFFFF"/>
        </w:rPr>
        <w:t> with one or more unknown </w:t>
      </w:r>
      <w:hyperlink r:id="rId54" w:tooltip="Parameters" w:history="1">
        <w:r w:rsidRPr="00717733">
          <w:rPr>
            <w:rStyle w:val="Hyperlink"/>
            <w:color w:val="auto"/>
            <w:u w:val="none"/>
            <w:shd w:val="clear" w:color="auto" w:fill="FFFFFF"/>
          </w:rPr>
          <w:t>parameters</w:t>
        </w:r>
      </w:hyperlink>
      <w:r w:rsidRPr="00717733">
        <w:rPr>
          <w:shd w:val="clear" w:color="auto" w:fill="FFFFFF"/>
        </w:rPr>
        <w:t>, and a data set to which the model can be fit (the training data set). The fitting process </w:t>
      </w:r>
      <w:hyperlink r:id="rId55" w:tooltip="Optimization (mathematics)" w:history="1">
        <w:r w:rsidRPr="00717733">
          <w:rPr>
            <w:rStyle w:val="Hyperlink"/>
            <w:color w:val="auto"/>
            <w:u w:val="none"/>
            <w:shd w:val="clear" w:color="auto" w:fill="FFFFFF"/>
          </w:rPr>
          <w:t>optimizes</w:t>
        </w:r>
      </w:hyperlink>
      <w:r w:rsidRPr="00717733">
        <w:rPr>
          <w:shd w:val="clear" w:color="auto" w:fill="FFFFFF"/>
        </w:rPr>
        <w:t> the model parameters to make the model fit the training data as well as possible. If we then take an </w:t>
      </w:r>
      <w:hyperlink r:id="rId56" w:tooltip="Independence (probability theory)" w:history="1">
        <w:r w:rsidRPr="00717733">
          <w:rPr>
            <w:rStyle w:val="Hyperlink"/>
            <w:color w:val="auto"/>
            <w:u w:val="none"/>
            <w:shd w:val="clear" w:color="auto" w:fill="FFFFFF"/>
          </w:rPr>
          <w:t>independent</w:t>
        </w:r>
      </w:hyperlink>
      <w:r w:rsidRPr="00717733">
        <w:rPr>
          <w:shd w:val="clear" w:color="auto" w:fill="FFFFFF"/>
        </w:rPr>
        <w:t> sample of validation data from the same </w:t>
      </w:r>
      <w:hyperlink r:id="rId57" w:tooltip="Statistical population" w:history="1">
        <w:r w:rsidRPr="00717733">
          <w:rPr>
            <w:rStyle w:val="Hyperlink"/>
            <w:color w:val="auto"/>
            <w:u w:val="none"/>
            <w:shd w:val="clear" w:color="auto" w:fill="FFFFFF"/>
          </w:rPr>
          <w:t>population</w:t>
        </w:r>
      </w:hyperlink>
      <w:r w:rsidRPr="00717733">
        <w:rPr>
          <w:shd w:val="clear" w:color="auto" w:fill="FFFFFF"/>
        </w:rPr>
        <w:t> as the training data, it will generally turn out that the model does not fit the validation data as well as it fits the training data. The size of this difference is likely to be large especially when the size of the training data set is small, or when the number of parameters in the model is large. Cross-validation is a way to estimate the size of this effect.</w:t>
      </w:r>
    </w:p>
    <w:p w:rsidR="00717733" w:rsidRPr="00717733" w:rsidRDefault="00717733" w:rsidP="005752B3">
      <w:pPr>
        <w:autoSpaceDE w:val="0"/>
        <w:autoSpaceDN w:val="0"/>
        <w:adjustRightInd w:val="0"/>
        <w:spacing w:line="360" w:lineRule="auto"/>
        <w:rPr>
          <w:b/>
          <w:szCs w:val="24"/>
        </w:rPr>
      </w:pPr>
      <w:r>
        <w:rPr>
          <w:b/>
          <w:szCs w:val="24"/>
        </w:rPr>
        <w:lastRenderedPageBreak/>
        <w:t>Logistic Regression:</w:t>
      </w:r>
    </w:p>
    <w:p w:rsidR="00717733" w:rsidRDefault="00717733" w:rsidP="005752B3">
      <w:pPr>
        <w:autoSpaceDE w:val="0"/>
        <w:autoSpaceDN w:val="0"/>
        <w:adjustRightInd w:val="0"/>
        <w:spacing w:line="360" w:lineRule="auto"/>
        <w:rPr>
          <w:b/>
          <w:sz w:val="28"/>
          <w:szCs w:val="28"/>
        </w:rPr>
      </w:pPr>
      <w:r>
        <w:rPr>
          <w:szCs w:val="24"/>
        </w:rPr>
        <w:t xml:space="preserve">Performing K fold cross validation, </w:t>
      </w:r>
      <w:r>
        <w:rPr>
          <w:b/>
          <w:noProof/>
          <w:sz w:val="28"/>
          <w:szCs w:val="28"/>
          <w:lang w:val="en-IN" w:eastAsia="en-IN"/>
        </w:rPr>
        <w:drawing>
          <wp:inline distT="0" distB="0" distL="0" distR="0">
            <wp:extent cx="5219700" cy="1200150"/>
            <wp:effectExtent l="1905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58" cstate="print"/>
                    <a:srcRect b="5263"/>
                    <a:stretch>
                      <a:fillRect/>
                    </a:stretch>
                  </pic:blipFill>
                  <pic:spPr bwMode="auto">
                    <a:xfrm>
                      <a:off x="0" y="0"/>
                      <a:ext cx="5219700" cy="1200150"/>
                    </a:xfrm>
                    <a:prstGeom prst="rect">
                      <a:avLst/>
                    </a:prstGeom>
                    <a:noFill/>
                    <a:ln w="9525">
                      <a:noFill/>
                      <a:miter lim="800000"/>
                      <a:headEnd/>
                      <a:tailEnd/>
                    </a:ln>
                  </pic:spPr>
                </pic:pic>
              </a:graphicData>
            </a:graphic>
          </wp:inline>
        </w:drawing>
      </w:r>
    </w:p>
    <w:p w:rsidR="00717733" w:rsidRDefault="00717733" w:rsidP="005752B3">
      <w:pPr>
        <w:autoSpaceDE w:val="0"/>
        <w:autoSpaceDN w:val="0"/>
        <w:adjustRightInd w:val="0"/>
        <w:spacing w:line="360" w:lineRule="auto"/>
        <w:rPr>
          <w:b/>
          <w:sz w:val="28"/>
          <w:szCs w:val="28"/>
        </w:rPr>
      </w:pPr>
    </w:p>
    <w:p w:rsidR="00717733" w:rsidRDefault="00717733" w:rsidP="00717733">
      <w:pPr>
        <w:autoSpaceDE w:val="0"/>
        <w:autoSpaceDN w:val="0"/>
        <w:adjustRightInd w:val="0"/>
        <w:spacing w:line="360" w:lineRule="auto"/>
        <w:rPr>
          <w:szCs w:val="24"/>
        </w:rPr>
      </w:pPr>
      <w:r>
        <w:rPr>
          <w:szCs w:val="24"/>
        </w:rPr>
        <w:t>Where K = 10 and 3 repetition</w:t>
      </w:r>
    </w:p>
    <w:p w:rsidR="00717733" w:rsidRDefault="00717733" w:rsidP="00717733">
      <w:pPr>
        <w:autoSpaceDE w:val="0"/>
        <w:autoSpaceDN w:val="0"/>
        <w:adjustRightInd w:val="0"/>
        <w:spacing w:line="360" w:lineRule="auto"/>
        <w:rPr>
          <w:szCs w:val="24"/>
        </w:rPr>
      </w:pPr>
    </w:p>
    <w:p w:rsidR="00717733" w:rsidRDefault="00717733" w:rsidP="00717733">
      <w:pPr>
        <w:autoSpaceDE w:val="0"/>
        <w:autoSpaceDN w:val="0"/>
        <w:adjustRightInd w:val="0"/>
        <w:spacing w:line="360" w:lineRule="auto"/>
        <w:rPr>
          <w:b/>
          <w:szCs w:val="24"/>
        </w:rPr>
      </w:pPr>
      <w:r>
        <w:rPr>
          <w:b/>
          <w:szCs w:val="24"/>
        </w:rPr>
        <w:t>Accuracy after CV:</w:t>
      </w:r>
    </w:p>
    <w:p w:rsidR="00717733" w:rsidRPr="00717733" w:rsidRDefault="00717733" w:rsidP="00717733">
      <w:pPr>
        <w:autoSpaceDE w:val="0"/>
        <w:autoSpaceDN w:val="0"/>
        <w:adjustRightInd w:val="0"/>
        <w:spacing w:line="360" w:lineRule="auto"/>
        <w:rPr>
          <w:b/>
          <w:szCs w:val="24"/>
        </w:rPr>
      </w:pPr>
    </w:p>
    <w:p w:rsidR="00717733" w:rsidRPr="00717733" w:rsidRDefault="00717733" w:rsidP="00717733">
      <w:pPr>
        <w:autoSpaceDE w:val="0"/>
        <w:autoSpaceDN w:val="0"/>
        <w:adjustRightInd w:val="0"/>
        <w:spacing w:line="360" w:lineRule="auto"/>
        <w:rPr>
          <w:szCs w:val="24"/>
        </w:rPr>
      </w:pPr>
      <w:r>
        <w:rPr>
          <w:noProof/>
          <w:szCs w:val="24"/>
          <w:lang w:val="en-IN" w:eastAsia="en-IN"/>
        </w:rPr>
        <w:drawing>
          <wp:inline distT="0" distB="0" distL="0" distR="0">
            <wp:extent cx="4619625" cy="2076450"/>
            <wp:effectExtent l="19050" t="0" r="9525"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59" cstate="print"/>
                    <a:srcRect/>
                    <a:stretch>
                      <a:fillRect/>
                    </a:stretch>
                  </pic:blipFill>
                  <pic:spPr bwMode="auto">
                    <a:xfrm>
                      <a:off x="0" y="0"/>
                      <a:ext cx="4619625" cy="2076450"/>
                    </a:xfrm>
                    <a:prstGeom prst="rect">
                      <a:avLst/>
                    </a:prstGeom>
                    <a:noFill/>
                    <a:ln w="9525">
                      <a:noFill/>
                      <a:miter lim="800000"/>
                      <a:headEnd/>
                      <a:tailEnd/>
                    </a:ln>
                  </pic:spPr>
                </pic:pic>
              </a:graphicData>
            </a:graphic>
          </wp:inline>
        </w:drawing>
      </w:r>
    </w:p>
    <w:p w:rsidR="00717733" w:rsidRPr="00987E1F" w:rsidRDefault="00717733" w:rsidP="005752B3">
      <w:pPr>
        <w:autoSpaceDE w:val="0"/>
        <w:autoSpaceDN w:val="0"/>
        <w:adjustRightInd w:val="0"/>
        <w:spacing w:line="360" w:lineRule="auto"/>
        <w:rPr>
          <w:b/>
          <w:sz w:val="28"/>
          <w:szCs w:val="28"/>
        </w:rPr>
      </w:pPr>
    </w:p>
    <w:p w:rsidR="00CA0E41" w:rsidRDefault="00717733" w:rsidP="005752B3">
      <w:pPr>
        <w:autoSpaceDE w:val="0"/>
        <w:autoSpaceDN w:val="0"/>
        <w:adjustRightInd w:val="0"/>
        <w:spacing w:line="360" w:lineRule="auto"/>
        <w:rPr>
          <w:b/>
          <w:szCs w:val="24"/>
        </w:rPr>
      </w:pPr>
      <w:r>
        <w:rPr>
          <w:b/>
          <w:szCs w:val="24"/>
        </w:rPr>
        <w:t>SVM:</w:t>
      </w:r>
      <w:r w:rsidR="003F5666">
        <w:rPr>
          <w:b/>
          <w:szCs w:val="24"/>
        </w:rPr>
        <w:t xml:space="preserve"> (Linear kernel)</w:t>
      </w:r>
    </w:p>
    <w:p w:rsidR="00717733" w:rsidRDefault="00717733" w:rsidP="005752B3">
      <w:pPr>
        <w:autoSpaceDE w:val="0"/>
        <w:autoSpaceDN w:val="0"/>
        <w:adjustRightInd w:val="0"/>
        <w:spacing w:line="360" w:lineRule="auto"/>
        <w:rPr>
          <w:b/>
          <w:szCs w:val="24"/>
        </w:rPr>
      </w:pPr>
      <w:r>
        <w:rPr>
          <w:b/>
          <w:noProof/>
          <w:szCs w:val="24"/>
          <w:lang w:val="en-IN" w:eastAsia="en-IN"/>
        </w:rPr>
        <w:drawing>
          <wp:inline distT="0" distB="0" distL="0" distR="0">
            <wp:extent cx="5343525" cy="1219200"/>
            <wp:effectExtent l="19050" t="0" r="9525"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60" cstate="print"/>
                    <a:srcRect/>
                    <a:stretch>
                      <a:fillRect/>
                    </a:stretch>
                  </pic:blipFill>
                  <pic:spPr bwMode="auto">
                    <a:xfrm>
                      <a:off x="0" y="0"/>
                      <a:ext cx="5343525" cy="1219200"/>
                    </a:xfrm>
                    <a:prstGeom prst="rect">
                      <a:avLst/>
                    </a:prstGeom>
                    <a:noFill/>
                    <a:ln w="9525">
                      <a:noFill/>
                      <a:miter lim="800000"/>
                      <a:headEnd/>
                      <a:tailEnd/>
                    </a:ln>
                  </pic:spPr>
                </pic:pic>
              </a:graphicData>
            </a:graphic>
          </wp:inline>
        </w:drawing>
      </w:r>
    </w:p>
    <w:p w:rsidR="00717733" w:rsidRDefault="00717733" w:rsidP="00717733">
      <w:pPr>
        <w:autoSpaceDE w:val="0"/>
        <w:autoSpaceDN w:val="0"/>
        <w:adjustRightInd w:val="0"/>
        <w:spacing w:line="360" w:lineRule="auto"/>
        <w:rPr>
          <w:szCs w:val="24"/>
        </w:rPr>
      </w:pPr>
      <w:r>
        <w:rPr>
          <w:szCs w:val="24"/>
        </w:rPr>
        <w:t>Where K = 10 and 3 repetition</w:t>
      </w:r>
    </w:p>
    <w:p w:rsidR="00717733" w:rsidRDefault="00717733" w:rsidP="00717733">
      <w:pPr>
        <w:autoSpaceDE w:val="0"/>
        <w:autoSpaceDN w:val="0"/>
        <w:adjustRightInd w:val="0"/>
        <w:spacing w:line="360" w:lineRule="auto"/>
        <w:rPr>
          <w:szCs w:val="24"/>
        </w:rPr>
      </w:pPr>
    </w:p>
    <w:p w:rsidR="00717733" w:rsidRDefault="00717733" w:rsidP="00717733">
      <w:pPr>
        <w:autoSpaceDE w:val="0"/>
        <w:autoSpaceDN w:val="0"/>
        <w:adjustRightInd w:val="0"/>
        <w:spacing w:line="360" w:lineRule="auto"/>
        <w:rPr>
          <w:szCs w:val="24"/>
        </w:rPr>
      </w:pPr>
    </w:p>
    <w:p w:rsidR="00717733" w:rsidRDefault="00717733" w:rsidP="00717733">
      <w:pPr>
        <w:autoSpaceDE w:val="0"/>
        <w:autoSpaceDN w:val="0"/>
        <w:adjustRightInd w:val="0"/>
        <w:spacing w:line="360" w:lineRule="auto"/>
        <w:rPr>
          <w:szCs w:val="24"/>
        </w:rPr>
      </w:pPr>
    </w:p>
    <w:p w:rsidR="00717733" w:rsidRDefault="00717733" w:rsidP="00717733">
      <w:pPr>
        <w:autoSpaceDE w:val="0"/>
        <w:autoSpaceDN w:val="0"/>
        <w:adjustRightInd w:val="0"/>
        <w:spacing w:line="360" w:lineRule="auto"/>
        <w:rPr>
          <w:szCs w:val="24"/>
        </w:rPr>
      </w:pPr>
    </w:p>
    <w:p w:rsidR="00717733" w:rsidRDefault="00717733" w:rsidP="00717733">
      <w:pPr>
        <w:autoSpaceDE w:val="0"/>
        <w:autoSpaceDN w:val="0"/>
        <w:adjustRightInd w:val="0"/>
        <w:spacing w:line="360" w:lineRule="auto"/>
        <w:rPr>
          <w:szCs w:val="24"/>
        </w:rPr>
      </w:pPr>
    </w:p>
    <w:p w:rsidR="00717733" w:rsidRDefault="00717733" w:rsidP="00717733">
      <w:pPr>
        <w:autoSpaceDE w:val="0"/>
        <w:autoSpaceDN w:val="0"/>
        <w:adjustRightInd w:val="0"/>
        <w:spacing w:line="360" w:lineRule="auto"/>
        <w:rPr>
          <w:b/>
          <w:szCs w:val="24"/>
        </w:rPr>
      </w:pPr>
      <w:r>
        <w:rPr>
          <w:b/>
          <w:szCs w:val="24"/>
        </w:rPr>
        <w:lastRenderedPageBreak/>
        <w:t>Accuracy after CV:</w:t>
      </w:r>
    </w:p>
    <w:p w:rsidR="00717733" w:rsidRDefault="00717733" w:rsidP="00717733">
      <w:pPr>
        <w:autoSpaceDE w:val="0"/>
        <w:autoSpaceDN w:val="0"/>
        <w:adjustRightInd w:val="0"/>
        <w:spacing w:line="360" w:lineRule="auto"/>
        <w:rPr>
          <w:szCs w:val="24"/>
        </w:rPr>
      </w:pPr>
    </w:p>
    <w:p w:rsidR="00C24C4B" w:rsidRDefault="003F5666" w:rsidP="005752B3">
      <w:pPr>
        <w:autoSpaceDE w:val="0"/>
        <w:autoSpaceDN w:val="0"/>
        <w:adjustRightInd w:val="0"/>
        <w:spacing w:line="360" w:lineRule="auto"/>
        <w:rPr>
          <w:b/>
          <w:sz w:val="28"/>
          <w:szCs w:val="28"/>
        </w:rPr>
      </w:pPr>
      <w:r>
        <w:rPr>
          <w:b/>
          <w:noProof/>
          <w:sz w:val="28"/>
          <w:szCs w:val="28"/>
          <w:lang w:val="en-IN" w:eastAsia="en-IN"/>
        </w:rPr>
        <w:drawing>
          <wp:inline distT="0" distB="0" distL="0" distR="0">
            <wp:extent cx="4667250" cy="1876425"/>
            <wp:effectExtent l="1905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61" cstate="print"/>
                    <a:srcRect/>
                    <a:stretch>
                      <a:fillRect/>
                    </a:stretch>
                  </pic:blipFill>
                  <pic:spPr bwMode="auto">
                    <a:xfrm>
                      <a:off x="0" y="0"/>
                      <a:ext cx="4667250" cy="1876425"/>
                    </a:xfrm>
                    <a:prstGeom prst="rect">
                      <a:avLst/>
                    </a:prstGeom>
                    <a:noFill/>
                    <a:ln w="9525">
                      <a:noFill/>
                      <a:miter lim="800000"/>
                      <a:headEnd/>
                      <a:tailEnd/>
                    </a:ln>
                  </pic:spPr>
                </pic:pic>
              </a:graphicData>
            </a:graphic>
          </wp:inline>
        </w:drawing>
      </w:r>
    </w:p>
    <w:p w:rsidR="00C24C4B" w:rsidRDefault="00C24C4B" w:rsidP="005752B3">
      <w:pPr>
        <w:autoSpaceDE w:val="0"/>
        <w:autoSpaceDN w:val="0"/>
        <w:adjustRightInd w:val="0"/>
        <w:spacing w:line="360" w:lineRule="auto"/>
        <w:rPr>
          <w:b/>
          <w:sz w:val="28"/>
          <w:szCs w:val="28"/>
        </w:rPr>
      </w:pPr>
    </w:p>
    <w:p w:rsidR="00F34A16" w:rsidRDefault="00F34A16" w:rsidP="005752B3">
      <w:pPr>
        <w:autoSpaceDE w:val="0"/>
        <w:autoSpaceDN w:val="0"/>
        <w:adjustRightInd w:val="0"/>
        <w:spacing w:line="360" w:lineRule="auto"/>
        <w:rPr>
          <w:b/>
          <w:sz w:val="28"/>
          <w:szCs w:val="28"/>
        </w:rPr>
      </w:pPr>
    </w:p>
    <w:p w:rsidR="00F34A16" w:rsidRPr="00BB2481" w:rsidRDefault="00CA0E41" w:rsidP="00BB2481">
      <w:pPr>
        <w:pStyle w:val="ListParagraph"/>
        <w:numPr>
          <w:ilvl w:val="0"/>
          <w:numId w:val="39"/>
        </w:numPr>
        <w:autoSpaceDE w:val="0"/>
        <w:autoSpaceDN w:val="0"/>
        <w:adjustRightInd w:val="0"/>
        <w:spacing w:line="360" w:lineRule="auto"/>
        <w:rPr>
          <w:rFonts w:ascii="Times New Roman" w:hAnsi="Times New Roman" w:cs="Times New Roman"/>
          <w:b/>
          <w:sz w:val="28"/>
          <w:szCs w:val="28"/>
        </w:rPr>
      </w:pPr>
      <w:r w:rsidRPr="00BB2481">
        <w:rPr>
          <w:rFonts w:ascii="Times New Roman" w:hAnsi="Times New Roman" w:cs="Times New Roman"/>
          <w:b/>
          <w:sz w:val="28"/>
          <w:szCs w:val="28"/>
        </w:rPr>
        <w:t>COMPARISON  &amp;  CONCLUSION</w:t>
      </w:r>
    </w:p>
    <w:p w:rsidR="005752B3" w:rsidRDefault="00CA0E41" w:rsidP="003B3842">
      <w:pPr>
        <w:autoSpaceDE w:val="0"/>
        <w:autoSpaceDN w:val="0"/>
        <w:adjustRightInd w:val="0"/>
        <w:spacing w:line="360" w:lineRule="auto"/>
        <w:rPr>
          <w:szCs w:val="24"/>
        </w:rPr>
      </w:pPr>
      <w:r>
        <w:rPr>
          <w:szCs w:val="24"/>
        </w:rPr>
        <w:tab/>
        <w:t>After training various models to predict the rainfall status of a particular place, the models has to compared with each other to find model with the least RMSE or the model with maximum accuracy</w:t>
      </w:r>
    </w:p>
    <w:p w:rsidR="00C24C4B" w:rsidRDefault="00C24C4B" w:rsidP="003B3842">
      <w:pPr>
        <w:autoSpaceDE w:val="0"/>
        <w:autoSpaceDN w:val="0"/>
        <w:adjustRightInd w:val="0"/>
        <w:spacing w:line="360" w:lineRule="auto"/>
        <w:rPr>
          <w:szCs w:val="24"/>
        </w:rPr>
      </w:pPr>
    </w:p>
    <w:tbl>
      <w:tblPr>
        <w:tblStyle w:val="TableGrid"/>
        <w:tblW w:w="0" w:type="auto"/>
        <w:tblLook w:val="04A0"/>
      </w:tblPr>
      <w:tblGrid>
        <w:gridCol w:w="959"/>
        <w:gridCol w:w="4394"/>
        <w:gridCol w:w="3889"/>
      </w:tblGrid>
      <w:tr w:rsidR="00C24C4B" w:rsidTr="00C24C4B">
        <w:tc>
          <w:tcPr>
            <w:tcW w:w="959" w:type="dxa"/>
          </w:tcPr>
          <w:p w:rsidR="00C24C4B" w:rsidRPr="00C24C4B" w:rsidRDefault="00C24C4B" w:rsidP="003B3842">
            <w:pPr>
              <w:autoSpaceDE w:val="0"/>
              <w:autoSpaceDN w:val="0"/>
              <w:adjustRightInd w:val="0"/>
              <w:spacing w:line="360" w:lineRule="auto"/>
              <w:rPr>
                <w:b/>
                <w:szCs w:val="24"/>
              </w:rPr>
            </w:pPr>
            <w:proofErr w:type="spellStart"/>
            <w:r w:rsidRPr="00C24C4B">
              <w:rPr>
                <w:b/>
                <w:szCs w:val="24"/>
              </w:rPr>
              <w:t>SL.No</w:t>
            </w:r>
            <w:proofErr w:type="spellEnd"/>
          </w:p>
        </w:tc>
        <w:tc>
          <w:tcPr>
            <w:tcW w:w="4394" w:type="dxa"/>
          </w:tcPr>
          <w:p w:rsidR="00C24C4B" w:rsidRPr="00C24C4B" w:rsidRDefault="00C24C4B" w:rsidP="00C24C4B">
            <w:pPr>
              <w:autoSpaceDE w:val="0"/>
              <w:autoSpaceDN w:val="0"/>
              <w:adjustRightInd w:val="0"/>
              <w:spacing w:line="360" w:lineRule="auto"/>
              <w:jc w:val="center"/>
              <w:rPr>
                <w:b/>
                <w:szCs w:val="24"/>
              </w:rPr>
            </w:pPr>
            <w:r>
              <w:rPr>
                <w:b/>
                <w:szCs w:val="24"/>
              </w:rPr>
              <w:t>Models</w:t>
            </w:r>
          </w:p>
        </w:tc>
        <w:tc>
          <w:tcPr>
            <w:tcW w:w="3889" w:type="dxa"/>
          </w:tcPr>
          <w:p w:rsidR="00C24C4B" w:rsidRPr="00C24C4B" w:rsidRDefault="00C24C4B" w:rsidP="00C24C4B">
            <w:pPr>
              <w:autoSpaceDE w:val="0"/>
              <w:autoSpaceDN w:val="0"/>
              <w:adjustRightInd w:val="0"/>
              <w:spacing w:line="360" w:lineRule="auto"/>
              <w:jc w:val="center"/>
              <w:rPr>
                <w:b/>
                <w:szCs w:val="24"/>
              </w:rPr>
            </w:pPr>
            <w:r>
              <w:rPr>
                <w:b/>
                <w:szCs w:val="24"/>
              </w:rPr>
              <w:t>Accuracy (in %)</w:t>
            </w:r>
          </w:p>
        </w:tc>
      </w:tr>
      <w:tr w:rsidR="00C24C4B" w:rsidTr="00C24C4B">
        <w:tc>
          <w:tcPr>
            <w:tcW w:w="959" w:type="dxa"/>
          </w:tcPr>
          <w:p w:rsidR="00C24C4B" w:rsidRPr="00C24C4B" w:rsidRDefault="00C24C4B" w:rsidP="003B3842">
            <w:pPr>
              <w:autoSpaceDE w:val="0"/>
              <w:autoSpaceDN w:val="0"/>
              <w:adjustRightInd w:val="0"/>
              <w:spacing w:line="360" w:lineRule="auto"/>
              <w:rPr>
                <w:szCs w:val="24"/>
              </w:rPr>
            </w:pPr>
            <w:r w:rsidRPr="00C24C4B">
              <w:rPr>
                <w:szCs w:val="24"/>
              </w:rPr>
              <w:t>1</w:t>
            </w:r>
          </w:p>
        </w:tc>
        <w:tc>
          <w:tcPr>
            <w:tcW w:w="4394" w:type="dxa"/>
          </w:tcPr>
          <w:p w:rsidR="00C24C4B" w:rsidRDefault="00C24C4B" w:rsidP="003B3842">
            <w:pPr>
              <w:autoSpaceDE w:val="0"/>
              <w:autoSpaceDN w:val="0"/>
              <w:adjustRightInd w:val="0"/>
              <w:spacing w:line="360" w:lineRule="auto"/>
              <w:rPr>
                <w:szCs w:val="24"/>
              </w:rPr>
            </w:pPr>
            <w:r>
              <w:rPr>
                <w:szCs w:val="24"/>
              </w:rPr>
              <w:t>Logistic Regression</w:t>
            </w:r>
          </w:p>
        </w:tc>
        <w:tc>
          <w:tcPr>
            <w:tcW w:w="3889" w:type="dxa"/>
          </w:tcPr>
          <w:p w:rsidR="00C24C4B" w:rsidRDefault="00C24C4B" w:rsidP="003B3842">
            <w:pPr>
              <w:autoSpaceDE w:val="0"/>
              <w:autoSpaceDN w:val="0"/>
              <w:adjustRightInd w:val="0"/>
              <w:spacing w:line="360" w:lineRule="auto"/>
              <w:rPr>
                <w:szCs w:val="24"/>
              </w:rPr>
            </w:pPr>
            <w:r>
              <w:rPr>
                <w:szCs w:val="24"/>
              </w:rPr>
              <w:t>84.62</w:t>
            </w:r>
          </w:p>
        </w:tc>
      </w:tr>
      <w:tr w:rsidR="00C24C4B" w:rsidTr="00C24C4B">
        <w:tc>
          <w:tcPr>
            <w:tcW w:w="959" w:type="dxa"/>
          </w:tcPr>
          <w:p w:rsidR="00C24C4B" w:rsidRDefault="00C24C4B" w:rsidP="003B3842">
            <w:pPr>
              <w:autoSpaceDE w:val="0"/>
              <w:autoSpaceDN w:val="0"/>
              <w:adjustRightInd w:val="0"/>
              <w:spacing w:line="360" w:lineRule="auto"/>
              <w:rPr>
                <w:szCs w:val="24"/>
              </w:rPr>
            </w:pPr>
            <w:r>
              <w:rPr>
                <w:szCs w:val="24"/>
              </w:rPr>
              <w:t>2</w:t>
            </w:r>
          </w:p>
        </w:tc>
        <w:tc>
          <w:tcPr>
            <w:tcW w:w="4394" w:type="dxa"/>
          </w:tcPr>
          <w:p w:rsidR="00C24C4B" w:rsidRDefault="00C24C4B" w:rsidP="003B3842">
            <w:pPr>
              <w:autoSpaceDE w:val="0"/>
              <w:autoSpaceDN w:val="0"/>
              <w:adjustRightInd w:val="0"/>
              <w:spacing w:line="360" w:lineRule="auto"/>
              <w:rPr>
                <w:szCs w:val="24"/>
              </w:rPr>
            </w:pPr>
            <w:r>
              <w:rPr>
                <w:szCs w:val="24"/>
              </w:rPr>
              <w:t>KNN</w:t>
            </w:r>
          </w:p>
        </w:tc>
        <w:tc>
          <w:tcPr>
            <w:tcW w:w="3889" w:type="dxa"/>
          </w:tcPr>
          <w:p w:rsidR="00C24C4B" w:rsidRDefault="00C24C4B" w:rsidP="003B3842">
            <w:pPr>
              <w:autoSpaceDE w:val="0"/>
              <w:autoSpaceDN w:val="0"/>
              <w:adjustRightInd w:val="0"/>
              <w:spacing w:line="360" w:lineRule="auto"/>
              <w:rPr>
                <w:szCs w:val="24"/>
              </w:rPr>
            </w:pPr>
            <w:r>
              <w:rPr>
                <w:szCs w:val="24"/>
              </w:rPr>
              <w:t>83.85</w:t>
            </w:r>
          </w:p>
        </w:tc>
      </w:tr>
      <w:tr w:rsidR="00C24C4B" w:rsidTr="00C24C4B">
        <w:tc>
          <w:tcPr>
            <w:tcW w:w="959" w:type="dxa"/>
          </w:tcPr>
          <w:p w:rsidR="00C24C4B" w:rsidRDefault="00C24C4B" w:rsidP="003B3842">
            <w:pPr>
              <w:autoSpaceDE w:val="0"/>
              <w:autoSpaceDN w:val="0"/>
              <w:adjustRightInd w:val="0"/>
              <w:spacing w:line="360" w:lineRule="auto"/>
              <w:rPr>
                <w:szCs w:val="24"/>
              </w:rPr>
            </w:pPr>
            <w:r>
              <w:rPr>
                <w:szCs w:val="24"/>
              </w:rPr>
              <w:t>3</w:t>
            </w:r>
          </w:p>
        </w:tc>
        <w:tc>
          <w:tcPr>
            <w:tcW w:w="4394" w:type="dxa"/>
          </w:tcPr>
          <w:p w:rsidR="00C24C4B" w:rsidRDefault="00C24C4B" w:rsidP="003B3842">
            <w:pPr>
              <w:autoSpaceDE w:val="0"/>
              <w:autoSpaceDN w:val="0"/>
              <w:adjustRightInd w:val="0"/>
              <w:spacing w:line="360" w:lineRule="auto"/>
              <w:rPr>
                <w:szCs w:val="24"/>
              </w:rPr>
            </w:pPr>
            <w:r>
              <w:rPr>
                <w:szCs w:val="24"/>
              </w:rPr>
              <w:t>Decision Tree</w:t>
            </w:r>
          </w:p>
        </w:tc>
        <w:tc>
          <w:tcPr>
            <w:tcW w:w="3889" w:type="dxa"/>
          </w:tcPr>
          <w:p w:rsidR="00C24C4B" w:rsidRDefault="00C24C4B" w:rsidP="003B3842">
            <w:pPr>
              <w:autoSpaceDE w:val="0"/>
              <w:autoSpaceDN w:val="0"/>
              <w:adjustRightInd w:val="0"/>
              <w:spacing w:line="360" w:lineRule="auto"/>
              <w:rPr>
                <w:szCs w:val="24"/>
              </w:rPr>
            </w:pPr>
            <w:r>
              <w:rPr>
                <w:szCs w:val="24"/>
              </w:rPr>
              <w:t>80.77</w:t>
            </w:r>
          </w:p>
        </w:tc>
      </w:tr>
      <w:tr w:rsidR="00C24C4B" w:rsidTr="00C24C4B">
        <w:tc>
          <w:tcPr>
            <w:tcW w:w="959" w:type="dxa"/>
          </w:tcPr>
          <w:p w:rsidR="00C24C4B" w:rsidRDefault="00C24C4B" w:rsidP="003B3842">
            <w:pPr>
              <w:autoSpaceDE w:val="0"/>
              <w:autoSpaceDN w:val="0"/>
              <w:adjustRightInd w:val="0"/>
              <w:spacing w:line="360" w:lineRule="auto"/>
              <w:rPr>
                <w:szCs w:val="24"/>
              </w:rPr>
            </w:pPr>
            <w:r>
              <w:rPr>
                <w:szCs w:val="24"/>
              </w:rPr>
              <w:t>4</w:t>
            </w:r>
          </w:p>
        </w:tc>
        <w:tc>
          <w:tcPr>
            <w:tcW w:w="4394" w:type="dxa"/>
          </w:tcPr>
          <w:p w:rsidR="00C24C4B" w:rsidRDefault="00C24C4B" w:rsidP="003B3842">
            <w:pPr>
              <w:autoSpaceDE w:val="0"/>
              <w:autoSpaceDN w:val="0"/>
              <w:adjustRightInd w:val="0"/>
              <w:spacing w:line="360" w:lineRule="auto"/>
              <w:rPr>
                <w:szCs w:val="24"/>
              </w:rPr>
            </w:pPr>
            <w:r>
              <w:rPr>
                <w:szCs w:val="24"/>
              </w:rPr>
              <w:t>Random forest</w:t>
            </w:r>
          </w:p>
        </w:tc>
        <w:tc>
          <w:tcPr>
            <w:tcW w:w="3889" w:type="dxa"/>
          </w:tcPr>
          <w:p w:rsidR="00C24C4B" w:rsidRDefault="00C24C4B" w:rsidP="003B3842">
            <w:pPr>
              <w:autoSpaceDE w:val="0"/>
              <w:autoSpaceDN w:val="0"/>
              <w:adjustRightInd w:val="0"/>
              <w:spacing w:line="360" w:lineRule="auto"/>
              <w:rPr>
                <w:szCs w:val="24"/>
              </w:rPr>
            </w:pPr>
            <w:r>
              <w:rPr>
                <w:szCs w:val="24"/>
              </w:rPr>
              <w:t>83.33</w:t>
            </w:r>
          </w:p>
        </w:tc>
      </w:tr>
      <w:tr w:rsidR="00C24C4B" w:rsidTr="00C24C4B">
        <w:tc>
          <w:tcPr>
            <w:tcW w:w="959" w:type="dxa"/>
          </w:tcPr>
          <w:p w:rsidR="00C24C4B" w:rsidRDefault="00C24C4B" w:rsidP="003B3842">
            <w:pPr>
              <w:autoSpaceDE w:val="0"/>
              <w:autoSpaceDN w:val="0"/>
              <w:adjustRightInd w:val="0"/>
              <w:spacing w:line="360" w:lineRule="auto"/>
              <w:rPr>
                <w:szCs w:val="24"/>
              </w:rPr>
            </w:pPr>
            <w:r>
              <w:rPr>
                <w:szCs w:val="24"/>
              </w:rPr>
              <w:t>5</w:t>
            </w:r>
          </w:p>
        </w:tc>
        <w:tc>
          <w:tcPr>
            <w:tcW w:w="4394" w:type="dxa"/>
          </w:tcPr>
          <w:p w:rsidR="00C24C4B" w:rsidRDefault="00C24C4B" w:rsidP="003B3842">
            <w:pPr>
              <w:autoSpaceDE w:val="0"/>
              <w:autoSpaceDN w:val="0"/>
              <w:adjustRightInd w:val="0"/>
              <w:spacing w:line="360" w:lineRule="auto"/>
              <w:rPr>
                <w:szCs w:val="24"/>
              </w:rPr>
            </w:pPr>
            <w:r>
              <w:rPr>
                <w:szCs w:val="24"/>
              </w:rPr>
              <w:t>SVM Linear Kernel</w:t>
            </w:r>
          </w:p>
        </w:tc>
        <w:tc>
          <w:tcPr>
            <w:tcW w:w="3889" w:type="dxa"/>
          </w:tcPr>
          <w:p w:rsidR="00C24C4B" w:rsidRDefault="00C24C4B" w:rsidP="003B3842">
            <w:pPr>
              <w:autoSpaceDE w:val="0"/>
              <w:autoSpaceDN w:val="0"/>
              <w:adjustRightInd w:val="0"/>
              <w:spacing w:line="360" w:lineRule="auto"/>
              <w:rPr>
                <w:szCs w:val="24"/>
              </w:rPr>
            </w:pPr>
            <w:r>
              <w:rPr>
                <w:szCs w:val="24"/>
              </w:rPr>
              <w:t>84.10</w:t>
            </w:r>
          </w:p>
        </w:tc>
      </w:tr>
      <w:tr w:rsidR="00C24C4B" w:rsidTr="00C24C4B">
        <w:tc>
          <w:tcPr>
            <w:tcW w:w="959" w:type="dxa"/>
          </w:tcPr>
          <w:p w:rsidR="00C24C4B" w:rsidRDefault="00C24C4B" w:rsidP="003B3842">
            <w:pPr>
              <w:autoSpaceDE w:val="0"/>
              <w:autoSpaceDN w:val="0"/>
              <w:adjustRightInd w:val="0"/>
              <w:spacing w:line="360" w:lineRule="auto"/>
              <w:rPr>
                <w:szCs w:val="24"/>
              </w:rPr>
            </w:pPr>
            <w:r>
              <w:rPr>
                <w:szCs w:val="24"/>
              </w:rPr>
              <w:t>6</w:t>
            </w:r>
          </w:p>
        </w:tc>
        <w:tc>
          <w:tcPr>
            <w:tcW w:w="4394" w:type="dxa"/>
          </w:tcPr>
          <w:p w:rsidR="00C24C4B" w:rsidRDefault="00C24C4B" w:rsidP="003B3842">
            <w:pPr>
              <w:autoSpaceDE w:val="0"/>
              <w:autoSpaceDN w:val="0"/>
              <w:adjustRightInd w:val="0"/>
              <w:spacing w:line="360" w:lineRule="auto"/>
              <w:rPr>
                <w:szCs w:val="24"/>
              </w:rPr>
            </w:pPr>
            <w:r>
              <w:rPr>
                <w:szCs w:val="24"/>
              </w:rPr>
              <w:t>SVM Polynomial Kernel</w:t>
            </w:r>
          </w:p>
        </w:tc>
        <w:tc>
          <w:tcPr>
            <w:tcW w:w="3889" w:type="dxa"/>
          </w:tcPr>
          <w:p w:rsidR="00C24C4B" w:rsidRDefault="00C24C4B" w:rsidP="003B3842">
            <w:pPr>
              <w:autoSpaceDE w:val="0"/>
              <w:autoSpaceDN w:val="0"/>
              <w:adjustRightInd w:val="0"/>
              <w:spacing w:line="360" w:lineRule="auto"/>
              <w:rPr>
                <w:szCs w:val="24"/>
              </w:rPr>
            </w:pPr>
            <w:r>
              <w:rPr>
                <w:szCs w:val="24"/>
              </w:rPr>
              <w:t>83.33</w:t>
            </w:r>
          </w:p>
        </w:tc>
      </w:tr>
      <w:tr w:rsidR="00C24C4B" w:rsidTr="00C24C4B">
        <w:tc>
          <w:tcPr>
            <w:tcW w:w="959" w:type="dxa"/>
          </w:tcPr>
          <w:p w:rsidR="00C24C4B" w:rsidRDefault="00C24C4B" w:rsidP="003B3842">
            <w:pPr>
              <w:autoSpaceDE w:val="0"/>
              <w:autoSpaceDN w:val="0"/>
              <w:adjustRightInd w:val="0"/>
              <w:spacing w:line="360" w:lineRule="auto"/>
              <w:rPr>
                <w:szCs w:val="24"/>
              </w:rPr>
            </w:pPr>
            <w:r>
              <w:rPr>
                <w:szCs w:val="24"/>
              </w:rPr>
              <w:t>7</w:t>
            </w:r>
          </w:p>
        </w:tc>
        <w:tc>
          <w:tcPr>
            <w:tcW w:w="4394" w:type="dxa"/>
          </w:tcPr>
          <w:p w:rsidR="00C24C4B" w:rsidRDefault="00C24C4B" w:rsidP="003B3842">
            <w:pPr>
              <w:autoSpaceDE w:val="0"/>
              <w:autoSpaceDN w:val="0"/>
              <w:adjustRightInd w:val="0"/>
              <w:spacing w:line="360" w:lineRule="auto"/>
              <w:rPr>
                <w:szCs w:val="24"/>
              </w:rPr>
            </w:pPr>
            <w:r>
              <w:rPr>
                <w:szCs w:val="24"/>
              </w:rPr>
              <w:t xml:space="preserve">SVM Radial Kernel </w:t>
            </w:r>
          </w:p>
        </w:tc>
        <w:tc>
          <w:tcPr>
            <w:tcW w:w="3889" w:type="dxa"/>
          </w:tcPr>
          <w:p w:rsidR="00C24C4B" w:rsidRDefault="00C24C4B" w:rsidP="003B3842">
            <w:pPr>
              <w:autoSpaceDE w:val="0"/>
              <w:autoSpaceDN w:val="0"/>
              <w:adjustRightInd w:val="0"/>
              <w:spacing w:line="360" w:lineRule="auto"/>
              <w:rPr>
                <w:szCs w:val="24"/>
              </w:rPr>
            </w:pPr>
            <w:r>
              <w:rPr>
                <w:szCs w:val="24"/>
              </w:rPr>
              <w:t>84.87</w:t>
            </w:r>
          </w:p>
        </w:tc>
      </w:tr>
      <w:tr w:rsidR="00C24C4B" w:rsidTr="00C24C4B">
        <w:tc>
          <w:tcPr>
            <w:tcW w:w="959" w:type="dxa"/>
          </w:tcPr>
          <w:p w:rsidR="00C24C4B" w:rsidRDefault="00C24C4B" w:rsidP="003B3842">
            <w:pPr>
              <w:autoSpaceDE w:val="0"/>
              <w:autoSpaceDN w:val="0"/>
              <w:adjustRightInd w:val="0"/>
              <w:spacing w:line="360" w:lineRule="auto"/>
              <w:rPr>
                <w:szCs w:val="24"/>
              </w:rPr>
            </w:pPr>
            <w:r>
              <w:rPr>
                <w:szCs w:val="24"/>
              </w:rPr>
              <w:t>8</w:t>
            </w:r>
          </w:p>
        </w:tc>
        <w:tc>
          <w:tcPr>
            <w:tcW w:w="4394" w:type="dxa"/>
          </w:tcPr>
          <w:p w:rsidR="00C24C4B" w:rsidRDefault="00C24C4B" w:rsidP="003B3842">
            <w:pPr>
              <w:autoSpaceDE w:val="0"/>
              <w:autoSpaceDN w:val="0"/>
              <w:adjustRightInd w:val="0"/>
              <w:spacing w:line="360" w:lineRule="auto"/>
              <w:rPr>
                <w:szCs w:val="24"/>
              </w:rPr>
            </w:pPr>
            <w:r>
              <w:rPr>
                <w:szCs w:val="24"/>
              </w:rPr>
              <w:t>Logistic regression with PCA</w:t>
            </w:r>
          </w:p>
        </w:tc>
        <w:tc>
          <w:tcPr>
            <w:tcW w:w="3889" w:type="dxa"/>
          </w:tcPr>
          <w:p w:rsidR="00C24C4B" w:rsidRDefault="00C24C4B" w:rsidP="003B3842">
            <w:pPr>
              <w:autoSpaceDE w:val="0"/>
              <w:autoSpaceDN w:val="0"/>
              <w:adjustRightInd w:val="0"/>
              <w:spacing w:line="360" w:lineRule="auto"/>
              <w:rPr>
                <w:szCs w:val="24"/>
              </w:rPr>
            </w:pPr>
            <w:r>
              <w:rPr>
                <w:szCs w:val="24"/>
              </w:rPr>
              <w:t>83.85</w:t>
            </w:r>
          </w:p>
        </w:tc>
      </w:tr>
      <w:tr w:rsidR="003F5666" w:rsidTr="00C24C4B">
        <w:tc>
          <w:tcPr>
            <w:tcW w:w="959" w:type="dxa"/>
          </w:tcPr>
          <w:p w:rsidR="003F5666" w:rsidRDefault="003F5666" w:rsidP="003B3842">
            <w:pPr>
              <w:autoSpaceDE w:val="0"/>
              <w:autoSpaceDN w:val="0"/>
              <w:adjustRightInd w:val="0"/>
              <w:spacing w:line="360" w:lineRule="auto"/>
              <w:rPr>
                <w:szCs w:val="24"/>
              </w:rPr>
            </w:pPr>
            <w:r>
              <w:rPr>
                <w:szCs w:val="24"/>
              </w:rPr>
              <w:t>9</w:t>
            </w:r>
          </w:p>
        </w:tc>
        <w:tc>
          <w:tcPr>
            <w:tcW w:w="4394" w:type="dxa"/>
          </w:tcPr>
          <w:p w:rsidR="003F5666" w:rsidRDefault="003F5666" w:rsidP="003B3842">
            <w:pPr>
              <w:autoSpaceDE w:val="0"/>
              <w:autoSpaceDN w:val="0"/>
              <w:adjustRightInd w:val="0"/>
              <w:spacing w:line="360" w:lineRule="auto"/>
              <w:rPr>
                <w:szCs w:val="24"/>
              </w:rPr>
            </w:pPr>
            <w:r>
              <w:rPr>
                <w:szCs w:val="24"/>
              </w:rPr>
              <w:t>Logistic Regression CV</w:t>
            </w:r>
          </w:p>
        </w:tc>
        <w:tc>
          <w:tcPr>
            <w:tcW w:w="3889" w:type="dxa"/>
          </w:tcPr>
          <w:p w:rsidR="003F5666" w:rsidRDefault="003F5666" w:rsidP="003B3842">
            <w:pPr>
              <w:autoSpaceDE w:val="0"/>
              <w:autoSpaceDN w:val="0"/>
              <w:adjustRightInd w:val="0"/>
              <w:spacing w:line="360" w:lineRule="auto"/>
              <w:rPr>
                <w:szCs w:val="24"/>
              </w:rPr>
            </w:pPr>
            <w:r>
              <w:rPr>
                <w:szCs w:val="24"/>
              </w:rPr>
              <w:t>85.60</w:t>
            </w:r>
          </w:p>
        </w:tc>
      </w:tr>
      <w:tr w:rsidR="003F5666" w:rsidTr="00C24C4B">
        <w:tc>
          <w:tcPr>
            <w:tcW w:w="959" w:type="dxa"/>
          </w:tcPr>
          <w:p w:rsidR="003F5666" w:rsidRDefault="003F5666" w:rsidP="003B3842">
            <w:pPr>
              <w:autoSpaceDE w:val="0"/>
              <w:autoSpaceDN w:val="0"/>
              <w:adjustRightInd w:val="0"/>
              <w:spacing w:line="360" w:lineRule="auto"/>
              <w:rPr>
                <w:szCs w:val="24"/>
              </w:rPr>
            </w:pPr>
            <w:r>
              <w:rPr>
                <w:szCs w:val="24"/>
              </w:rPr>
              <w:t>10</w:t>
            </w:r>
          </w:p>
        </w:tc>
        <w:tc>
          <w:tcPr>
            <w:tcW w:w="4394" w:type="dxa"/>
          </w:tcPr>
          <w:p w:rsidR="003F5666" w:rsidRDefault="003F5666" w:rsidP="003B3842">
            <w:pPr>
              <w:autoSpaceDE w:val="0"/>
              <w:autoSpaceDN w:val="0"/>
              <w:adjustRightInd w:val="0"/>
              <w:spacing w:line="360" w:lineRule="auto"/>
              <w:rPr>
                <w:szCs w:val="24"/>
              </w:rPr>
            </w:pPr>
            <w:r>
              <w:rPr>
                <w:szCs w:val="24"/>
              </w:rPr>
              <w:t>SVM CV</w:t>
            </w:r>
          </w:p>
        </w:tc>
        <w:tc>
          <w:tcPr>
            <w:tcW w:w="3889" w:type="dxa"/>
          </w:tcPr>
          <w:p w:rsidR="003F5666" w:rsidRDefault="003F5666" w:rsidP="003B3842">
            <w:pPr>
              <w:autoSpaceDE w:val="0"/>
              <w:autoSpaceDN w:val="0"/>
              <w:adjustRightInd w:val="0"/>
              <w:spacing w:line="360" w:lineRule="auto"/>
              <w:rPr>
                <w:szCs w:val="24"/>
              </w:rPr>
            </w:pPr>
            <w:r>
              <w:rPr>
                <w:szCs w:val="24"/>
              </w:rPr>
              <w:t>86.36</w:t>
            </w:r>
          </w:p>
        </w:tc>
      </w:tr>
    </w:tbl>
    <w:p w:rsidR="00CA0E41" w:rsidRDefault="00CA0E41" w:rsidP="003B3842">
      <w:pPr>
        <w:autoSpaceDE w:val="0"/>
        <w:autoSpaceDN w:val="0"/>
        <w:adjustRightInd w:val="0"/>
        <w:spacing w:line="360" w:lineRule="auto"/>
        <w:rPr>
          <w:szCs w:val="24"/>
        </w:rPr>
      </w:pPr>
    </w:p>
    <w:p w:rsidR="00C24C4B" w:rsidRDefault="00C24C4B" w:rsidP="003B3842">
      <w:pPr>
        <w:autoSpaceDE w:val="0"/>
        <w:autoSpaceDN w:val="0"/>
        <w:adjustRightInd w:val="0"/>
        <w:spacing w:line="360" w:lineRule="auto"/>
        <w:rPr>
          <w:szCs w:val="24"/>
        </w:rPr>
      </w:pPr>
      <w:r>
        <w:rPr>
          <w:szCs w:val="24"/>
        </w:rPr>
        <w:t xml:space="preserve">From the above table it is clear that the Logistic regression and SVM are best suited to predict the rainfall </w:t>
      </w:r>
      <w:r w:rsidR="00B645B9">
        <w:rPr>
          <w:szCs w:val="24"/>
        </w:rPr>
        <w:t>for the given dataset.</w:t>
      </w:r>
    </w:p>
    <w:p w:rsidR="00B645B9" w:rsidRDefault="00B645B9" w:rsidP="003B3842">
      <w:pPr>
        <w:autoSpaceDE w:val="0"/>
        <w:autoSpaceDN w:val="0"/>
        <w:adjustRightInd w:val="0"/>
        <w:spacing w:line="360" w:lineRule="auto"/>
        <w:rPr>
          <w:b/>
          <w:szCs w:val="24"/>
        </w:rPr>
      </w:pPr>
    </w:p>
    <w:p w:rsidR="00F34A16" w:rsidRDefault="00F34A16" w:rsidP="003B3842">
      <w:pPr>
        <w:autoSpaceDE w:val="0"/>
        <w:autoSpaceDN w:val="0"/>
        <w:adjustRightInd w:val="0"/>
        <w:spacing w:line="360" w:lineRule="auto"/>
        <w:rPr>
          <w:b/>
          <w:szCs w:val="24"/>
        </w:rPr>
      </w:pPr>
    </w:p>
    <w:p w:rsidR="00F34A16" w:rsidRDefault="00F34A16" w:rsidP="003B3842">
      <w:pPr>
        <w:autoSpaceDE w:val="0"/>
        <w:autoSpaceDN w:val="0"/>
        <w:adjustRightInd w:val="0"/>
        <w:spacing w:line="360" w:lineRule="auto"/>
        <w:rPr>
          <w:b/>
          <w:szCs w:val="24"/>
        </w:rPr>
      </w:pPr>
    </w:p>
    <w:p w:rsidR="00B645B9" w:rsidRDefault="00B645B9" w:rsidP="003B3842">
      <w:pPr>
        <w:autoSpaceDE w:val="0"/>
        <w:autoSpaceDN w:val="0"/>
        <w:adjustRightInd w:val="0"/>
        <w:spacing w:line="360" w:lineRule="auto"/>
        <w:rPr>
          <w:b/>
          <w:szCs w:val="24"/>
        </w:rPr>
      </w:pPr>
      <w:r>
        <w:rPr>
          <w:b/>
          <w:szCs w:val="24"/>
        </w:rPr>
        <w:lastRenderedPageBreak/>
        <w:t>Inference:</w:t>
      </w:r>
    </w:p>
    <w:p w:rsidR="00B645B9" w:rsidRPr="00987E1F" w:rsidRDefault="00B645B9" w:rsidP="00B645B9">
      <w:pPr>
        <w:pStyle w:val="ListParagraph"/>
        <w:numPr>
          <w:ilvl w:val="0"/>
          <w:numId w:val="38"/>
        </w:numPr>
        <w:autoSpaceDE w:val="0"/>
        <w:autoSpaceDN w:val="0"/>
        <w:adjustRightInd w:val="0"/>
        <w:spacing w:line="360" w:lineRule="auto"/>
        <w:rPr>
          <w:szCs w:val="24"/>
        </w:rPr>
      </w:pPr>
      <w:r>
        <w:rPr>
          <w:rFonts w:ascii="Times New Roman" w:hAnsi="Times New Roman" w:cs="Times New Roman"/>
          <w:sz w:val="24"/>
          <w:szCs w:val="24"/>
        </w:rPr>
        <w:t xml:space="preserve">The accuracy </w:t>
      </w:r>
      <w:proofErr w:type="gramStart"/>
      <w:r>
        <w:rPr>
          <w:rFonts w:ascii="Times New Roman" w:hAnsi="Times New Roman" w:cs="Times New Roman"/>
          <w:sz w:val="24"/>
          <w:szCs w:val="24"/>
        </w:rPr>
        <w:t>of  logistic</w:t>
      </w:r>
      <w:proofErr w:type="gramEnd"/>
      <w:r>
        <w:rPr>
          <w:rFonts w:ascii="Times New Roman" w:hAnsi="Times New Roman" w:cs="Times New Roman"/>
          <w:sz w:val="24"/>
          <w:szCs w:val="24"/>
        </w:rPr>
        <w:t xml:space="preserve"> regression with the actual predictor is greater than the accuracy of logistic regression with </w:t>
      </w:r>
      <w:r w:rsidR="00987E1F">
        <w:rPr>
          <w:rFonts w:ascii="Times New Roman" w:hAnsi="Times New Roman" w:cs="Times New Roman"/>
          <w:sz w:val="24"/>
          <w:szCs w:val="24"/>
        </w:rPr>
        <w:t>Principal components, this implies that there are very less outliers in the dataset.</w:t>
      </w:r>
    </w:p>
    <w:p w:rsidR="00987E1F" w:rsidRPr="00987E1F" w:rsidRDefault="00987E1F" w:rsidP="00B645B9">
      <w:pPr>
        <w:pStyle w:val="ListParagraph"/>
        <w:numPr>
          <w:ilvl w:val="0"/>
          <w:numId w:val="38"/>
        </w:numPr>
        <w:autoSpaceDE w:val="0"/>
        <w:autoSpaceDN w:val="0"/>
        <w:adjustRightInd w:val="0"/>
        <w:spacing w:line="360" w:lineRule="auto"/>
        <w:rPr>
          <w:szCs w:val="24"/>
        </w:rPr>
      </w:pPr>
      <w:r>
        <w:rPr>
          <w:rFonts w:ascii="Times New Roman" w:hAnsi="Times New Roman" w:cs="Times New Roman"/>
          <w:sz w:val="24"/>
          <w:szCs w:val="24"/>
        </w:rPr>
        <w:t>SVM with radial kernel gives the best accuracy for both training and testing.</w:t>
      </w:r>
    </w:p>
    <w:p w:rsidR="003F5666" w:rsidRPr="003F5666" w:rsidRDefault="003F5666" w:rsidP="003F5666">
      <w:pPr>
        <w:pStyle w:val="ListParagraph"/>
        <w:numPr>
          <w:ilvl w:val="0"/>
          <w:numId w:val="38"/>
        </w:numPr>
        <w:autoSpaceDE w:val="0"/>
        <w:autoSpaceDN w:val="0"/>
        <w:adjustRightInd w:val="0"/>
        <w:spacing w:line="360" w:lineRule="auto"/>
        <w:rPr>
          <w:szCs w:val="24"/>
        </w:rPr>
      </w:pPr>
      <w:r>
        <w:rPr>
          <w:rFonts w:ascii="Times New Roman" w:hAnsi="Times New Roman" w:cs="Times New Roman"/>
          <w:sz w:val="24"/>
          <w:szCs w:val="24"/>
        </w:rPr>
        <w:t xml:space="preserve">K – </w:t>
      </w:r>
      <w:proofErr w:type="gramStart"/>
      <w:r>
        <w:rPr>
          <w:rFonts w:ascii="Times New Roman" w:hAnsi="Times New Roman" w:cs="Times New Roman"/>
          <w:sz w:val="24"/>
          <w:szCs w:val="24"/>
        </w:rPr>
        <w:t>fold</w:t>
      </w:r>
      <w:proofErr w:type="gramEnd"/>
      <w:r>
        <w:rPr>
          <w:rFonts w:ascii="Times New Roman" w:hAnsi="Times New Roman" w:cs="Times New Roman"/>
          <w:sz w:val="24"/>
          <w:szCs w:val="24"/>
        </w:rPr>
        <w:t xml:space="preserve"> cross validation with k value equal to 10 and repetition equal to 3 is performed for logistic regression and SVM. The corresponding accuracies were 85.60 and 86.36 respectively.</w:t>
      </w:r>
    </w:p>
    <w:sectPr w:rsidR="003F5666" w:rsidRPr="003F5666" w:rsidSect="00387991">
      <w:footerReference w:type="default" r:id="rId6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2C86" w:rsidRDefault="00072C86" w:rsidP="00E162BF">
      <w:r>
        <w:separator/>
      </w:r>
    </w:p>
  </w:endnote>
  <w:endnote w:type="continuationSeparator" w:id="0">
    <w:p w:rsidR="00072C86" w:rsidRDefault="00072C86" w:rsidP="00E162B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altName w:val="Times New Roman"/>
    <w:panose1 w:val="00000000000000000000"/>
    <w:charset w:val="00"/>
    <w:family w:val="roman"/>
    <w:notTrueType/>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WenQuanYi Zen Hei Sharp">
    <w:altName w:val="Times New Roman"/>
    <w:charset w:val="00"/>
    <w:family w:val="auto"/>
    <w:pitch w:val="variable"/>
    <w:sig w:usb0="00000000" w:usb1="00000000" w:usb2="00000000" w:usb3="00000000" w:csb0="00000000" w:csb1="00000000"/>
  </w:font>
  <w:font w:name="DejaVu Sans">
    <w:altName w:val="Arial"/>
    <w:charset w:val="00"/>
    <w:family w:val="swiss"/>
    <w:pitch w:val="default"/>
    <w:sig w:usb0="00000000" w:usb1="00000000" w:usb2="00000000" w:usb3="00000000" w:csb0="00000000"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702192"/>
      <w:docPartObj>
        <w:docPartGallery w:val="Page Numbers (Bottom of Page)"/>
        <w:docPartUnique/>
      </w:docPartObj>
    </w:sdtPr>
    <w:sdtContent>
      <w:p w:rsidR="00987E1F" w:rsidRDefault="00987E1F">
        <w:pPr>
          <w:pStyle w:val="Footer"/>
          <w:jc w:val="right"/>
        </w:pPr>
        <w:fldSimple w:instr=" PAGE   \* MERGEFORMAT ">
          <w:r w:rsidR="00DE5889">
            <w:rPr>
              <w:noProof/>
            </w:rPr>
            <w:t>9</w:t>
          </w:r>
        </w:fldSimple>
      </w:p>
    </w:sdtContent>
  </w:sdt>
  <w:p w:rsidR="00987E1F" w:rsidRDefault="00987E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2C86" w:rsidRDefault="00072C86" w:rsidP="00E162BF">
      <w:r>
        <w:separator/>
      </w:r>
    </w:p>
  </w:footnote>
  <w:footnote w:type="continuationSeparator" w:id="0">
    <w:p w:rsidR="00072C86" w:rsidRDefault="00072C86" w:rsidP="00E162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3"/>
    <w:lvl w:ilvl="0">
      <w:start w:val="1"/>
      <w:numFmt w:val="bullet"/>
      <w:lvlText w:val=""/>
      <w:lvlJc w:val="left"/>
      <w:pPr>
        <w:tabs>
          <w:tab w:val="num" w:pos="1080"/>
        </w:tabs>
        <w:ind w:left="1080" w:hanging="360"/>
      </w:pPr>
      <w:rPr>
        <w:rFonts w:ascii="Symbol" w:hAnsi="Symbol" w:cs="Symbol"/>
      </w:rPr>
    </w:lvl>
  </w:abstractNum>
  <w:abstractNum w:abstractNumId="1">
    <w:nsid w:val="00000003"/>
    <w:multiLevelType w:val="singleLevel"/>
    <w:tmpl w:val="00000003"/>
    <w:name w:val="WW8Num5"/>
    <w:lvl w:ilvl="0">
      <w:start w:val="1"/>
      <w:numFmt w:val="bullet"/>
      <w:lvlText w:val=""/>
      <w:lvlJc w:val="left"/>
      <w:pPr>
        <w:tabs>
          <w:tab w:val="num" w:pos="1080"/>
        </w:tabs>
        <w:ind w:left="1080" w:hanging="360"/>
      </w:pPr>
      <w:rPr>
        <w:rFonts w:ascii="Symbol" w:hAnsi="Symbol" w:cs="Symbol"/>
      </w:rPr>
    </w:lvl>
  </w:abstractNum>
  <w:abstractNum w:abstractNumId="2">
    <w:nsid w:val="00000004"/>
    <w:multiLevelType w:val="singleLevel"/>
    <w:tmpl w:val="00000004"/>
    <w:name w:val="WW8Num6"/>
    <w:lvl w:ilvl="0">
      <w:start w:val="1"/>
      <w:numFmt w:val="bullet"/>
      <w:lvlText w:val=""/>
      <w:lvlJc w:val="left"/>
      <w:pPr>
        <w:tabs>
          <w:tab w:val="num" w:pos="360"/>
        </w:tabs>
        <w:ind w:left="360" w:hanging="360"/>
      </w:pPr>
      <w:rPr>
        <w:rFonts w:ascii="Symbol" w:hAnsi="Symbol" w:cs="Symbol"/>
      </w:rPr>
    </w:lvl>
  </w:abstractNum>
  <w:abstractNum w:abstractNumId="3">
    <w:nsid w:val="00000005"/>
    <w:multiLevelType w:val="singleLevel"/>
    <w:tmpl w:val="00000005"/>
    <w:name w:val="WW8Num11"/>
    <w:lvl w:ilvl="0">
      <w:start w:val="1"/>
      <w:numFmt w:val="decimal"/>
      <w:lvlText w:val="%1."/>
      <w:lvlJc w:val="left"/>
      <w:pPr>
        <w:tabs>
          <w:tab w:val="num" w:pos="720"/>
        </w:tabs>
        <w:ind w:left="720" w:hanging="360"/>
      </w:pPr>
    </w:lvl>
  </w:abstractNum>
  <w:abstractNum w:abstractNumId="4">
    <w:nsid w:val="00000006"/>
    <w:multiLevelType w:val="multilevel"/>
    <w:tmpl w:val="00000006"/>
    <w:name w:val="WW8Num14"/>
    <w:lvl w:ilvl="0">
      <w:start w:val="1"/>
      <w:numFmt w:val="decimal"/>
      <w:lvlText w:val="%1."/>
      <w:lvlJc w:val="left"/>
      <w:pPr>
        <w:tabs>
          <w:tab w:val="num" w:pos="720"/>
        </w:tabs>
        <w:ind w:left="720" w:hanging="360"/>
      </w:pPr>
      <w:rPr>
        <w:b/>
      </w:rPr>
    </w:lvl>
    <w:lvl w:ilvl="1">
      <w:start w:val="1"/>
      <w:numFmt w:val="decimal"/>
      <w:lvlText w:val="%1.%2"/>
      <w:lvlJc w:val="left"/>
      <w:pPr>
        <w:tabs>
          <w:tab w:val="num" w:pos="720"/>
        </w:tabs>
        <w:ind w:left="720" w:hanging="360"/>
      </w:pPr>
      <w:rPr>
        <w:b/>
      </w:rPr>
    </w:lvl>
    <w:lvl w:ilvl="2">
      <w:start w:val="1"/>
      <w:numFmt w:val="decimal"/>
      <w:lvlText w:val="%1.%2.%3"/>
      <w:lvlJc w:val="left"/>
      <w:pPr>
        <w:tabs>
          <w:tab w:val="num" w:pos="1080"/>
        </w:tabs>
        <w:ind w:left="1080" w:hanging="720"/>
      </w:pPr>
      <w:rPr>
        <w:b/>
      </w:rPr>
    </w:lvl>
    <w:lvl w:ilvl="3">
      <w:start w:val="1"/>
      <w:numFmt w:val="decimal"/>
      <w:lvlText w:val="%1.%2.%3.%4"/>
      <w:lvlJc w:val="left"/>
      <w:pPr>
        <w:tabs>
          <w:tab w:val="num" w:pos="1080"/>
        </w:tabs>
        <w:ind w:left="1080" w:hanging="720"/>
      </w:pPr>
      <w:rPr>
        <w:b/>
      </w:rPr>
    </w:lvl>
    <w:lvl w:ilvl="4">
      <w:start w:val="1"/>
      <w:numFmt w:val="decimal"/>
      <w:lvlText w:val="%1.%2.%3.%4.%5"/>
      <w:lvlJc w:val="left"/>
      <w:pPr>
        <w:tabs>
          <w:tab w:val="num" w:pos="1440"/>
        </w:tabs>
        <w:ind w:left="1440" w:hanging="1080"/>
      </w:pPr>
      <w:rPr>
        <w:b/>
      </w:rPr>
    </w:lvl>
    <w:lvl w:ilvl="5">
      <w:start w:val="1"/>
      <w:numFmt w:val="decimal"/>
      <w:lvlText w:val="%1.%2.%3.%4.%5.%6"/>
      <w:lvlJc w:val="left"/>
      <w:pPr>
        <w:tabs>
          <w:tab w:val="num" w:pos="1440"/>
        </w:tabs>
        <w:ind w:left="1440" w:hanging="1080"/>
      </w:pPr>
      <w:rPr>
        <w:b/>
      </w:rPr>
    </w:lvl>
    <w:lvl w:ilvl="6">
      <w:start w:val="1"/>
      <w:numFmt w:val="decimal"/>
      <w:lvlText w:val="%1.%2.%3.%4.%5.%6.%7"/>
      <w:lvlJc w:val="left"/>
      <w:pPr>
        <w:tabs>
          <w:tab w:val="num" w:pos="1800"/>
        </w:tabs>
        <w:ind w:left="1800" w:hanging="1440"/>
      </w:pPr>
      <w:rPr>
        <w:b/>
      </w:rPr>
    </w:lvl>
    <w:lvl w:ilvl="7">
      <w:start w:val="1"/>
      <w:numFmt w:val="decimal"/>
      <w:lvlText w:val="%1.%2.%3.%4.%5.%6.%7.%8"/>
      <w:lvlJc w:val="left"/>
      <w:pPr>
        <w:tabs>
          <w:tab w:val="num" w:pos="1800"/>
        </w:tabs>
        <w:ind w:left="1800" w:hanging="1440"/>
      </w:pPr>
      <w:rPr>
        <w:b/>
      </w:rPr>
    </w:lvl>
    <w:lvl w:ilvl="8">
      <w:start w:val="1"/>
      <w:numFmt w:val="decimal"/>
      <w:lvlText w:val="%1.%2.%3.%4.%5.%6.%7.%8.%9"/>
      <w:lvlJc w:val="left"/>
      <w:pPr>
        <w:tabs>
          <w:tab w:val="num" w:pos="2160"/>
        </w:tabs>
        <w:ind w:left="2160" w:hanging="1800"/>
      </w:pPr>
      <w:rPr>
        <w:b/>
      </w:rPr>
    </w:lvl>
  </w:abstractNum>
  <w:abstractNum w:abstractNumId="5">
    <w:nsid w:val="00000007"/>
    <w:multiLevelType w:val="multilevel"/>
    <w:tmpl w:val="00000007"/>
    <w:name w:val="WW8Num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6">
    <w:nsid w:val="00000008"/>
    <w:multiLevelType w:val="singleLevel"/>
    <w:tmpl w:val="00000008"/>
    <w:name w:val="WW8Num19"/>
    <w:lvl w:ilvl="0">
      <w:start w:val="1"/>
      <w:numFmt w:val="bullet"/>
      <w:lvlText w:val=""/>
      <w:lvlJc w:val="left"/>
      <w:pPr>
        <w:tabs>
          <w:tab w:val="num" w:pos="1080"/>
        </w:tabs>
        <w:ind w:left="1080" w:hanging="360"/>
      </w:pPr>
      <w:rPr>
        <w:rFonts w:ascii="Symbol" w:hAnsi="Symbol" w:cs="Symbol"/>
      </w:rPr>
    </w:lvl>
  </w:abstractNum>
  <w:abstractNum w:abstractNumId="7">
    <w:nsid w:val="00000009"/>
    <w:multiLevelType w:val="singleLevel"/>
    <w:tmpl w:val="00000009"/>
    <w:name w:val="WW8Num20"/>
    <w:lvl w:ilvl="0">
      <w:start w:val="1"/>
      <w:numFmt w:val="bullet"/>
      <w:lvlText w:val=""/>
      <w:lvlJc w:val="left"/>
      <w:pPr>
        <w:tabs>
          <w:tab w:val="num" w:pos="2880"/>
        </w:tabs>
        <w:ind w:left="2880" w:hanging="360"/>
      </w:pPr>
      <w:rPr>
        <w:rFonts w:ascii="Symbol" w:hAnsi="Symbol" w:cs="Symbol"/>
      </w:rPr>
    </w:lvl>
  </w:abstractNum>
  <w:abstractNum w:abstractNumId="8">
    <w:nsid w:val="0000000A"/>
    <w:multiLevelType w:val="singleLevel"/>
    <w:tmpl w:val="0000000A"/>
    <w:name w:val="WW8Num21"/>
    <w:lvl w:ilvl="0">
      <w:start w:val="1"/>
      <w:numFmt w:val="bullet"/>
      <w:lvlText w:val=""/>
      <w:lvlJc w:val="left"/>
      <w:pPr>
        <w:tabs>
          <w:tab w:val="num" w:pos="720"/>
        </w:tabs>
        <w:ind w:left="720" w:hanging="360"/>
      </w:pPr>
      <w:rPr>
        <w:rFonts w:ascii="Symbol" w:hAnsi="Symbol" w:cs="Symbol"/>
      </w:rPr>
    </w:lvl>
  </w:abstractNum>
  <w:abstractNum w:abstractNumId="9">
    <w:nsid w:val="0000000B"/>
    <w:multiLevelType w:val="singleLevel"/>
    <w:tmpl w:val="0000000B"/>
    <w:name w:val="WW8Num22"/>
    <w:lvl w:ilvl="0">
      <w:start w:val="1"/>
      <w:numFmt w:val="bullet"/>
      <w:lvlText w:val=""/>
      <w:lvlJc w:val="left"/>
      <w:pPr>
        <w:tabs>
          <w:tab w:val="num" w:pos="1440"/>
        </w:tabs>
        <w:ind w:left="1440" w:hanging="360"/>
      </w:pPr>
      <w:rPr>
        <w:rFonts w:ascii="Symbol" w:hAnsi="Symbol" w:cs="Symbol"/>
      </w:rPr>
    </w:lvl>
  </w:abstractNum>
  <w:abstractNum w:abstractNumId="10">
    <w:nsid w:val="07130AE7"/>
    <w:multiLevelType w:val="hybridMultilevel"/>
    <w:tmpl w:val="2B12B9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D0941E1"/>
    <w:multiLevelType w:val="hybridMultilevel"/>
    <w:tmpl w:val="36140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3C5293D"/>
    <w:multiLevelType w:val="hybridMultilevel"/>
    <w:tmpl w:val="A9862F44"/>
    <w:lvl w:ilvl="0" w:tplc="9498020A">
      <w:start w:val="1"/>
      <w:numFmt w:val="bullet"/>
      <w:lvlText w:val="•"/>
      <w:lvlJc w:val="left"/>
      <w:pPr>
        <w:tabs>
          <w:tab w:val="num" w:pos="720"/>
        </w:tabs>
        <w:ind w:left="720" w:hanging="360"/>
      </w:pPr>
      <w:rPr>
        <w:rFonts w:ascii="Arial" w:hAnsi="Arial" w:hint="default"/>
      </w:rPr>
    </w:lvl>
    <w:lvl w:ilvl="1" w:tplc="93B6327C" w:tentative="1">
      <w:start w:val="1"/>
      <w:numFmt w:val="bullet"/>
      <w:lvlText w:val="•"/>
      <w:lvlJc w:val="left"/>
      <w:pPr>
        <w:tabs>
          <w:tab w:val="num" w:pos="1440"/>
        </w:tabs>
        <w:ind w:left="1440" w:hanging="360"/>
      </w:pPr>
      <w:rPr>
        <w:rFonts w:ascii="Arial" w:hAnsi="Arial" w:hint="default"/>
      </w:rPr>
    </w:lvl>
    <w:lvl w:ilvl="2" w:tplc="4B2A0556" w:tentative="1">
      <w:start w:val="1"/>
      <w:numFmt w:val="bullet"/>
      <w:lvlText w:val="•"/>
      <w:lvlJc w:val="left"/>
      <w:pPr>
        <w:tabs>
          <w:tab w:val="num" w:pos="2160"/>
        </w:tabs>
        <w:ind w:left="2160" w:hanging="360"/>
      </w:pPr>
      <w:rPr>
        <w:rFonts w:ascii="Arial" w:hAnsi="Arial" w:hint="default"/>
      </w:rPr>
    </w:lvl>
    <w:lvl w:ilvl="3" w:tplc="355A0FA2" w:tentative="1">
      <w:start w:val="1"/>
      <w:numFmt w:val="bullet"/>
      <w:lvlText w:val="•"/>
      <w:lvlJc w:val="left"/>
      <w:pPr>
        <w:tabs>
          <w:tab w:val="num" w:pos="2880"/>
        </w:tabs>
        <w:ind w:left="2880" w:hanging="360"/>
      </w:pPr>
      <w:rPr>
        <w:rFonts w:ascii="Arial" w:hAnsi="Arial" w:hint="default"/>
      </w:rPr>
    </w:lvl>
    <w:lvl w:ilvl="4" w:tplc="1C7E8F02" w:tentative="1">
      <w:start w:val="1"/>
      <w:numFmt w:val="bullet"/>
      <w:lvlText w:val="•"/>
      <w:lvlJc w:val="left"/>
      <w:pPr>
        <w:tabs>
          <w:tab w:val="num" w:pos="3600"/>
        </w:tabs>
        <w:ind w:left="3600" w:hanging="360"/>
      </w:pPr>
      <w:rPr>
        <w:rFonts w:ascii="Arial" w:hAnsi="Arial" w:hint="default"/>
      </w:rPr>
    </w:lvl>
    <w:lvl w:ilvl="5" w:tplc="D782373A" w:tentative="1">
      <w:start w:val="1"/>
      <w:numFmt w:val="bullet"/>
      <w:lvlText w:val="•"/>
      <w:lvlJc w:val="left"/>
      <w:pPr>
        <w:tabs>
          <w:tab w:val="num" w:pos="4320"/>
        </w:tabs>
        <w:ind w:left="4320" w:hanging="360"/>
      </w:pPr>
      <w:rPr>
        <w:rFonts w:ascii="Arial" w:hAnsi="Arial" w:hint="default"/>
      </w:rPr>
    </w:lvl>
    <w:lvl w:ilvl="6" w:tplc="35B00272" w:tentative="1">
      <w:start w:val="1"/>
      <w:numFmt w:val="bullet"/>
      <w:lvlText w:val="•"/>
      <w:lvlJc w:val="left"/>
      <w:pPr>
        <w:tabs>
          <w:tab w:val="num" w:pos="5040"/>
        </w:tabs>
        <w:ind w:left="5040" w:hanging="360"/>
      </w:pPr>
      <w:rPr>
        <w:rFonts w:ascii="Arial" w:hAnsi="Arial" w:hint="default"/>
      </w:rPr>
    </w:lvl>
    <w:lvl w:ilvl="7" w:tplc="186C51B2" w:tentative="1">
      <w:start w:val="1"/>
      <w:numFmt w:val="bullet"/>
      <w:lvlText w:val="•"/>
      <w:lvlJc w:val="left"/>
      <w:pPr>
        <w:tabs>
          <w:tab w:val="num" w:pos="5760"/>
        </w:tabs>
        <w:ind w:left="5760" w:hanging="360"/>
      </w:pPr>
      <w:rPr>
        <w:rFonts w:ascii="Arial" w:hAnsi="Arial" w:hint="default"/>
      </w:rPr>
    </w:lvl>
    <w:lvl w:ilvl="8" w:tplc="8B522ACE" w:tentative="1">
      <w:start w:val="1"/>
      <w:numFmt w:val="bullet"/>
      <w:lvlText w:val="•"/>
      <w:lvlJc w:val="left"/>
      <w:pPr>
        <w:tabs>
          <w:tab w:val="num" w:pos="6480"/>
        </w:tabs>
        <w:ind w:left="6480" w:hanging="360"/>
      </w:pPr>
      <w:rPr>
        <w:rFonts w:ascii="Arial" w:hAnsi="Arial" w:hint="default"/>
      </w:rPr>
    </w:lvl>
  </w:abstractNum>
  <w:abstractNum w:abstractNumId="13">
    <w:nsid w:val="15645FC8"/>
    <w:multiLevelType w:val="hybridMultilevel"/>
    <w:tmpl w:val="907C72F0"/>
    <w:lvl w:ilvl="0" w:tplc="40090001">
      <w:start w:val="1"/>
      <w:numFmt w:val="bullet"/>
      <w:lvlText w:val=""/>
      <w:lvlJc w:val="left"/>
      <w:pPr>
        <w:tabs>
          <w:tab w:val="num" w:pos="720"/>
        </w:tabs>
        <w:ind w:left="720" w:hanging="360"/>
      </w:pPr>
      <w:rPr>
        <w:rFonts w:ascii="Symbol" w:hAnsi="Symbol" w:hint="default"/>
      </w:rPr>
    </w:lvl>
    <w:lvl w:ilvl="1" w:tplc="7C3CA424" w:tentative="1">
      <w:start w:val="1"/>
      <w:numFmt w:val="bullet"/>
      <w:lvlText w:val="»"/>
      <w:lvlJc w:val="left"/>
      <w:pPr>
        <w:tabs>
          <w:tab w:val="num" w:pos="1440"/>
        </w:tabs>
        <w:ind w:left="1440" w:hanging="360"/>
      </w:pPr>
      <w:rPr>
        <w:rFonts w:ascii="Source Sans Pro" w:hAnsi="Source Sans Pro" w:hint="default"/>
      </w:rPr>
    </w:lvl>
    <w:lvl w:ilvl="2" w:tplc="73D6611E" w:tentative="1">
      <w:start w:val="1"/>
      <w:numFmt w:val="bullet"/>
      <w:lvlText w:val="»"/>
      <w:lvlJc w:val="left"/>
      <w:pPr>
        <w:tabs>
          <w:tab w:val="num" w:pos="2160"/>
        </w:tabs>
        <w:ind w:left="2160" w:hanging="360"/>
      </w:pPr>
      <w:rPr>
        <w:rFonts w:ascii="Source Sans Pro" w:hAnsi="Source Sans Pro" w:hint="default"/>
      </w:rPr>
    </w:lvl>
    <w:lvl w:ilvl="3" w:tplc="1F484DCE" w:tentative="1">
      <w:start w:val="1"/>
      <w:numFmt w:val="bullet"/>
      <w:lvlText w:val="»"/>
      <w:lvlJc w:val="left"/>
      <w:pPr>
        <w:tabs>
          <w:tab w:val="num" w:pos="2880"/>
        </w:tabs>
        <w:ind w:left="2880" w:hanging="360"/>
      </w:pPr>
      <w:rPr>
        <w:rFonts w:ascii="Source Sans Pro" w:hAnsi="Source Sans Pro" w:hint="default"/>
      </w:rPr>
    </w:lvl>
    <w:lvl w:ilvl="4" w:tplc="64C0B4D2" w:tentative="1">
      <w:start w:val="1"/>
      <w:numFmt w:val="bullet"/>
      <w:lvlText w:val="»"/>
      <w:lvlJc w:val="left"/>
      <w:pPr>
        <w:tabs>
          <w:tab w:val="num" w:pos="3600"/>
        </w:tabs>
        <w:ind w:left="3600" w:hanging="360"/>
      </w:pPr>
      <w:rPr>
        <w:rFonts w:ascii="Source Sans Pro" w:hAnsi="Source Sans Pro" w:hint="default"/>
      </w:rPr>
    </w:lvl>
    <w:lvl w:ilvl="5" w:tplc="82207BD8" w:tentative="1">
      <w:start w:val="1"/>
      <w:numFmt w:val="bullet"/>
      <w:lvlText w:val="»"/>
      <w:lvlJc w:val="left"/>
      <w:pPr>
        <w:tabs>
          <w:tab w:val="num" w:pos="4320"/>
        </w:tabs>
        <w:ind w:left="4320" w:hanging="360"/>
      </w:pPr>
      <w:rPr>
        <w:rFonts w:ascii="Source Sans Pro" w:hAnsi="Source Sans Pro" w:hint="default"/>
      </w:rPr>
    </w:lvl>
    <w:lvl w:ilvl="6" w:tplc="98C2B680" w:tentative="1">
      <w:start w:val="1"/>
      <w:numFmt w:val="bullet"/>
      <w:lvlText w:val="»"/>
      <w:lvlJc w:val="left"/>
      <w:pPr>
        <w:tabs>
          <w:tab w:val="num" w:pos="5040"/>
        </w:tabs>
        <w:ind w:left="5040" w:hanging="360"/>
      </w:pPr>
      <w:rPr>
        <w:rFonts w:ascii="Source Sans Pro" w:hAnsi="Source Sans Pro" w:hint="default"/>
      </w:rPr>
    </w:lvl>
    <w:lvl w:ilvl="7" w:tplc="D0FE255E" w:tentative="1">
      <w:start w:val="1"/>
      <w:numFmt w:val="bullet"/>
      <w:lvlText w:val="»"/>
      <w:lvlJc w:val="left"/>
      <w:pPr>
        <w:tabs>
          <w:tab w:val="num" w:pos="5760"/>
        </w:tabs>
        <w:ind w:left="5760" w:hanging="360"/>
      </w:pPr>
      <w:rPr>
        <w:rFonts w:ascii="Source Sans Pro" w:hAnsi="Source Sans Pro" w:hint="default"/>
      </w:rPr>
    </w:lvl>
    <w:lvl w:ilvl="8" w:tplc="FC72431C" w:tentative="1">
      <w:start w:val="1"/>
      <w:numFmt w:val="bullet"/>
      <w:lvlText w:val="»"/>
      <w:lvlJc w:val="left"/>
      <w:pPr>
        <w:tabs>
          <w:tab w:val="num" w:pos="6480"/>
        </w:tabs>
        <w:ind w:left="6480" w:hanging="360"/>
      </w:pPr>
      <w:rPr>
        <w:rFonts w:ascii="Source Sans Pro" w:hAnsi="Source Sans Pro" w:hint="default"/>
      </w:rPr>
    </w:lvl>
  </w:abstractNum>
  <w:abstractNum w:abstractNumId="14">
    <w:nsid w:val="21185B0C"/>
    <w:multiLevelType w:val="hybridMultilevel"/>
    <w:tmpl w:val="3286AC34"/>
    <w:lvl w:ilvl="0" w:tplc="DFA2D11E">
      <w:start w:val="1"/>
      <w:numFmt w:val="bullet"/>
      <w:lvlText w:val="•"/>
      <w:lvlJc w:val="left"/>
      <w:pPr>
        <w:tabs>
          <w:tab w:val="num" w:pos="720"/>
        </w:tabs>
        <w:ind w:left="720" w:hanging="360"/>
      </w:pPr>
      <w:rPr>
        <w:rFonts w:ascii="Arial" w:hAnsi="Arial" w:hint="default"/>
      </w:rPr>
    </w:lvl>
    <w:lvl w:ilvl="1" w:tplc="0B1C8E4A" w:tentative="1">
      <w:start w:val="1"/>
      <w:numFmt w:val="bullet"/>
      <w:lvlText w:val="•"/>
      <w:lvlJc w:val="left"/>
      <w:pPr>
        <w:tabs>
          <w:tab w:val="num" w:pos="1440"/>
        </w:tabs>
        <w:ind w:left="1440" w:hanging="360"/>
      </w:pPr>
      <w:rPr>
        <w:rFonts w:ascii="Arial" w:hAnsi="Arial" w:hint="default"/>
      </w:rPr>
    </w:lvl>
    <w:lvl w:ilvl="2" w:tplc="183C326C" w:tentative="1">
      <w:start w:val="1"/>
      <w:numFmt w:val="bullet"/>
      <w:lvlText w:val="•"/>
      <w:lvlJc w:val="left"/>
      <w:pPr>
        <w:tabs>
          <w:tab w:val="num" w:pos="2160"/>
        </w:tabs>
        <w:ind w:left="2160" w:hanging="360"/>
      </w:pPr>
      <w:rPr>
        <w:rFonts w:ascii="Arial" w:hAnsi="Arial" w:hint="default"/>
      </w:rPr>
    </w:lvl>
    <w:lvl w:ilvl="3" w:tplc="D3C84044" w:tentative="1">
      <w:start w:val="1"/>
      <w:numFmt w:val="bullet"/>
      <w:lvlText w:val="•"/>
      <w:lvlJc w:val="left"/>
      <w:pPr>
        <w:tabs>
          <w:tab w:val="num" w:pos="2880"/>
        </w:tabs>
        <w:ind w:left="2880" w:hanging="360"/>
      </w:pPr>
      <w:rPr>
        <w:rFonts w:ascii="Arial" w:hAnsi="Arial" w:hint="default"/>
      </w:rPr>
    </w:lvl>
    <w:lvl w:ilvl="4" w:tplc="E20455DA" w:tentative="1">
      <w:start w:val="1"/>
      <w:numFmt w:val="bullet"/>
      <w:lvlText w:val="•"/>
      <w:lvlJc w:val="left"/>
      <w:pPr>
        <w:tabs>
          <w:tab w:val="num" w:pos="3600"/>
        </w:tabs>
        <w:ind w:left="3600" w:hanging="360"/>
      </w:pPr>
      <w:rPr>
        <w:rFonts w:ascii="Arial" w:hAnsi="Arial" w:hint="default"/>
      </w:rPr>
    </w:lvl>
    <w:lvl w:ilvl="5" w:tplc="F0F2056A" w:tentative="1">
      <w:start w:val="1"/>
      <w:numFmt w:val="bullet"/>
      <w:lvlText w:val="•"/>
      <w:lvlJc w:val="left"/>
      <w:pPr>
        <w:tabs>
          <w:tab w:val="num" w:pos="4320"/>
        </w:tabs>
        <w:ind w:left="4320" w:hanging="360"/>
      </w:pPr>
      <w:rPr>
        <w:rFonts w:ascii="Arial" w:hAnsi="Arial" w:hint="default"/>
      </w:rPr>
    </w:lvl>
    <w:lvl w:ilvl="6" w:tplc="F440C430" w:tentative="1">
      <w:start w:val="1"/>
      <w:numFmt w:val="bullet"/>
      <w:lvlText w:val="•"/>
      <w:lvlJc w:val="left"/>
      <w:pPr>
        <w:tabs>
          <w:tab w:val="num" w:pos="5040"/>
        </w:tabs>
        <w:ind w:left="5040" w:hanging="360"/>
      </w:pPr>
      <w:rPr>
        <w:rFonts w:ascii="Arial" w:hAnsi="Arial" w:hint="default"/>
      </w:rPr>
    </w:lvl>
    <w:lvl w:ilvl="7" w:tplc="E3F0EEC6" w:tentative="1">
      <w:start w:val="1"/>
      <w:numFmt w:val="bullet"/>
      <w:lvlText w:val="•"/>
      <w:lvlJc w:val="left"/>
      <w:pPr>
        <w:tabs>
          <w:tab w:val="num" w:pos="5760"/>
        </w:tabs>
        <w:ind w:left="5760" w:hanging="360"/>
      </w:pPr>
      <w:rPr>
        <w:rFonts w:ascii="Arial" w:hAnsi="Arial" w:hint="default"/>
      </w:rPr>
    </w:lvl>
    <w:lvl w:ilvl="8" w:tplc="C28E6716" w:tentative="1">
      <w:start w:val="1"/>
      <w:numFmt w:val="bullet"/>
      <w:lvlText w:val="•"/>
      <w:lvlJc w:val="left"/>
      <w:pPr>
        <w:tabs>
          <w:tab w:val="num" w:pos="6480"/>
        </w:tabs>
        <w:ind w:left="6480" w:hanging="360"/>
      </w:pPr>
      <w:rPr>
        <w:rFonts w:ascii="Arial" w:hAnsi="Arial" w:hint="default"/>
      </w:rPr>
    </w:lvl>
  </w:abstractNum>
  <w:abstractNum w:abstractNumId="15">
    <w:nsid w:val="21266DF9"/>
    <w:multiLevelType w:val="hybridMultilevel"/>
    <w:tmpl w:val="849E09A8"/>
    <w:lvl w:ilvl="0" w:tplc="295E4BA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7576109"/>
    <w:multiLevelType w:val="hybridMultilevel"/>
    <w:tmpl w:val="306ADC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89215FF"/>
    <w:multiLevelType w:val="hybridMultilevel"/>
    <w:tmpl w:val="C61009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8FF716D"/>
    <w:multiLevelType w:val="hybridMultilevel"/>
    <w:tmpl w:val="48C07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D71916"/>
    <w:multiLevelType w:val="multilevel"/>
    <w:tmpl w:val="3EA806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2C9A3FD6"/>
    <w:multiLevelType w:val="multilevel"/>
    <w:tmpl w:val="9F421B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358F7B0F"/>
    <w:multiLevelType w:val="multilevel"/>
    <w:tmpl w:val="9F421B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3AD70523"/>
    <w:multiLevelType w:val="hybridMultilevel"/>
    <w:tmpl w:val="A540049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3526579"/>
    <w:multiLevelType w:val="hybridMultilevel"/>
    <w:tmpl w:val="18E0993A"/>
    <w:lvl w:ilvl="0" w:tplc="40090001">
      <w:start w:val="1"/>
      <w:numFmt w:val="bullet"/>
      <w:lvlText w:val=""/>
      <w:lvlJc w:val="left"/>
      <w:pPr>
        <w:tabs>
          <w:tab w:val="num" w:pos="720"/>
        </w:tabs>
        <w:ind w:left="720" w:hanging="360"/>
      </w:pPr>
      <w:rPr>
        <w:rFonts w:ascii="Symbol" w:hAnsi="Symbol" w:hint="default"/>
      </w:rPr>
    </w:lvl>
    <w:lvl w:ilvl="1" w:tplc="E6528456" w:tentative="1">
      <w:start w:val="1"/>
      <w:numFmt w:val="bullet"/>
      <w:lvlText w:val="»"/>
      <w:lvlJc w:val="left"/>
      <w:pPr>
        <w:tabs>
          <w:tab w:val="num" w:pos="1440"/>
        </w:tabs>
        <w:ind w:left="1440" w:hanging="360"/>
      </w:pPr>
      <w:rPr>
        <w:rFonts w:ascii="Source Sans Pro" w:hAnsi="Source Sans Pro" w:hint="default"/>
      </w:rPr>
    </w:lvl>
    <w:lvl w:ilvl="2" w:tplc="5CCEE1A4" w:tentative="1">
      <w:start w:val="1"/>
      <w:numFmt w:val="bullet"/>
      <w:lvlText w:val="»"/>
      <w:lvlJc w:val="left"/>
      <w:pPr>
        <w:tabs>
          <w:tab w:val="num" w:pos="2160"/>
        </w:tabs>
        <w:ind w:left="2160" w:hanging="360"/>
      </w:pPr>
      <w:rPr>
        <w:rFonts w:ascii="Source Sans Pro" w:hAnsi="Source Sans Pro" w:hint="default"/>
      </w:rPr>
    </w:lvl>
    <w:lvl w:ilvl="3" w:tplc="DA3851D0" w:tentative="1">
      <w:start w:val="1"/>
      <w:numFmt w:val="bullet"/>
      <w:lvlText w:val="»"/>
      <w:lvlJc w:val="left"/>
      <w:pPr>
        <w:tabs>
          <w:tab w:val="num" w:pos="2880"/>
        </w:tabs>
        <w:ind w:left="2880" w:hanging="360"/>
      </w:pPr>
      <w:rPr>
        <w:rFonts w:ascii="Source Sans Pro" w:hAnsi="Source Sans Pro" w:hint="default"/>
      </w:rPr>
    </w:lvl>
    <w:lvl w:ilvl="4" w:tplc="1ED64834" w:tentative="1">
      <w:start w:val="1"/>
      <w:numFmt w:val="bullet"/>
      <w:lvlText w:val="»"/>
      <w:lvlJc w:val="left"/>
      <w:pPr>
        <w:tabs>
          <w:tab w:val="num" w:pos="3600"/>
        </w:tabs>
        <w:ind w:left="3600" w:hanging="360"/>
      </w:pPr>
      <w:rPr>
        <w:rFonts w:ascii="Source Sans Pro" w:hAnsi="Source Sans Pro" w:hint="default"/>
      </w:rPr>
    </w:lvl>
    <w:lvl w:ilvl="5" w:tplc="444C7CEA" w:tentative="1">
      <w:start w:val="1"/>
      <w:numFmt w:val="bullet"/>
      <w:lvlText w:val="»"/>
      <w:lvlJc w:val="left"/>
      <w:pPr>
        <w:tabs>
          <w:tab w:val="num" w:pos="4320"/>
        </w:tabs>
        <w:ind w:left="4320" w:hanging="360"/>
      </w:pPr>
      <w:rPr>
        <w:rFonts w:ascii="Source Sans Pro" w:hAnsi="Source Sans Pro" w:hint="default"/>
      </w:rPr>
    </w:lvl>
    <w:lvl w:ilvl="6" w:tplc="C2223D90" w:tentative="1">
      <w:start w:val="1"/>
      <w:numFmt w:val="bullet"/>
      <w:lvlText w:val="»"/>
      <w:lvlJc w:val="left"/>
      <w:pPr>
        <w:tabs>
          <w:tab w:val="num" w:pos="5040"/>
        </w:tabs>
        <w:ind w:left="5040" w:hanging="360"/>
      </w:pPr>
      <w:rPr>
        <w:rFonts w:ascii="Source Sans Pro" w:hAnsi="Source Sans Pro" w:hint="default"/>
      </w:rPr>
    </w:lvl>
    <w:lvl w:ilvl="7" w:tplc="354E7ABA" w:tentative="1">
      <w:start w:val="1"/>
      <w:numFmt w:val="bullet"/>
      <w:lvlText w:val="»"/>
      <w:lvlJc w:val="left"/>
      <w:pPr>
        <w:tabs>
          <w:tab w:val="num" w:pos="5760"/>
        </w:tabs>
        <w:ind w:left="5760" w:hanging="360"/>
      </w:pPr>
      <w:rPr>
        <w:rFonts w:ascii="Source Sans Pro" w:hAnsi="Source Sans Pro" w:hint="default"/>
      </w:rPr>
    </w:lvl>
    <w:lvl w:ilvl="8" w:tplc="D67E5520" w:tentative="1">
      <w:start w:val="1"/>
      <w:numFmt w:val="bullet"/>
      <w:lvlText w:val="»"/>
      <w:lvlJc w:val="left"/>
      <w:pPr>
        <w:tabs>
          <w:tab w:val="num" w:pos="6480"/>
        </w:tabs>
        <w:ind w:left="6480" w:hanging="360"/>
      </w:pPr>
      <w:rPr>
        <w:rFonts w:ascii="Source Sans Pro" w:hAnsi="Source Sans Pro" w:hint="default"/>
      </w:rPr>
    </w:lvl>
  </w:abstractNum>
  <w:abstractNum w:abstractNumId="24">
    <w:nsid w:val="518B15ED"/>
    <w:multiLevelType w:val="hybridMultilevel"/>
    <w:tmpl w:val="BFB62F16"/>
    <w:lvl w:ilvl="0" w:tplc="BE4C195E">
      <w:start w:val="1"/>
      <w:numFmt w:val="bullet"/>
      <w:lvlText w:val="»"/>
      <w:lvlJc w:val="left"/>
      <w:pPr>
        <w:tabs>
          <w:tab w:val="num" w:pos="720"/>
        </w:tabs>
        <w:ind w:left="720" w:hanging="360"/>
      </w:pPr>
      <w:rPr>
        <w:rFonts w:ascii="Source Sans Pro" w:hAnsi="Source Sans Pro" w:hint="default"/>
      </w:rPr>
    </w:lvl>
    <w:lvl w:ilvl="1" w:tplc="7C3CA424" w:tentative="1">
      <w:start w:val="1"/>
      <w:numFmt w:val="bullet"/>
      <w:lvlText w:val="»"/>
      <w:lvlJc w:val="left"/>
      <w:pPr>
        <w:tabs>
          <w:tab w:val="num" w:pos="1440"/>
        </w:tabs>
        <w:ind w:left="1440" w:hanging="360"/>
      </w:pPr>
      <w:rPr>
        <w:rFonts w:ascii="Source Sans Pro" w:hAnsi="Source Sans Pro" w:hint="default"/>
      </w:rPr>
    </w:lvl>
    <w:lvl w:ilvl="2" w:tplc="73D6611E" w:tentative="1">
      <w:start w:val="1"/>
      <w:numFmt w:val="bullet"/>
      <w:lvlText w:val="»"/>
      <w:lvlJc w:val="left"/>
      <w:pPr>
        <w:tabs>
          <w:tab w:val="num" w:pos="2160"/>
        </w:tabs>
        <w:ind w:left="2160" w:hanging="360"/>
      </w:pPr>
      <w:rPr>
        <w:rFonts w:ascii="Source Sans Pro" w:hAnsi="Source Sans Pro" w:hint="default"/>
      </w:rPr>
    </w:lvl>
    <w:lvl w:ilvl="3" w:tplc="1F484DCE" w:tentative="1">
      <w:start w:val="1"/>
      <w:numFmt w:val="bullet"/>
      <w:lvlText w:val="»"/>
      <w:lvlJc w:val="left"/>
      <w:pPr>
        <w:tabs>
          <w:tab w:val="num" w:pos="2880"/>
        </w:tabs>
        <w:ind w:left="2880" w:hanging="360"/>
      </w:pPr>
      <w:rPr>
        <w:rFonts w:ascii="Source Sans Pro" w:hAnsi="Source Sans Pro" w:hint="default"/>
      </w:rPr>
    </w:lvl>
    <w:lvl w:ilvl="4" w:tplc="64C0B4D2" w:tentative="1">
      <w:start w:val="1"/>
      <w:numFmt w:val="bullet"/>
      <w:lvlText w:val="»"/>
      <w:lvlJc w:val="left"/>
      <w:pPr>
        <w:tabs>
          <w:tab w:val="num" w:pos="3600"/>
        </w:tabs>
        <w:ind w:left="3600" w:hanging="360"/>
      </w:pPr>
      <w:rPr>
        <w:rFonts w:ascii="Source Sans Pro" w:hAnsi="Source Sans Pro" w:hint="default"/>
      </w:rPr>
    </w:lvl>
    <w:lvl w:ilvl="5" w:tplc="82207BD8" w:tentative="1">
      <w:start w:val="1"/>
      <w:numFmt w:val="bullet"/>
      <w:lvlText w:val="»"/>
      <w:lvlJc w:val="left"/>
      <w:pPr>
        <w:tabs>
          <w:tab w:val="num" w:pos="4320"/>
        </w:tabs>
        <w:ind w:left="4320" w:hanging="360"/>
      </w:pPr>
      <w:rPr>
        <w:rFonts w:ascii="Source Sans Pro" w:hAnsi="Source Sans Pro" w:hint="default"/>
      </w:rPr>
    </w:lvl>
    <w:lvl w:ilvl="6" w:tplc="98C2B680" w:tentative="1">
      <w:start w:val="1"/>
      <w:numFmt w:val="bullet"/>
      <w:lvlText w:val="»"/>
      <w:lvlJc w:val="left"/>
      <w:pPr>
        <w:tabs>
          <w:tab w:val="num" w:pos="5040"/>
        </w:tabs>
        <w:ind w:left="5040" w:hanging="360"/>
      </w:pPr>
      <w:rPr>
        <w:rFonts w:ascii="Source Sans Pro" w:hAnsi="Source Sans Pro" w:hint="default"/>
      </w:rPr>
    </w:lvl>
    <w:lvl w:ilvl="7" w:tplc="D0FE255E" w:tentative="1">
      <w:start w:val="1"/>
      <w:numFmt w:val="bullet"/>
      <w:lvlText w:val="»"/>
      <w:lvlJc w:val="left"/>
      <w:pPr>
        <w:tabs>
          <w:tab w:val="num" w:pos="5760"/>
        </w:tabs>
        <w:ind w:left="5760" w:hanging="360"/>
      </w:pPr>
      <w:rPr>
        <w:rFonts w:ascii="Source Sans Pro" w:hAnsi="Source Sans Pro" w:hint="default"/>
      </w:rPr>
    </w:lvl>
    <w:lvl w:ilvl="8" w:tplc="FC72431C" w:tentative="1">
      <w:start w:val="1"/>
      <w:numFmt w:val="bullet"/>
      <w:lvlText w:val="»"/>
      <w:lvlJc w:val="left"/>
      <w:pPr>
        <w:tabs>
          <w:tab w:val="num" w:pos="6480"/>
        </w:tabs>
        <w:ind w:left="6480" w:hanging="360"/>
      </w:pPr>
      <w:rPr>
        <w:rFonts w:ascii="Source Sans Pro" w:hAnsi="Source Sans Pro" w:hint="default"/>
      </w:rPr>
    </w:lvl>
  </w:abstractNum>
  <w:abstractNum w:abstractNumId="25">
    <w:nsid w:val="55305482"/>
    <w:multiLevelType w:val="multilevel"/>
    <w:tmpl w:val="8762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A344757"/>
    <w:multiLevelType w:val="multilevel"/>
    <w:tmpl w:val="5260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DCD5E97"/>
    <w:multiLevelType w:val="hybridMultilevel"/>
    <w:tmpl w:val="192ADE02"/>
    <w:lvl w:ilvl="0" w:tplc="7F4C2190">
      <w:start w:val="1"/>
      <w:numFmt w:val="bullet"/>
      <w:lvlText w:val="»"/>
      <w:lvlJc w:val="left"/>
      <w:pPr>
        <w:tabs>
          <w:tab w:val="num" w:pos="720"/>
        </w:tabs>
        <w:ind w:left="720" w:hanging="360"/>
      </w:pPr>
      <w:rPr>
        <w:rFonts w:ascii="Source Sans Pro" w:hAnsi="Source Sans Pro" w:hint="default"/>
      </w:rPr>
    </w:lvl>
    <w:lvl w:ilvl="1" w:tplc="E6528456" w:tentative="1">
      <w:start w:val="1"/>
      <w:numFmt w:val="bullet"/>
      <w:lvlText w:val="»"/>
      <w:lvlJc w:val="left"/>
      <w:pPr>
        <w:tabs>
          <w:tab w:val="num" w:pos="1440"/>
        </w:tabs>
        <w:ind w:left="1440" w:hanging="360"/>
      </w:pPr>
      <w:rPr>
        <w:rFonts w:ascii="Source Sans Pro" w:hAnsi="Source Sans Pro" w:hint="default"/>
      </w:rPr>
    </w:lvl>
    <w:lvl w:ilvl="2" w:tplc="5CCEE1A4" w:tentative="1">
      <w:start w:val="1"/>
      <w:numFmt w:val="bullet"/>
      <w:lvlText w:val="»"/>
      <w:lvlJc w:val="left"/>
      <w:pPr>
        <w:tabs>
          <w:tab w:val="num" w:pos="2160"/>
        </w:tabs>
        <w:ind w:left="2160" w:hanging="360"/>
      </w:pPr>
      <w:rPr>
        <w:rFonts w:ascii="Source Sans Pro" w:hAnsi="Source Sans Pro" w:hint="default"/>
      </w:rPr>
    </w:lvl>
    <w:lvl w:ilvl="3" w:tplc="DA3851D0" w:tentative="1">
      <w:start w:val="1"/>
      <w:numFmt w:val="bullet"/>
      <w:lvlText w:val="»"/>
      <w:lvlJc w:val="left"/>
      <w:pPr>
        <w:tabs>
          <w:tab w:val="num" w:pos="2880"/>
        </w:tabs>
        <w:ind w:left="2880" w:hanging="360"/>
      </w:pPr>
      <w:rPr>
        <w:rFonts w:ascii="Source Sans Pro" w:hAnsi="Source Sans Pro" w:hint="default"/>
      </w:rPr>
    </w:lvl>
    <w:lvl w:ilvl="4" w:tplc="1ED64834" w:tentative="1">
      <w:start w:val="1"/>
      <w:numFmt w:val="bullet"/>
      <w:lvlText w:val="»"/>
      <w:lvlJc w:val="left"/>
      <w:pPr>
        <w:tabs>
          <w:tab w:val="num" w:pos="3600"/>
        </w:tabs>
        <w:ind w:left="3600" w:hanging="360"/>
      </w:pPr>
      <w:rPr>
        <w:rFonts w:ascii="Source Sans Pro" w:hAnsi="Source Sans Pro" w:hint="default"/>
      </w:rPr>
    </w:lvl>
    <w:lvl w:ilvl="5" w:tplc="444C7CEA" w:tentative="1">
      <w:start w:val="1"/>
      <w:numFmt w:val="bullet"/>
      <w:lvlText w:val="»"/>
      <w:lvlJc w:val="left"/>
      <w:pPr>
        <w:tabs>
          <w:tab w:val="num" w:pos="4320"/>
        </w:tabs>
        <w:ind w:left="4320" w:hanging="360"/>
      </w:pPr>
      <w:rPr>
        <w:rFonts w:ascii="Source Sans Pro" w:hAnsi="Source Sans Pro" w:hint="default"/>
      </w:rPr>
    </w:lvl>
    <w:lvl w:ilvl="6" w:tplc="C2223D90" w:tentative="1">
      <w:start w:val="1"/>
      <w:numFmt w:val="bullet"/>
      <w:lvlText w:val="»"/>
      <w:lvlJc w:val="left"/>
      <w:pPr>
        <w:tabs>
          <w:tab w:val="num" w:pos="5040"/>
        </w:tabs>
        <w:ind w:left="5040" w:hanging="360"/>
      </w:pPr>
      <w:rPr>
        <w:rFonts w:ascii="Source Sans Pro" w:hAnsi="Source Sans Pro" w:hint="default"/>
      </w:rPr>
    </w:lvl>
    <w:lvl w:ilvl="7" w:tplc="354E7ABA" w:tentative="1">
      <w:start w:val="1"/>
      <w:numFmt w:val="bullet"/>
      <w:lvlText w:val="»"/>
      <w:lvlJc w:val="left"/>
      <w:pPr>
        <w:tabs>
          <w:tab w:val="num" w:pos="5760"/>
        </w:tabs>
        <w:ind w:left="5760" w:hanging="360"/>
      </w:pPr>
      <w:rPr>
        <w:rFonts w:ascii="Source Sans Pro" w:hAnsi="Source Sans Pro" w:hint="default"/>
      </w:rPr>
    </w:lvl>
    <w:lvl w:ilvl="8" w:tplc="D67E5520" w:tentative="1">
      <w:start w:val="1"/>
      <w:numFmt w:val="bullet"/>
      <w:lvlText w:val="»"/>
      <w:lvlJc w:val="left"/>
      <w:pPr>
        <w:tabs>
          <w:tab w:val="num" w:pos="6480"/>
        </w:tabs>
        <w:ind w:left="6480" w:hanging="360"/>
      </w:pPr>
      <w:rPr>
        <w:rFonts w:ascii="Source Sans Pro" w:hAnsi="Source Sans Pro" w:hint="default"/>
      </w:rPr>
    </w:lvl>
  </w:abstractNum>
  <w:abstractNum w:abstractNumId="28">
    <w:nsid w:val="627B58B4"/>
    <w:multiLevelType w:val="hybridMultilevel"/>
    <w:tmpl w:val="9B3E2220"/>
    <w:lvl w:ilvl="0" w:tplc="8A901778">
      <w:start w:val="1"/>
      <w:numFmt w:val="lowerRoman"/>
      <w:lvlText w:val="%1)"/>
      <w:lvlJc w:val="left"/>
      <w:pPr>
        <w:ind w:left="1080" w:hanging="72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2D72C10"/>
    <w:multiLevelType w:val="hybridMultilevel"/>
    <w:tmpl w:val="40EC26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6267F11"/>
    <w:multiLevelType w:val="hybridMultilevel"/>
    <w:tmpl w:val="F3F0F00C"/>
    <w:lvl w:ilvl="0" w:tplc="7C706764">
      <w:start w:val="1"/>
      <w:numFmt w:val="bullet"/>
      <w:lvlText w:val="»"/>
      <w:lvlJc w:val="left"/>
      <w:pPr>
        <w:tabs>
          <w:tab w:val="num" w:pos="720"/>
        </w:tabs>
        <w:ind w:left="720" w:hanging="360"/>
      </w:pPr>
      <w:rPr>
        <w:rFonts w:ascii="Source Sans Pro" w:hAnsi="Source Sans Pro" w:hint="default"/>
      </w:rPr>
    </w:lvl>
    <w:lvl w:ilvl="1" w:tplc="037C22F0" w:tentative="1">
      <w:start w:val="1"/>
      <w:numFmt w:val="bullet"/>
      <w:lvlText w:val="»"/>
      <w:lvlJc w:val="left"/>
      <w:pPr>
        <w:tabs>
          <w:tab w:val="num" w:pos="1440"/>
        </w:tabs>
        <w:ind w:left="1440" w:hanging="360"/>
      </w:pPr>
      <w:rPr>
        <w:rFonts w:ascii="Source Sans Pro" w:hAnsi="Source Sans Pro" w:hint="default"/>
      </w:rPr>
    </w:lvl>
    <w:lvl w:ilvl="2" w:tplc="C8C48702" w:tentative="1">
      <w:start w:val="1"/>
      <w:numFmt w:val="bullet"/>
      <w:lvlText w:val="»"/>
      <w:lvlJc w:val="left"/>
      <w:pPr>
        <w:tabs>
          <w:tab w:val="num" w:pos="2160"/>
        </w:tabs>
        <w:ind w:left="2160" w:hanging="360"/>
      </w:pPr>
      <w:rPr>
        <w:rFonts w:ascii="Source Sans Pro" w:hAnsi="Source Sans Pro" w:hint="default"/>
      </w:rPr>
    </w:lvl>
    <w:lvl w:ilvl="3" w:tplc="BC14ED58" w:tentative="1">
      <w:start w:val="1"/>
      <w:numFmt w:val="bullet"/>
      <w:lvlText w:val="»"/>
      <w:lvlJc w:val="left"/>
      <w:pPr>
        <w:tabs>
          <w:tab w:val="num" w:pos="2880"/>
        </w:tabs>
        <w:ind w:left="2880" w:hanging="360"/>
      </w:pPr>
      <w:rPr>
        <w:rFonts w:ascii="Source Sans Pro" w:hAnsi="Source Sans Pro" w:hint="default"/>
      </w:rPr>
    </w:lvl>
    <w:lvl w:ilvl="4" w:tplc="E22650C0" w:tentative="1">
      <w:start w:val="1"/>
      <w:numFmt w:val="bullet"/>
      <w:lvlText w:val="»"/>
      <w:lvlJc w:val="left"/>
      <w:pPr>
        <w:tabs>
          <w:tab w:val="num" w:pos="3600"/>
        </w:tabs>
        <w:ind w:left="3600" w:hanging="360"/>
      </w:pPr>
      <w:rPr>
        <w:rFonts w:ascii="Source Sans Pro" w:hAnsi="Source Sans Pro" w:hint="default"/>
      </w:rPr>
    </w:lvl>
    <w:lvl w:ilvl="5" w:tplc="338249B0" w:tentative="1">
      <w:start w:val="1"/>
      <w:numFmt w:val="bullet"/>
      <w:lvlText w:val="»"/>
      <w:lvlJc w:val="left"/>
      <w:pPr>
        <w:tabs>
          <w:tab w:val="num" w:pos="4320"/>
        </w:tabs>
        <w:ind w:left="4320" w:hanging="360"/>
      </w:pPr>
      <w:rPr>
        <w:rFonts w:ascii="Source Sans Pro" w:hAnsi="Source Sans Pro" w:hint="default"/>
      </w:rPr>
    </w:lvl>
    <w:lvl w:ilvl="6" w:tplc="59F43B44" w:tentative="1">
      <w:start w:val="1"/>
      <w:numFmt w:val="bullet"/>
      <w:lvlText w:val="»"/>
      <w:lvlJc w:val="left"/>
      <w:pPr>
        <w:tabs>
          <w:tab w:val="num" w:pos="5040"/>
        </w:tabs>
        <w:ind w:left="5040" w:hanging="360"/>
      </w:pPr>
      <w:rPr>
        <w:rFonts w:ascii="Source Sans Pro" w:hAnsi="Source Sans Pro" w:hint="default"/>
      </w:rPr>
    </w:lvl>
    <w:lvl w:ilvl="7" w:tplc="1FB6F3B2" w:tentative="1">
      <w:start w:val="1"/>
      <w:numFmt w:val="bullet"/>
      <w:lvlText w:val="»"/>
      <w:lvlJc w:val="left"/>
      <w:pPr>
        <w:tabs>
          <w:tab w:val="num" w:pos="5760"/>
        </w:tabs>
        <w:ind w:left="5760" w:hanging="360"/>
      </w:pPr>
      <w:rPr>
        <w:rFonts w:ascii="Source Sans Pro" w:hAnsi="Source Sans Pro" w:hint="default"/>
      </w:rPr>
    </w:lvl>
    <w:lvl w:ilvl="8" w:tplc="B14AE138" w:tentative="1">
      <w:start w:val="1"/>
      <w:numFmt w:val="bullet"/>
      <w:lvlText w:val="»"/>
      <w:lvlJc w:val="left"/>
      <w:pPr>
        <w:tabs>
          <w:tab w:val="num" w:pos="6480"/>
        </w:tabs>
        <w:ind w:left="6480" w:hanging="360"/>
      </w:pPr>
      <w:rPr>
        <w:rFonts w:ascii="Source Sans Pro" w:hAnsi="Source Sans Pro" w:hint="default"/>
      </w:rPr>
    </w:lvl>
  </w:abstractNum>
  <w:abstractNum w:abstractNumId="31">
    <w:nsid w:val="71964A19"/>
    <w:multiLevelType w:val="hybridMultilevel"/>
    <w:tmpl w:val="CF662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4245621"/>
    <w:multiLevelType w:val="hybridMultilevel"/>
    <w:tmpl w:val="CE9857CE"/>
    <w:lvl w:ilvl="0" w:tplc="EBF495AE">
      <w:start w:val="1"/>
      <w:numFmt w:val="bullet"/>
      <w:lvlText w:val="•"/>
      <w:lvlJc w:val="left"/>
      <w:pPr>
        <w:tabs>
          <w:tab w:val="num" w:pos="720"/>
        </w:tabs>
        <w:ind w:left="720" w:hanging="360"/>
      </w:pPr>
      <w:rPr>
        <w:rFonts w:ascii="Arial" w:hAnsi="Arial" w:hint="default"/>
      </w:rPr>
    </w:lvl>
    <w:lvl w:ilvl="1" w:tplc="A3BE638E" w:tentative="1">
      <w:start w:val="1"/>
      <w:numFmt w:val="bullet"/>
      <w:lvlText w:val="•"/>
      <w:lvlJc w:val="left"/>
      <w:pPr>
        <w:tabs>
          <w:tab w:val="num" w:pos="1440"/>
        </w:tabs>
        <w:ind w:left="1440" w:hanging="360"/>
      </w:pPr>
      <w:rPr>
        <w:rFonts w:ascii="Arial" w:hAnsi="Arial" w:hint="default"/>
      </w:rPr>
    </w:lvl>
    <w:lvl w:ilvl="2" w:tplc="9B046CDC" w:tentative="1">
      <w:start w:val="1"/>
      <w:numFmt w:val="bullet"/>
      <w:lvlText w:val="•"/>
      <w:lvlJc w:val="left"/>
      <w:pPr>
        <w:tabs>
          <w:tab w:val="num" w:pos="2160"/>
        </w:tabs>
        <w:ind w:left="2160" w:hanging="360"/>
      </w:pPr>
      <w:rPr>
        <w:rFonts w:ascii="Arial" w:hAnsi="Arial" w:hint="default"/>
      </w:rPr>
    </w:lvl>
    <w:lvl w:ilvl="3" w:tplc="D2FCB4D8" w:tentative="1">
      <w:start w:val="1"/>
      <w:numFmt w:val="bullet"/>
      <w:lvlText w:val="•"/>
      <w:lvlJc w:val="left"/>
      <w:pPr>
        <w:tabs>
          <w:tab w:val="num" w:pos="2880"/>
        </w:tabs>
        <w:ind w:left="2880" w:hanging="360"/>
      </w:pPr>
      <w:rPr>
        <w:rFonts w:ascii="Arial" w:hAnsi="Arial" w:hint="default"/>
      </w:rPr>
    </w:lvl>
    <w:lvl w:ilvl="4" w:tplc="5DC8459E" w:tentative="1">
      <w:start w:val="1"/>
      <w:numFmt w:val="bullet"/>
      <w:lvlText w:val="•"/>
      <w:lvlJc w:val="left"/>
      <w:pPr>
        <w:tabs>
          <w:tab w:val="num" w:pos="3600"/>
        </w:tabs>
        <w:ind w:left="3600" w:hanging="360"/>
      </w:pPr>
      <w:rPr>
        <w:rFonts w:ascii="Arial" w:hAnsi="Arial" w:hint="default"/>
      </w:rPr>
    </w:lvl>
    <w:lvl w:ilvl="5" w:tplc="0EBECEF4" w:tentative="1">
      <w:start w:val="1"/>
      <w:numFmt w:val="bullet"/>
      <w:lvlText w:val="•"/>
      <w:lvlJc w:val="left"/>
      <w:pPr>
        <w:tabs>
          <w:tab w:val="num" w:pos="4320"/>
        </w:tabs>
        <w:ind w:left="4320" w:hanging="360"/>
      </w:pPr>
      <w:rPr>
        <w:rFonts w:ascii="Arial" w:hAnsi="Arial" w:hint="default"/>
      </w:rPr>
    </w:lvl>
    <w:lvl w:ilvl="6" w:tplc="FE6E570C" w:tentative="1">
      <w:start w:val="1"/>
      <w:numFmt w:val="bullet"/>
      <w:lvlText w:val="•"/>
      <w:lvlJc w:val="left"/>
      <w:pPr>
        <w:tabs>
          <w:tab w:val="num" w:pos="5040"/>
        </w:tabs>
        <w:ind w:left="5040" w:hanging="360"/>
      </w:pPr>
      <w:rPr>
        <w:rFonts w:ascii="Arial" w:hAnsi="Arial" w:hint="default"/>
      </w:rPr>
    </w:lvl>
    <w:lvl w:ilvl="7" w:tplc="E104F196" w:tentative="1">
      <w:start w:val="1"/>
      <w:numFmt w:val="bullet"/>
      <w:lvlText w:val="•"/>
      <w:lvlJc w:val="left"/>
      <w:pPr>
        <w:tabs>
          <w:tab w:val="num" w:pos="5760"/>
        </w:tabs>
        <w:ind w:left="5760" w:hanging="360"/>
      </w:pPr>
      <w:rPr>
        <w:rFonts w:ascii="Arial" w:hAnsi="Arial" w:hint="default"/>
      </w:rPr>
    </w:lvl>
    <w:lvl w:ilvl="8" w:tplc="BCD484DA" w:tentative="1">
      <w:start w:val="1"/>
      <w:numFmt w:val="bullet"/>
      <w:lvlText w:val="•"/>
      <w:lvlJc w:val="left"/>
      <w:pPr>
        <w:tabs>
          <w:tab w:val="num" w:pos="6480"/>
        </w:tabs>
        <w:ind w:left="6480" w:hanging="360"/>
      </w:pPr>
      <w:rPr>
        <w:rFonts w:ascii="Arial" w:hAnsi="Arial" w:hint="default"/>
      </w:rPr>
    </w:lvl>
  </w:abstractNum>
  <w:abstractNum w:abstractNumId="33">
    <w:nsid w:val="743E39DA"/>
    <w:multiLevelType w:val="hybridMultilevel"/>
    <w:tmpl w:val="35D0E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2711E0"/>
    <w:multiLevelType w:val="hybridMultilevel"/>
    <w:tmpl w:val="02FE1468"/>
    <w:lvl w:ilvl="0" w:tplc="55180E18">
      <w:start w:val="1"/>
      <w:numFmt w:val="bullet"/>
      <w:lvlText w:val="»"/>
      <w:lvlJc w:val="left"/>
      <w:pPr>
        <w:tabs>
          <w:tab w:val="num" w:pos="720"/>
        </w:tabs>
        <w:ind w:left="720" w:hanging="360"/>
      </w:pPr>
      <w:rPr>
        <w:rFonts w:ascii="Source Sans Pro" w:hAnsi="Source Sans Pro" w:hint="default"/>
      </w:rPr>
    </w:lvl>
    <w:lvl w:ilvl="1" w:tplc="1A1AB526" w:tentative="1">
      <w:start w:val="1"/>
      <w:numFmt w:val="bullet"/>
      <w:lvlText w:val="»"/>
      <w:lvlJc w:val="left"/>
      <w:pPr>
        <w:tabs>
          <w:tab w:val="num" w:pos="1440"/>
        </w:tabs>
        <w:ind w:left="1440" w:hanging="360"/>
      </w:pPr>
      <w:rPr>
        <w:rFonts w:ascii="Source Sans Pro" w:hAnsi="Source Sans Pro" w:hint="default"/>
      </w:rPr>
    </w:lvl>
    <w:lvl w:ilvl="2" w:tplc="F556A16A" w:tentative="1">
      <w:start w:val="1"/>
      <w:numFmt w:val="bullet"/>
      <w:lvlText w:val="»"/>
      <w:lvlJc w:val="left"/>
      <w:pPr>
        <w:tabs>
          <w:tab w:val="num" w:pos="2160"/>
        </w:tabs>
        <w:ind w:left="2160" w:hanging="360"/>
      </w:pPr>
      <w:rPr>
        <w:rFonts w:ascii="Source Sans Pro" w:hAnsi="Source Sans Pro" w:hint="default"/>
      </w:rPr>
    </w:lvl>
    <w:lvl w:ilvl="3" w:tplc="E062D192" w:tentative="1">
      <w:start w:val="1"/>
      <w:numFmt w:val="bullet"/>
      <w:lvlText w:val="»"/>
      <w:lvlJc w:val="left"/>
      <w:pPr>
        <w:tabs>
          <w:tab w:val="num" w:pos="2880"/>
        </w:tabs>
        <w:ind w:left="2880" w:hanging="360"/>
      </w:pPr>
      <w:rPr>
        <w:rFonts w:ascii="Source Sans Pro" w:hAnsi="Source Sans Pro" w:hint="default"/>
      </w:rPr>
    </w:lvl>
    <w:lvl w:ilvl="4" w:tplc="748C8BDC" w:tentative="1">
      <w:start w:val="1"/>
      <w:numFmt w:val="bullet"/>
      <w:lvlText w:val="»"/>
      <w:lvlJc w:val="left"/>
      <w:pPr>
        <w:tabs>
          <w:tab w:val="num" w:pos="3600"/>
        </w:tabs>
        <w:ind w:left="3600" w:hanging="360"/>
      </w:pPr>
      <w:rPr>
        <w:rFonts w:ascii="Source Sans Pro" w:hAnsi="Source Sans Pro" w:hint="default"/>
      </w:rPr>
    </w:lvl>
    <w:lvl w:ilvl="5" w:tplc="E71CBBC2" w:tentative="1">
      <w:start w:val="1"/>
      <w:numFmt w:val="bullet"/>
      <w:lvlText w:val="»"/>
      <w:lvlJc w:val="left"/>
      <w:pPr>
        <w:tabs>
          <w:tab w:val="num" w:pos="4320"/>
        </w:tabs>
        <w:ind w:left="4320" w:hanging="360"/>
      </w:pPr>
      <w:rPr>
        <w:rFonts w:ascii="Source Sans Pro" w:hAnsi="Source Sans Pro" w:hint="default"/>
      </w:rPr>
    </w:lvl>
    <w:lvl w:ilvl="6" w:tplc="967CB3E4" w:tentative="1">
      <w:start w:val="1"/>
      <w:numFmt w:val="bullet"/>
      <w:lvlText w:val="»"/>
      <w:lvlJc w:val="left"/>
      <w:pPr>
        <w:tabs>
          <w:tab w:val="num" w:pos="5040"/>
        </w:tabs>
        <w:ind w:left="5040" w:hanging="360"/>
      </w:pPr>
      <w:rPr>
        <w:rFonts w:ascii="Source Sans Pro" w:hAnsi="Source Sans Pro" w:hint="default"/>
      </w:rPr>
    </w:lvl>
    <w:lvl w:ilvl="7" w:tplc="CD3ABB14" w:tentative="1">
      <w:start w:val="1"/>
      <w:numFmt w:val="bullet"/>
      <w:lvlText w:val="»"/>
      <w:lvlJc w:val="left"/>
      <w:pPr>
        <w:tabs>
          <w:tab w:val="num" w:pos="5760"/>
        </w:tabs>
        <w:ind w:left="5760" w:hanging="360"/>
      </w:pPr>
      <w:rPr>
        <w:rFonts w:ascii="Source Sans Pro" w:hAnsi="Source Sans Pro" w:hint="default"/>
      </w:rPr>
    </w:lvl>
    <w:lvl w:ilvl="8" w:tplc="9C3C350A" w:tentative="1">
      <w:start w:val="1"/>
      <w:numFmt w:val="bullet"/>
      <w:lvlText w:val="»"/>
      <w:lvlJc w:val="left"/>
      <w:pPr>
        <w:tabs>
          <w:tab w:val="num" w:pos="6480"/>
        </w:tabs>
        <w:ind w:left="6480" w:hanging="360"/>
      </w:pPr>
      <w:rPr>
        <w:rFonts w:ascii="Source Sans Pro" w:hAnsi="Source Sans Pro" w:hint="default"/>
      </w:rPr>
    </w:lvl>
  </w:abstractNum>
  <w:abstractNum w:abstractNumId="35">
    <w:nsid w:val="76E039D9"/>
    <w:multiLevelType w:val="hybridMultilevel"/>
    <w:tmpl w:val="0A781542"/>
    <w:lvl w:ilvl="0" w:tplc="CFA0E764">
      <w:start w:val="1"/>
      <w:numFmt w:val="bullet"/>
      <w:lvlText w:val=""/>
      <w:lvlJc w:val="left"/>
      <w:pPr>
        <w:tabs>
          <w:tab w:val="num" w:pos="720"/>
        </w:tabs>
        <w:ind w:left="720" w:hanging="360"/>
      </w:pPr>
      <w:rPr>
        <w:rFonts w:ascii="Wingdings 2" w:hAnsi="Wingdings 2" w:hint="default"/>
      </w:rPr>
    </w:lvl>
    <w:lvl w:ilvl="1" w:tplc="9230CD7A" w:tentative="1">
      <w:start w:val="1"/>
      <w:numFmt w:val="bullet"/>
      <w:lvlText w:val=""/>
      <w:lvlJc w:val="left"/>
      <w:pPr>
        <w:tabs>
          <w:tab w:val="num" w:pos="1440"/>
        </w:tabs>
        <w:ind w:left="1440" w:hanging="360"/>
      </w:pPr>
      <w:rPr>
        <w:rFonts w:ascii="Wingdings 2" w:hAnsi="Wingdings 2" w:hint="default"/>
      </w:rPr>
    </w:lvl>
    <w:lvl w:ilvl="2" w:tplc="6DF00DEE" w:tentative="1">
      <w:start w:val="1"/>
      <w:numFmt w:val="bullet"/>
      <w:lvlText w:val=""/>
      <w:lvlJc w:val="left"/>
      <w:pPr>
        <w:tabs>
          <w:tab w:val="num" w:pos="2160"/>
        </w:tabs>
        <w:ind w:left="2160" w:hanging="360"/>
      </w:pPr>
      <w:rPr>
        <w:rFonts w:ascii="Wingdings 2" w:hAnsi="Wingdings 2" w:hint="default"/>
      </w:rPr>
    </w:lvl>
    <w:lvl w:ilvl="3" w:tplc="D5302056" w:tentative="1">
      <w:start w:val="1"/>
      <w:numFmt w:val="bullet"/>
      <w:lvlText w:val=""/>
      <w:lvlJc w:val="left"/>
      <w:pPr>
        <w:tabs>
          <w:tab w:val="num" w:pos="2880"/>
        </w:tabs>
        <w:ind w:left="2880" w:hanging="360"/>
      </w:pPr>
      <w:rPr>
        <w:rFonts w:ascii="Wingdings 2" w:hAnsi="Wingdings 2" w:hint="default"/>
      </w:rPr>
    </w:lvl>
    <w:lvl w:ilvl="4" w:tplc="F04E9454" w:tentative="1">
      <w:start w:val="1"/>
      <w:numFmt w:val="bullet"/>
      <w:lvlText w:val=""/>
      <w:lvlJc w:val="left"/>
      <w:pPr>
        <w:tabs>
          <w:tab w:val="num" w:pos="3600"/>
        </w:tabs>
        <w:ind w:left="3600" w:hanging="360"/>
      </w:pPr>
      <w:rPr>
        <w:rFonts w:ascii="Wingdings 2" w:hAnsi="Wingdings 2" w:hint="default"/>
      </w:rPr>
    </w:lvl>
    <w:lvl w:ilvl="5" w:tplc="DF8A2C38" w:tentative="1">
      <w:start w:val="1"/>
      <w:numFmt w:val="bullet"/>
      <w:lvlText w:val=""/>
      <w:lvlJc w:val="left"/>
      <w:pPr>
        <w:tabs>
          <w:tab w:val="num" w:pos="4320"/>
        </w:tabs>
        <w:ind w:left="4320" w:hanging="360"/>
      </w:pPr>
      <w:rPr>
        <w:rFonts w:ascii="Wingdings 2" w:hAnsi="Wingdings 2" w:hint="default"/>
      </w:rPr>
    </w:lvl>
    <w:lvl w:ilvl="6" w:tplc="ADF07346" w:tentative="1">
      <w:start w:val="1"/>
      <w:numFmt w:val="bullet"/>
      <w:lvlText w:val=""/>
      <w:lvlJc w:val="left"/>
      <w:pPr>
        <w:tabs>
          <w:tab w:val="num" w:pos="5040"/>
        </w:tabs>
        <w:ind w:left="5040" w:hanging="360"/>
      </w:pPr>
      <w:rPr>
        <w:rFonts w:ascii="Wingdings 2" w:hAnsi="Wingdings 2" w:hint="default"/>
      </w:rPr>
    </w:lvl>
    <w:lvl w:ilvl="7" w:tplc="CE648C20" w:tentative="1">
      <w:start w:val="1"/>
      <w:numFmt w:val="bullet"/>
      <w:lvlText w:val=""/>
      <w:lvlJc w:val="left"/>
      <w:pPr>
        <w:tabs>
          <w:tab w:val="num" w:pos="5760"/>
        </w:tabs>
        <w:ind w:left="5760" w:hanging="360"/>
      </w:pPr>
      <w:rPr>
        <w:rFonts w:ascii="Wingdings 2" w:hAnsi="Wingdings 2" w:hint="default"/>
      </w:rPr>
    </w:lvl>
    <w:lvl w:ilvl="8" w:tplc="0930F21E" w:tentative="1">
      <w:start w:val="1"/>
      <w:numFmt w:val="bullet"/>
      <w:lvlText w:val=""/>
      <w:lvlJc w:val="left"/>
      <w:pPr>
        <w:tabs>
          <w:tab w:val="num" w:pos="6480"/>
        </w:tabs>
        <w:ind w:left="6480" w:hanging="360"/>
      </w:pPr>
      <w:rPr>
        <w:rFonts w:ascii="Wingdings 2" w:hAnsi="Wingdings 2" w:hint="default"/>
      </w:rPr>
    </w:lvl>
  </w:abstractNum>
  <w:abstractNum w:abstractNumId="36">
    <w:nsid w:val="78E833E3"/>
    <w:multiLevelType w:val="hybridMultilevel"/>
    <w:tmpl w:val="9D4A8A04"/>
    <w:lvl w:ilvl="0" w:tplc="4186391A">
      <w:start w:val="1"/>
      <w:numFmt w:val="bullet"/>
      <w:lvlText w:val=""/>
      <w:lvlJc w:val="left"/>
      <w:pPr>
        <w:tabs>
          <w:tab w:val="num" w:pos="720"/>
        </w:tabs>
        <w:ind w:left="720" w:hanging="360"/>
      </w:pPr>
      <w:rPr>
        <w:rFonts w:ascii="Wingdings 2" w:hAnsi="Wingdings 2" w:hint="default"/>
      </w:rPr>
    </w:lvl>
    <w:lvl w:ilvl="1" w:tplc="1CEA7D70" w:tentative="1">
      <w:start w:val="1"/>
      <w:numFmt w:val="bullet"/>
      <w:lvlText w:val=""/>
      <w:lvlJc w:val="left"/>
      <w:pPr>
        <w:tabs>
          <w:tab w:val="num" w:pos="1440"/>
        </w:tabs>
        <w:ind w:left="1440" w:hanging="360"/>
      </w:pPr>
      <w:rPr>
        <w:rFonts w:ascii="Wingdings 2" w:hAnsi="Wingdings 2" w:hint="default"/>
      </w:rPr>
    </w:lvl>
    <w:lvl w:ilvl="2" w:tplc="B6846502" w:tentative="1">
      <w:start w:val="1"/>
      <w:numFmt w:val="bullet"/>
      <w:lvlText w:val=""/>
      <w:lvlJc w:val="left"/>
      <w:pPr>
        <w:tabs>
          <w:tab w:val="num" w:pos="2160"/>
        </w:tabs>
        <w:ind w:left="2160" w:hanging="360"/>
      </w:pPr>
      <w:rPr>
        <w:rFonts w:ascii="Wingdings 2" w:hAnsi="Wingdings 2" w:hint="default"/>
      </w:rPr>
    </w:lvl>
    <w:lvl w:ilvl="3" w:tplc="8982C070" w:tentative="1">
      <w:start w:val="1"/>
      <w:numFmt w:val="bullet"/>
      <w:lvlText w:val=""/>
      <w:lvlJc w:val="left"/>
      <w:pPr>
        <w:tabs>
          <w:tab w:val="num" w:pos="2880"/>
        </w:tabs>
        <w:ind w:left="2880" w:hanging="360"/>
      </w:pPr>
      <w:rPr>
        <w:rFonts w:ascii="Wingdings 2" w:hAnsi="Wingdings 2" w:hint="default"/>
      </w:rPr>
    </w:lvl>
    <w:lvl w:ilvl="4" w:tplc="4196ADC8" w:tentative="1">
      <w:start w:val="1"/>
      <w:numFmt w:val="bullet"/>
      <w:lvlText w:val=""/>
      <w:lvlJc w:val="left"/>
      <w:pPr>
        <w:tabs>
          <w:tab w:val="num" w:pos="3600"/>
        </w:tabs>
        <w:ind w:left="3600" w:hanging="360"/>
      </w:pPr>
      <w:rPr>
        <w:rFonts w:ascii="Wingdings 2" w:hAnsi="Wingdings 2" w:hint="default"/>
      </w:rPr>
    </w:lvl>
    <w:lvl w:ilvl="5" w:tplc="6E344216" w:tentative="1">
      <w:start w:val="1"/>
      <w:numFmt w:val="bullet"/>
      <w:lvlText w:val=""/>
      <w:lvlJc w:val="left"/>
      <w:pPr>
        <w:tabs>
          <w:tab w:val="num" w:pos="4320"/>
        </w:tabs>
        <w:ind w:left="4320" w:hanging="360"/>
      </w:pPr>
      <w:rPr>
        <w:rFonts w:ascii="Wingdings 2" w:hAnsi="Wingdings 2" w:hint="default"/>
      </w:rPr>
    </w:lvl>
    <w:lvl w:ilvl="6" w:tplc="D7EABABC" w:tentative="1">
      <w:start w:val="1"/>
      <w:numFmt w:val="bullet"/>
      <w:lvlText w:val=""/>
      <w:lvlJc w:val="left"/>
      <w:pPr>
        <w:tabs>
          <w:tab w:val="num" w:pos="5040"/>
        </w:tabs>
        <w:ind w:left="5040" w:hanging="360"/>
      </w:pPr>
      <w:rPr>
        <w:rFonts w:ascii="Wingdings 2" w:hAnsi="Wingdings 2" w:hint="default"/>
      </w:rPr>
    </w:lvl>
    <w:lvl w:ilvl="7" w:tplc="40D22DF0" w:tentative="1">
      <w:start w:val="1"/>
      <w:numFmt w:val="bullet"/>
      <w:lvlText w:val=""/>
      <w:lvlJc w:val="left"/>
      <w:pPr>
        <w:tabs>
          <w:tab w:val="num" w:pos="5760"/>
        </w:tabs>
        <w:ind w:left="5760" w:hanging="360"/>
      </w:pPr>
      <w:rPr>
        <w:rFonts w:ascii="Wingdings 2" w:hAnsi="Wingdings 2" w:hint="default"/>
      </w:rPr>
    </w:lvl>
    <w:lvl w:ilvl="8" w:tplc="D2C6B3EA" w:tentative="1">
      <w:start w:val="1"/>
      <w:numFmt w:val="bullet"/>
      <w:lvlText w:val=""/>
      <w:lvlJc w:val="left"/>
      <w:pPr>
        <w:tabs>
          <w:tab w:val="num" w:pos="6480"/>
        </w:tabs>
        <w:ind w:left="6480" w:hanging="360"/>
      </w:pPr>
      <w:rPr>
        <w:rFonts w:ascii="Wingdings 2" w:hAnsi="Wingdings 2" w:hint="default"/>
      </w:rPr>
    </w:lvl>
  </w:abstractNum>
  <w:abstractNum w:abstractNumId="37">
    <w:nsid w:val="79AF0527"/>
    <w:multiLevelType w:val="hybridMultilevel"/>
    <w:tmpl w:val="C896C05C"/>
    <w:lvl w:ilvl="0" w:tplc="3CA6F5D4">
      <w:start w:val="1"/>
      <w:numFmt w:val="bullet"/>
      <w:lvlText w:val=""/>
      <w:lvlJc w:val="left"/>
      <w:pPr>
        <w:tabs>
          <w:tab w:val="num" w:pos="720"/>
        </w:tabs>
        <w:ind w:left="720" w:hanging="360"/>
      </w:pPr>
      <w:rPr>
        <w:rFonts w:ascii="Wingdings 3" w:hAnsi="Wingdings 3" w:hint="default"/>
      </w:rPr>
    </w:lvl>
    <w:lvl w:ilvl="1" w:tplc="8CB6C470" w:tentative="1">
      <w:start w:val="1"/>
      <w:numFmt w:val="bullet"/>
      <w:lvlText w:val=""/>
      <w:lvlJc w:val="left"/>
      <w:pPr>
        <w:tabs>
          <w:tab w:val="num" w:pos="1440"/>
        </w:tabs>
        <w:ind w:left="1440" w:hanging="360"/>
      </w:pPr>
      <w:rPr>
        <w:rFonts w:ascii="Wingdings 3" w:hAnsi="Wingdings 3" w:hint="default"/>
      </w:rPr>
    </w:lvl>
    <w:lvl w:ilvl="2" w:tplc="A296DFCC" w:tentative="1">
      <w:start w:val="1"/>
      <w:numFmt w:val="bullet"/>
      <w:lvlText w:val=""/>
      <w:lvlJc w:val="left"/>
      <w:pPr>
        <w:tabs>
          <w:tab w:val="num" w:pos="2160"/>
        </w:tabs>
        <w:ind w:left="2160" w:hanging="360"/>
      </w:pPr>
      <w:rPr>
        <w:rFonts w:ascii="Wingdings 3" w:hAnsi="Wingdings 3" w:hint="default"/>
      </w:rPr>
    </w:lvl>
    <w:lvl w:ilvl="3" w:tplc="57748030" w:tentative="1">
      <w:start w:val="1"/>
      <w:numFmt w:val="bullet"/>
      <w:lvlText w:val=""/>
      <w:lvlJc w:val="left"/>
      <w:pPr>
        <w:tabs>
          <w:tab w:val="num" w:pos="2880"/>
        </w:tabs>
        <w:ind w:left="2880" w:hanging="360"/>
      </w:pPr>
      <w:rPr>
        <w:rFonts w:ascii="Wingdings 3" w:hAnsi="Wingdings 3" w:hint="default"/>
      </w:rPr>
    </w:lvl>
    <w:lvl w:ilvl="4" w:tplc="541646C6" w:tentative="1">
      <w:start w:val="1"/>
      <w:numFmt w:val="bullet"/>
      <w:lvlText w:val=""/>
      <w:lvlJc w:val="left"/>
      <w:pPr>
        <w:tabs>
          <w:tab w:val="num" w:pos="3600"/>
        </w:tabs>
        <w:ind w:left="3600" w:hanging="360"/>
      </w:pPr>
      <w:rPr>
        <w:rFonts w:ascii="Wingdings 3" w:hAnsi="Wingdings 3" w:hint="default"/>
      </w:rPr>
    </w:lvl>
    <w:lvl w:ilvl="5" w:tplc="8DB28BCC" w:tentative="1">
      <w:start w:val="1"/>
      <w:numFmt w:val="bullet"/>
      <w:lvlText w:val=""/>
      <w:lvlJc w:val="left"/>
      <w:pPr>
        <w:tabs>
          <w:tab w:val="num" w:pos="4320"/>
        </w:tabs>
        <w:ind w:left="4320" w:hanging="360"/>
      </w:pPr>
      <w:rPr>
        <w:rFonts w:ascii="Wingdings 3" w:hAnsi="Wingdings 3" w:hint="default"/>
      </w:rPr>
    </w:lvl>
    <w:lvl w:ilvl="6" w:tplc="A23C710A" w:tentative="1">
      <w:start w:val="1"/>
      <w:numFmt w:val="bullet"/>
      <w:lvlText w:val=""/>
      <w:lvlJc w:val="left"/>
      <w:pPr>
        <w:tabs>
          <w:tab w:val="num" w:pos="5040"/>
        </w:tabs>
        <w:ind w:left="5040" w:hanging="360"/>
      </w:pPr>
      <w:rPr>
        <w:rFonts w:ascii="Wingdings 3" w:hAnsi="Wingdings 3" w:hint="default"/>
      </w:rPr>
    </w:lvl>
    <w:lvl w:ilvl="7" w:tplc="0A8E3BD0" w:tentative="1">
      <w:start w:val="1"/>
      <w:numFmt w:val="bullet"/>
      <w:lvlText w:val=""/>
      <w:lvlJc w:val="left"/>
      <w:pPr>
        <w:tabs>
          <w:tab w:val="num" w:pos="5760"/>
        </w:tabs>
        <w:ind w:left="5760" w:hanging="360"/>
      </w:pPr>
      <w:rPr>
        <w:rFonts w:ascii="Wingdings 3" w:hAnsi="Wingdings 3" w:hint="default"/>
      </w:rPr>
    </w:lvl>
    <w:lvl w:ilvl="8" w:tplc="0C848E78" w:tentative="1">
      <w:start w:val="1"/>
      <w:numFmt w:val="bullet"/>
      <w:lvlText w:val=""/>
      <w:lvlJc w:val="left"/>
      <w:pPr>
        <w:tabs>
          <w:tab w:val="num" w:pos="6480"/>
        </w:tabs>
        <w:ind w:left="6480" w:hanging="360"/>
      </w:pPr>
      <w:rPr>
        <w:rFonts w:ascii="Wingdings 3" w:hAnsi="Wingdings 3" w:hint="default"/>
      </w:rPr>
    </w:lvl>
  </w:abstractNum>
  <w:abstractNum w:abstractNumId="38">
    <w:nsid w:val="7FB05561"/>
    <w:multiLevelType w:val="hybridMultilevel"/>
    <w:tmpl w:val="464E7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9"/>
  </w:num>
  <w:num w:numId="6">
    <w:abstractNumId w:val="6"/>
  </w:num>
  <w:num w:numId="7">
    <w:abstractNumId w:val="1"/>
  </w:num>
  <w:num w:numId="8">
    <w:abstractNumId w:val="0"/>
  </w:num>
  <w:num w:numId="9">
    <w:abstractNumId w:val="7"/>
  </w:num>
  <w:num w:numId="10">
    <w:abstractNumId w:val="8"/>
  </w:num>
  <w:num w:numId="11">
    <w:abstractNumId w:val="38"/>
  </w:num>
  <w:num w:numId="12">
    <w:abstractNumId w:val="33"/>
  </w:num>
  <w:num w:numId="13">
    <w:abstractNumId w:val="12"/>
  </w:num>
  <w:num w:numId="14">
    <w:abstractNumId w:val="14"/>
  </w:num>
  <w:num w:numId="15">
    <w:abstractNumId w:val="37"/>
  </w:num>
  <w:num w:numId="16">
    <w:abstractNumId w:val="36"/>
  </w:num>
  <w:num w:numId="17">
    <w:abstractNumId w:val="21"/>
  </w:num>
  <w:num w:numId="18">
    <w:abstractNumId w:val="35"/>
  </w:num>
  <w:num w:numId="19">
    <w:abstractNumId w:val="20"/>
  </w:num>
  <w:num w:numId="20">
    <w:abstractNumId w:val="32"/>
  </w:num>
  <w:num w:numId="21">
    <w:abstractNumId w:val="19"/>
  </w:num>
  <w:num w:numId="22">
    <w:abstractNumId w:val="18"/>
  </w:num>
  <w:num w:numId="23">
    <w:abstractNumId w:val="28"/>
  </w:num>
  <w:num w:numId="24">
    <w:abstractNumId w:val="15"/>
  </w:num>
  <w:num w:numId="25">
    <w:abstractNumId w:val="30"/>
  </w:num>
  <w:num w:numId="26">
    <w:abstractNumId w:val="27"/>
  </w:num>
  <w:num w:numId="27">
    <w:abstractNumId w:val="23"/>
  </w:num>
  <w:num w:numId="28">
    <w:abstractNumId w:val="24"/>
  </w:num>
  <w:num w:numId="29">
    <w:abstractNumId w:val="13"/>
  </w:num>
  <w:num w:numId="30">
    <w:abstractNumId w:val="34"/>
  </w:num>
  <w:num w:numId="31">
    <w:abstractNumId w:val="22"/>
  </w:num>
  <w:num w:numId="32">
    <w:abstractNumId w:val="29"/>
  </w:num>
  <w:num w:numId="33">
    <w:abstractNumId w:val="10"/>
  </w:num>
  <w:num w:numId="34">
    <w:abstractNumId w:val="25"/>
  </w:num>
  <w:num w:numId="35">
    <w:abstractNumId w:val="16"/>
  </w:num>
  <w:num w:numId="36">
    <w:abstractNumId w:val="26"/>
  </w:num>
  <w:num w:numId="37">
    <w:abstractNumId w:val="31"/>
  </w:num>
  <w:num w:numId="38">
    <w:abstractNumId w:val="11"/>
  </w:num>
  <w:num w:numId="3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F04CEB"/>
    <w:rsid w:val="00022691"/>
    <w:rsid w:val="0002527A"/>
    <w:rsid w:val="000253BA"/>
    <w:rsid w:val="0003795A"/>
    <w:rsid w:val="000405E5"/>
    <w:rsid w:val="000640C3"/>
    <w:rsid w:val="000663AE"/>
    <w:rsid w:val="00072C86"/>
    <w:rsid w:val="000B3D70"/>
    <w:rsid w:val="000F1FC0"/>
    <w:rsid w:val="00102307"/>
    <w:rsid w:val="0010393C"/>
    <w:rsid w:val="00104E7F"/>
    <w:rsid w:val="00125D10"/>
    <w:rsid w:val="00133516"/>
    <w:rsid w:val="00154930"/>
    <w:rsid w:val="001644C0"/>
    <w:rsid w:val="00187780"/>
    <w:rsid w:val="001B632F"/>
    <w:rsid w:val="001B7266"/>
    <w:rsid w:val="001C7E96"/>
    <w:rsid w:val="001E6D88"/>
    <w:rsid w:val="001F3559"/>
    <w:rsid w:val="002015F6"/>
    <w:rsid w:val="00221603"/>
    <w:rsid w:val="00227183"/>
    <w:rsid w:val="00254944"/>
    <w:rsid w:val="00270CEB"/>
    <w:rsid w:val="002831F5"/>
    <w:rsid w:val="00292093"/>
    <w:rsid w:val="00294643"/>
    <w:rsid w:val="00294D76"/>
    <w:rsid w:val="002950EE"/>
    <w:rsid w:val="002C0C20"/>
    <w:rsid w:val="00335657"/>
    <w:rsid w:val="00345D0E"/>
    <w:rsid w:val="003648CD"/>
    <w:rsid w:val="00381242"/>
    <w:rsid w:val="0038409B"/>
    <w:rsid w:val="00387991"/>
    <w:rsid w:val="003B233D"/>
    <w:rsid w:val="003B3842"/>
    <w:rsid w:val="003D1DD5"/>
    <w:rsid w:val="003E37B5"/>
    <w:rsid w:val="003E4DEB"/>
    <w:rsid w:val="003F3FAE"/>
    <w:rsid w:val="003F5666"/>
    <w:rsid w:val="003F714C"/>
    <w:rsid w:val="004026AF"/>
    <w:rsid w:val="00422784"/>
    <w:rsid w:val="00424546"/>
    <w:rsid w:val="00494271"/>
    <w:rsid w:val="004A40E0"/>
    <w:rsid w:val="004B6E8E"/>
    <w:rsid w:val="004C532A"/>
    <w:rsid w:val="004C617B"/>
    <w:rsid w:val="004D3C5B"/>
    <w:rsid w:val="004F6D9D"/>
    <w:rsid w:val="00527F73"/>
    <w:rsid w:val="00530D20"/>
    <w:rsid w:val="005341B7"/>
    <w:rsid w:val="0056648F"/>
    <w:rsid w:val="005752B3"/>
    <w:rsid w:val="00582CB6"/>
    <w:rsid w:val="00585780"/>
    <w:rsid w:val="005B1B53"/>
    <w:rsid w:val="005E66B3"/>
    <w:rsid w:val="005F794E"/>
    <w:rsid w:val="00677EF9"/>
    <w:rsid w:val="006C0FCA"/>
    <w:rsid w:val="006C147C"/>
    <w:rsid w:val="006C5102"/>
    <w:rsid w:val="006D14DD"/>
    <w:rsid w:val="006E1425"/>
    <w:rsid w:val="00717733"/>
    <w:rsid w:val="007264E7"/>
    <w:rsid w:val="00735E04"/>
    <w:rsid w:val="00740FF3"/>
    <w:rsid w:val="00764D1C"/>
    <w:rsid w:val="007A106F"/>
    <w:rsid w:val="007A6BC5"/>
    <w:rsid w:val="007D1DE0"/>
    <w:rsid w:val="007D6A79"/>
    <w:rsid w:val="007D7D37"/>
    <w:rsid w:val="007E0A68"/>
    <w:rsid w:val="007F1037"/>
    <w:rsid w:val="007F3121"/>
    <w:rsid w:val="0083757C"/>
    <w:rsid w:val="00853703"/>
    <w:rsid w:val="00855B86"/>
    <w:rsid w:val="00856434"/>
    <w:rsid w:val="008663AE"/>
    <w:rsid w:val="00876BDE"/>
    <w:rsid w:val="008A52B7"/>
    <w:rsid w:val="008F0621"/>
    <w:rsid w:val="00902BF2"/>
    <w:rsid w:val="009331EF"/>
    <w:rsid w:val="00934E33"/>
    <w:rsid w:val="00951BA6"/>
    <w:rsid w:val="00964BC5"/>
    <w:rsid w:val="009734D6"/>
    <w:rsid w:val="00977C2B"/>
    <w:rsid w:val="00987E1F"/>
    <w:rsid w:val="009B384B"/>
    <w:rsid w:val="009D6979"/>
    <w:rsid w:val="009D7463"/>
    <w:rsid w:val="009E3358"/>
    <w:rsid w:val="009F2B93"/>
    <w:rsid w:val="00A01660"/>
    <w:rsid w:val="00A019B6"/>
    <w:rsid w:val="00A234C4"/>
    <w:rsid w:val="00A81D87"/>
    <w:rsid w:val="00AB792B"/>
    <w:rsid w:val="00AC5E82"/>
    <w:rsid w:val="00AE17DF"/>
    <w:rsid w:val="00AF58EF"/>
    <w:rsid w:val="00B05462"/>
    <w:rsid w:val="00B61752"/>
    <w:rsid w:val="00B645B9"/>
    <w:rsid w:val="00B74DA2"/>
    <w:rsid w:val="00BB2481"/>
    <w:rsid w:val="00BD63CE"/>
    <w:rsid w:val="00BF04A4"/>
    <w:rsid w:val="00BF34EE"/>
    <w:rsid w:val="00C018BC"/>
    <w:rsid w:val="00C16751"/>
    <w:rsid w:val="00C24C4B"/>
    <w:rsid w:val="00C26AC4"/>
    <w:rsid w:val="00C4757A"/>
    <w:rsid w:val="00CA0E41"/>
    <w:rsid w:val="00CB376F"/>
    <w:rsid w:val="00CC2EC8"/>
    <w:rsid w:val="00CC7701"/>
    <w:rsid w:val="00CD21EA"/>
    <w:rsid w:val="00CD2441"/>
    <w:rsid w:val="00CE70E9"/>
    <w:rsid w:val="00D27377"/>
    <w:rsid w:val="00D33A88"/>
    <w:rsid w:val="00D40154"/>
    <w:rsid w:val="00D5769B"/>
    <w:rsid w:val="00D61F33"/>
    <w:rsid w:val="00D97088"/>
    <w:rsid w:val="00DE5889"/>
    <w:rsid w:val="00E10DD0"/>
    <w:rsid w:val="00E14CF3"/>
    <w:rsid w:val="00E162BF"/>
    <w:rsid w:val="00E4280C"/>
    <w:rsid w:val="00E54DE5"/>
    <w:rsid w:val="00E75809"/>
    <w:rsid w:val="00E9238C"/>
    <w:rsid w:val="00EB006A"/>
    <w:rsid w:val="00EF2FEE"/>
    <w:rsid w:val="00EF74BC"/>
    <w:rsid w:val="00F04CEB"/>
    <w:rsid w:val="00F15389"/>
    <w:rsid w:val="00F22823"/>
    <w:rsid w:val="00F25D5C"/>
    <w:rsid w:val="00F32126"/>
    <w:rsid w:val="00F34A16"/>
    <w:rsid w:val="00F379E3"/>
    <w:rsid w:val="00F44A50"/>
    <w:rsid w:val="00F50216"/>
    <w:rsid w:val="00F543ED"/>
    <w:rsid w:val="00F6154D"/>
    <w:rsid w:val="00F735F5"/>
    <w:rsid w:val="00F9466C"/>
    <w:rsid w:val="00FA6CC8"/>
    <w:rsid w:val="00FA6E51"/>
    <w:rsid w:val="00FB6B94"/>
    <w:rsid w:val="00FC5B43"/>
    <w:rsid w:val="00FC7DD1"/>
    <w:rsid w:val="00FD4DA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2BF"/>
    <w:pPr>
      <w:suppressAutoHyphens/>
      <w:spacing w:after="0" w:line="240" w:lineRule="auto"/>
    </w:pPr>
    <w:rPr>
      <w:rFonts w:ascii="Times New Roman" w:eastAsia="Times New Roman" w:hAnsi="Times New Roman" w:cs="Times New Roman"/>
      <w:sz w:val="24"/>
      <w:szCs w:val="20"/>
      <w:lang w:val="en-US" w:eastAsia="ar-SA"/>
    </w:rPr>
  </w:style>
  <w:style w:type="paragraph" w:styleId="Heading1">
    <w:name w:val="heading 1"/>
    <w:basedOn w:val="Normal"/>
    <w:next w:val="Normal"/>
    <w:link w:val="Heading1Char"/>
    <w:uiPriority w:val="9"/>
    <w:qFormat/>
    <w:rsid w:val="001644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735F5"/>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62BF"/>
    <w:rPr>
      <w:rFonts w:ascii="Tahoma" w:hAnsi="Tahoma" w:cs="Tahoma"/>
      <w:sz w:val="16"/>
      <w:szCs w:val="16"/>
    </w:rPr>
  </w:style>
  <w:style w:type="character" w:customStyle="1" w:styleId="BalloonTextChar">
    <w:name w:val="Balloon Text Char"/>
    <w:basedOn w:val="DefaultParagraphFont"/>
    <w:link w:val="BalloonText"/>
    <w:uiPriority w:val="99"/>
    <w:semiHidden/>
    <w:rsid w:val="00E162BF"/>
    <w:rPr>
      <w:rFonts w:ascii="Tahoma" w:eastAsia="Times New Roman" w:hAnsi="Tahoma" w:cs="Tahoma"/>
      <w:sz w:val="16"/>
      <w:szCs w:val="16"/>
      <w:lang w:val="en-US" w:eastAsia="ar-SA"/>
    </w:rPr>
  </w:style>
  <w:style w:type="paragraph" w:styleId="Header">
    <w:name w:val="header"/>
    <w:basedOn w:val="Normal"/>
    <w:link w:val="HeaderChar"/>
    <w:uiPriority w:val="99"/>
    <w:unhideWhenUsed/>
    <w:rsid w:val="00E162BF"/>
    <w:pPr>
      <w:tabs>
        <w:tab w:val="center" w:pos="4513"/>
        <w:tab w:val="right" w:pos="9026"/>
      </w:tabs>
    </w:pPr>
  </w:style>
  <w:style w:type="character" w:customStyle="1" w:styleId="HeaderChar">
    <w:name w:val="Header Char"/>
    <w:basedOn w:val="DefaultParagraphFont"/>
    <w:link w:val="Header"/>
    <w:uiPriority w:val="99"/>
    <w:rsid w:val="00E162BF"/>
    <w:rPr>
      <w:rFonts w:ascii="Times New Roman" w:eastAsia="Times New Roman" w:hAnsi="Times New Roman" w:cs="Times New Roman"/>
      <w:sz w:val="24"/>
      <w:szCs w:val="20"/>
      <w:lang w:val="en-US" w:eastAsia="ar-SA"/>
    </w:rPr>
  </w:style>
  <w:style w:type="paragraph" w:styleId="Footer">
    <w:name w:val="footer"/>
    <w:basedOn w:val="Normal"/>
    <w:link w:val="FooterChar"/>
    <w:uiPriority w:val="99"/>
    <w:unhideWhenUsed/>
    <w:rsid w:val="00E162BF"/>
    <w:pPr>
      <w:tabs>
        <w:tab w:val="center" w:pos="4513"/>
        <w:tab w:val="right" w:pos="9026"/>
      </w:tabs>
    </w:pPr>
  </w:style>
  <w:style w:type="character" w:customStyle="1" w:styleId="FooterChar">
    <w:name w:val="Footer Char"/>
    <w:basedOn w:val="DefaultParagraphFont"/>
    <w:link w:val="Footer"/>
    <w:uiPriority w:val="99"/>
    <w:rsid w:val="00E162BF"/>
    <w:rPr>
      <w:rFonts w:ascii="Times New Roman" w:eastAsia="Times New Roman" w:hAnsi="Times New Roman" w:cs="Times New Roman"/>
      <w:sz w:val="24"/>
      <w:szCs w:val="20"/>
      <w:lang w:val="en-US" w:eastAsia="ar-SA"/>
    </w:rPr>
  </w:style>
  <w:style w:type="character" w:customStyle="1" w:styleId="apple-converted-space">
    <w:name w:val="apple-converted-space"/>
    <w:basedOn w:val="DefaultParagraphFont"/>
    <w:rsid w:val="00902BF2"/>
  </w:style>
  <w:style w:type="character" w:styleId="Hyperlink">
    <w:name w:val="Hyperlink"/>
    <w:basedOn w:val="DefaultParagraphFont"/>
    <w:uiPriority w:val="99"/>
    <w:unhideWhenUsed/>
    <w:rsid w:val="00902BF2"/>
    <w:rPr>
      <w:color w:val="0000FF"/>
      <w:u w:val="single"/>
    </w:rPr>
  </w:style>
  <w:style w:type="character" w:customStyle="1" w:styleId="texhtml">
    <w:name w:val="texhtml"/>
    <w:basedOn w:val="DefaultParagraphFont"/>
    <w:rsid w:val="00902BF2"/>
  </w:style>
  <w:style w:type="character" w:customStyle="1" w:styleId="mi">
    <w:name w:val="mi"/>
    <w:basedOn w:val="DefaultParagraphFont"/>
    <w:rsid w:val="003648CD"/>
  </w:style>
  <w:style w:type="character" w:customStyle="1" w:styleId="mjxassistivemathml">
    <w:name w:val="mjx_assistive_mathml"/>
    <w:basedOn w:val="DefaultParagraphFont"/>
    <w:rsid w:val="003648CD"/>
  </w:style>
  <w:style w:type="character" w:customStyle="1" w:styleId="mn">
    <w:name w:val="mn"/>
    <w:basedOn w:val="DefaultParagraphFont"/>
    <w:rsid w:val="003648CD"/>
  </w:style>
  <w:style w:type="character" w:customStyle="1" w:styleId="mo">
    <w:name w:val="mo"/>
    <w:basedOn w:val="DefaultParagraphFont"/>
    <w:rsid w:val="003648CD"/>
  </w:style>
  <w:style w:type="paragraph" w:styleId="ListParagraph">
    <w:name w:val="List Paragraph"/>
    <w:basedOn w:val="Normal"/>
    <w:uiPriority w:val="34"/>
    <w:qFormat/>
    <w:rsid w:val="003648CD"/>
    <w:pPr>
      <w:suppressAutoHyphens w:val="0"/>
      <w:spacing w:after="200" w:line="276" w:lineRule="auto"/>
      <w:ind w:left="720"/>
      <w:contextualSpacing/>
    </w:pPr>
    <w:rPr>
      <w:rFonts w:asciiTheme="minorHAnsi" w:eastAsiaTheme="minorEastAsia" w:hAnsiTheme="minorHAnsi" w:cstheme="minorBidi"/>
      <w:sz w:val="22"/>
      <w:szCs w:val="22"/>
      <w:lang w:eastAsia="en-US"/>
    </w:rPr>
  </w:style>
  <w:style w:type="paragraph" w:styleId="NormalWeb">
    <w:name w:val="Normal (Web)"/>
    <w:basedOn w:val="Normal"/>
    <w:uiPriority w:val="99"/>
    <w:unhideWhenUsed/>
    <w:rsid w:val="00FA6CC8"/>
    <w:pPr>
      <w:suppressAutoHyphens w:val="0"/>
      <w:spacing w:before="100" w:beforeAutospacing="1" w:after="100" w:afterAutospacing="1"/>
    </w:pPr>
    <w:rPr>
      <w:szCs w:val="24"/>
      <w:lang w:eastAsia="en-US"/>
    </w:rPr>
  </w:style>
  <w:style w:type="character" w:styleId="Strong">
    <w:name w:val="Strong"/>
    <w:basedOn w:val="DefaultParagraphFont"/>
    <w:uiPriority w:val="22"/>
    <w:qFormat/>
    <w:rsid w:val="00FA6CC8"/>
    <w:rPr>
      <w:b/>
      <w:bCs/>
    </w:rPr>
  </w:style>
  <w:style w:type="table" w:styleId="TableGrid">
    <w:name w:val="Table Grid"/>
    <w:basedOn w:val="TableNormal"/>
    <w:uiPriority w:val="59"/>
    <w:rsid w:val="00530D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andard">
    <w:name w:val="Standard"/>
    <w:uiPriority w:val="99"/>
    <w:rsid w:val="00387991"/>
    <w:pPr>
      <w:widowControl w:val="0"/>
      <w:suppressAutoHyphens/>
      <w:autoSpaceDN w:val="0"/>
      <w:spacing w:after="0" w:line="240" w:lineRule="auto"/>
    </w:pPr>
    <w:rPr>
      <w:rFonts w:ascii="Liberation Serif" w:eastAsia="WenQuanYi Zen Hei Sharp" w:hAnsi="Liberation Serif" w:cs="DejaVu Sans"/>
      <w:kern w:val="3"/>
      <w:sz w:val="24"/>
      <w:szCs w:val="24"/>
      <w:lang w:eastAsia="en-IN"/>
    </w:rPr>
  </w:style>
  <w:style w:type="character" w:customStyle="1" w:styleId="il">
    <w:name w:val="il"/>
    <w:basedOn w:val="DefaultParagraphFont"/>
    <w:rsid w:val="00294D76"/>
  </w:style>
  <w:style w:type="paragraph" w:styleId="Subtitle">
    <w:name w:val="Subtitle"/>
    <w:basedOn w:val="Normal"/>
    <w:next w:val="Normal"/>
    <w:link w:val="SubtitleChar"/>
    <w:uiPriority w:val="11"/>
    <w:qFormat/>
    <w:rsid w:val="00133516"/>
    <w:pPr>
      <w:numPr>
        <w:ilvl w:val="1"/>
      </w:numPr>
      <w:autoSpaceDN w:val="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133516"/>
    <w:rPr>
      <w:rFonts w:asciiTheme="majorHAnsi" w:eastAsiaTheme="majorEastAsia" w:hAnsiTheme="majorHAnsi" w:cstheme="majorBidi"/>
      <w:i/>
      <w:iCs/>
      <w:color w:val="4F81BD" w:themeColor="accent1"/>
      <w:spacing w:val="15"/>
      <w:sz w:val="24"/>
      <w:szCs w:val="24"/>
      <w:lang w:val="en-US" w:eastAsia="ar-SA"/>
    </w:rPr>
  </w:style>
  <w:style w:type="character" w:customStyle="1" w:styleId="Heading3Char">
    <w:name w:val="Heading 3 Char"/>
    <w:basedOn w:val="DefaultParagraphFont"/>
    <w:link w:val="Heading3"/>
    <w:uiPriority w:val="9"/>
    <w:rsid w:val="00F735F5"/>
    <w:rPr>
      <w:rFonts w:ascii="Times New Roman" w:eastAsia="Times New Roman" w:hAnsi="Times New Roman" w:cs="Times New Roman"/>
      <w:b/>
      <w:bCs/>
      <w:sz w:val="27"/>
      <w:szCs w:val="27"/>
      <w:lang w:val="en-US"/>
    </w:rPr>
  </w:style>
  <w:style w:type="character" w:customStyle="1" w:styleId="Heading1Char">
    <w:name w:val="Heading 1 Char"/>
    <w:basedOn w:val="DefaultParagraphFont"/>
    <w:link w:val="Heading1"/>
    <w:uiPriority w:val="9"/>
    <w:rsid w:val="001644C0"/>
    <w:rPr>
      <w:rFonts w:asciiTheme="majorHAnsi" w:eastAsiaTheme="majorEastAsia" w:hAnsiTheme="majorHAnsi" w:cstheme="majorBidi"/>
      <w:b/>
      <w:bCs/>
      <w:color w:val="365F91" w:themeColor="accent1" w:themeShade="BF"/>
      <w:sz w:val="28"/>
      <w:szCs w:val="28"/>
      <w:lang w:val="en-US" w:eastAsia="ar-SA"/>
    </w:rPr>
  </w:style>
  <w:style w:type="character" w:customStyle="1" w:styleId="mwe-math-mathml-inline">
    <w:name w:val="mwe-math-mathml-inline"/>
    <w:basedOn w:val="DefaultParagraphFont"/>
    <w:rsid w:val="00934E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2BF"/>
    <w:pPr>
      <w:suppressAutoHyphens/>
      <w:spacing w:after="0" w:line="240" w:lineRule="auto"/>
    </w:pPr>
    <w:rPr>
      <w:rFonts w:ascii="Times New Roman" w:eastAsia="Times New Roman" w:hAnsi="Times New Roman" w:cs="Times New Roman"/>
      <w:sz w:val="24"/>
      <w:szCs w:val="20"/>
      <w:lang w:val="en-US" w:eastAsia="ar-SA"/>
    </w:rPr>
  </w:style>
  <w:style w:type="paragraph" w:styleId="Heading3">
    <w:name w:val="heading 3"/>
    <w:basedOn w:val="Normal"/>
    <w:link w:val="Heading3Char"/>
    <w:uiPriority w:val="9"/>
    <w:qFormat/>
    <w:rsid w:val="00F735F5"/>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62BF"/>
    <w:rPr>
      <w:rFonts w:ascii="Tahoma" w:hAnsi="Tahoma" w:cs="Tahoma"/>
      <w:sz w:val="16"/>
      <w:szCs w:val="16"/>
    </w:rPr>
  </w:style>
  <w:style w:type="character" w:customStyle="1" w:styleId="BalloonTextChar">
    <w:name w:val="Balloon Text Char"/>
    <w:basedOn w:val="DefaultParagraphFont"/>
    <w:link w:val="BalloonText"/>
    <w:uiPriority w:val="99"/>
    <w:semiHidden/>
    <w:rsid w:val="00E162BF"/>
    <w:rPr>
      <w:rFonts w:ascii="Tahoma" w:eastAsia="Times New Roman" w:hAnsi="Tahoma" w:cs="Tahoma"/>
      <w:sz w:val="16"/>
      <w:szCs w:val="16"/>
      <w:lang w:val="en-US" w:eastAsia="ar-SA"/>
    </w:rPr>
  </w:style>
  <w:style w:type="paragraph" w:styleId="Header">
    <w:name w:val="header"/>
    <w:basedOn w:val="Normal"/>
    <w:link w:val="HeaderChar"/>
    <w:uiPriority w:val="99"/>
    <w:unhideWhenUsed/>
    <w:rsid w:val="00E162BF"/>
    <w:pPr>
      <w:tabs>
        <w:tab w:val="center" w:pos="4513"/>
        <w:tab w:val="right" w:pos="9026"/>
      </w:tabs>
    </w:pPr>
  </w:style>
  <w:style w:type="character" w:customStyle="1" w:styleId="HeaderChar">
    <w:name w:val="Header Char"/>
    <w:basedOn w:val="DefaultParagraphFont"/>
    <w:link w:val="Header"/>
    <w:uiPriority w:val="99"/>
    <w:rsid w:val="00E162BF"/>
    <w:rPr>
      <w:rFonts w:ascii="Times New Roman" w:eastAsia="Times New Roman" w:hAnsi="Times New Roman" w:cs="Times New Roman"/>
      <w:sz w:val="24"/>
      <w:szCs w:val="20"/>
      <w:lang w:val="en-US" w:eastAsia="ar-SA"/>
    </w:rPr>
  </w:style>
  <w:style w:type="paragraph" w:styleId="Footer">
    <w:name w:val="footer"/>
    <w:basedOn w:val="Normal"/>
    <w:link w:val="FooterChar"/>
    <w:uiPriority w:val="99"/>
    <w:unhideWhenUsed/>
    <w:rsid w:val="00E162BF"/>
    <w:pPr>
      <w:tabs>
        <w:tab w:val="center" w:pos="4513"/>
        <w:tab w:val="right" w:pos="9026"/>
      </w:tabs>
    </w:pPr>
  </w:style>
  <w:style w:type="character" w:customStyle="1" w:styleId="FooterChar">
    <w:name w:val="Footer Char"/>
    <w:basedOn w:val="DefaultParagraphFont"/>
    <w:link w:val="Footer"/>
    <w:uiPriority w:val="99"/>
    <w:rsid w:val="00E162BF"/>
    <w:rPr>
      <w:rFonts w:ascii="Times New Roman" w:eastAsia="Times New Roman" w:hAnsi="Times New Roman" w:cs="Times New Roman"/>
      <w:sz w:val="24"/>
      <w:szCs w:val="20"/>
      <w:lang w:val="en-US" w:eastAsia="ar-SA"/>
    </w:rPr>
  </w:style>
  <w:style w:type="character" w:customStyle="1" w:styleId="apple-converted-space">
    <w:name w:val="apple-converted-space"/>
    <w:basedOn w:val="DefaultParagraphFont"/>
    <w:rsid w:val="00902BF2"/>
  </w:style>
  <w:style w:type="character" w:styleId="Hyperlink">
    <w:name w:val="Hyperlink"/>
    <w:basedOn w:val="DefaultParagraphFont"/>
    <w:uiPriority w:val="99"/>
    <w:unhideWhenUsed/>
    <w:rsid w:val="00902BF2"/>
    <w:rPr>
      <w:color w:val="0000FF"/>
      <w:u w:val="single"/>
    </w:rPr>
  </w:style>
  <w:style w:type="character" w:customStyle="1" w:styleId="texhtml">
    <w:name w:val="texhtml"/>
    <w:basedOn w:val="DefaultParagraphFont"/>
    <w:rsid w:val="00902BF2"/>
  </w:style>
  <w:style w:type="character" w:customStyle="1" w:styleId="mi">
    <w:name w:val="mi"/>
    <w:basedOn w:val="DefaultParagraphFont"/>
    <w:rsid w:val="003648CD"/>
  </w:style>
  <w:style w:type="character" w:customStyle="1" w:styleId="mjxassistivemathml">
    <w:name w:val="mjx_assistive_mathml"/>
    <w:basedOn w:val="DefaultParagraphFont"/>
    <w:rsid w:val="003648CD"/>
  </w:style>
  <w:style w:type="character" w:customStyle="1" w:styleId="mn">
    <w:name w:val="mn"/>
    <w:basedOn w:val="DefaultParagraphFont"/>
    <w:rsid w:val="003648CD"/>
  </w:style>
  <w:style w:type="character" w:customStyle="1" w:styleId="mo">
    <w:name w:val="mo"/>
    <w:basedOn w:val="DefaultParagraphFont"/>
    <w:rsid w:val="003648CD"/>
  </w:style>
  <w:style w:type="paragraph" w:styleId="ListParagraph">
    <w:name w:val="List Paragraph"/>
    <w:basedOn w:val="Normal"/>
    <w:uiPriority w:val="34"/>
    <w:qFormat/>
    <w:rsid w:val="003648CD"/>
    <w:pPr>
      <w:suppressAutoHyphens w:val="0"/>
      <w:spacing w:after="200" w:line="276" w:lineRule="auto"/>
      <w:ind w:left="720"/>
      <w:contextualSpacing/>
    </w:pPr>
    <w:rPr>
      <w:rFonts w:asciiTheme="minorHAnsi" w:eastAsiaTheme="minorEastAsia" w:hAnsiTheme="minorHAnsi" w:cstheme="minorBidi"/>
      <w:sz w:val="22"/>
      <w:szCs w:val="22"/>
      <w:lang w:eastAsia="en-US"/>
    </w:rPr>
  </w:style>
  <w:style w:type="paragraph" w:styleId="NormalWeb">
    <w:name w:val="Normal (Web)"/>
    <w:basedOn w:val="Normal"/>
    <w:uiPriority w:val="99"/>
    <w:unhideWhenUsed/>
    <w:rsid w:val="00FA6CC8"/>
    <w:pPr>
      <w:suppressAutoHyphens w:val="0"/>
      <w:spacing w:before="100" w:beforeAutospacing="1" w:after="100" w:afterAutospacing="1"/>
    </w:pPr>
    <w:rPr>
      <w:szCs w:val="24"/>
      <w:lang w:eastAsia="en-US"/>
    </w:rPr>
  </w:style>
  <w:style w:type="character" w:styleId="Strong">
    <w:name w:val="Strong"/>
    <w:basedOn w:val="DefaultParagraphFont"/>
    <w:uiPriority w:val="22"/>
    <w:qFormat/>
    <w:rsid w:val="00FA6CC8"/>
    <w:rPr>
      <w:b/>
      <w:bCs/>
    </w:rPr>
  </w:style>
  <w:style w:type="table" w:styleId="TableGrid">
    <w:name w:val="Table Grid"/>
    <w:basedOn w:val="TableNormal"/>
    <w:uiPriority w:val="59"/>
    <w:rsid w:val="00530D2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andard">
    <w:name w:val="Standard"/>
    <w:uiPriority w:val="99"/>
    <w:rsid w:val="00387991"/>
    <w:pPr>
      <w:widowControl w:val="0"/>
      <w:suppressAutoHyphens/>
      <w:autoSpaceDN w:val="0"/>
      <w:spacing w:after="0" w:line="240" w:lineRule="auto"/>
    </w:pPr>
    <w:rPr>
      <w:rFonts w:ascii="Liberation Serif" w:eastAsia="WenQuanYi Zen Hei Sharp" w:hAnsi="Liberation Serif" w:cs="DejaVu Sans"/>
      <w:kern w:val="3"/>
      <w:sz w:val="24"/>
      <w:szCs w:val="24"/>
      <w:lang w:eastAsia="en-IN"/>
    </w:rPr>
  </w:style>
  <w:style w:type="character" w:customStyle="1" w:styleId="il">
    <w:name w:val="il"/>
    <w:basedOn w:val="DefaultParagraphFont"/>
    <w:rsid w:val="00294D76"/>
  </w:style>
  <w:style w:type="paragraph" w:styleId="Subtitle">
    <w:name w:val="Subtitle"/>
    <w:basedOn w:val="Normal"/>
    <w:next w:val="Normal"/>
    <w:link w:val="SubtitleChar"/>
    <w:uiPriority w:val="11"/>
    <w:qFormat/>
    <w:rsid w:val="00133516"/>
    <w:pPr>
      <w:numPr>
        <w:ilvl w:val="1"/>
      </w:numPr>
      <w:autoSpaceDN w:val="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133516"/>
    <w:rPr>
      <w:rFonts w:asciiTheme="majorHAnsi" w:eastAsiaTheme="majorEastAsia" w:hAnsiTheme="majorHAnsi" w:cstheme="majorBidi"/>
      <w:i/>
      <w:iCs/>
      <w:color w:val="4F81BD" w:themeColor="accent1"/>
      <w:spacing w:val="15"/>
      <w:sz w:val="24"/>
      <w:szCs w:val="24"/>
      <w:lang w:val="en-US" w:eastAsia="ar-SA"/>
    </w:rPr>
  </w:style>
  <w:style w:type="character" w:customStyle="1" w:styleId="Heading3Char">
    <w:name w:val="Heading 3 Char"/>
    <w:basedOn w:val="DefaultParagraphFont"/>
    <w:link w:val="Heading3"/>
    <w:uiPriority w:val="9"/>
    <w:rsid w:val="00F735F5"/>
    <w:rPr>
      <w:rFonts w:ascii="Times New Roman" w:eastAsia="Times New Roman" w:hAnsi="Times New Roman" w:cs="Times New Roman"/>
      <w:b/>
      <w:bCs/>
      <w:sz w:val="27"/>
      <w:szCs w:val="27"/>
      <w:lang w:val="en-US"/>
    </w:rPr>
  </w:style>
</w:styles>
</file>

<file path=word/webSettings.xml><?xml version="1.0" encoding="utf-8"?>
<w:webSettings xmlns:r="http://schemas.openxmlformats.org/officeDocument/2006/relationships" xmlns:w="http://schemas.openxmlformats.org/wordprocessingml/2006/main">
  <w:divs>
    <w:div w:id="47386089">
      <w:bodyDiv w:val="1"/>
      <w:marLeft w:val="0"/>
      <w:marRight w:val="0"/>
      <w:marTop w:val="0"/>
      <w:marBottom w:val="0"/>
      <w:divBdr>
        <w:top w:val="none" w:sz="0" w:space="0" w:color="auto"/>
        <w:left w:val="none" w:sz="0" w:space="0" w:color="auto"/>
        <w:bottom w:val="none" w:sz="0" w:space="0" w:color="auto"/>
        <w:right w:val="none" w:sz="0" w:space="0" w:color="auto"/>
      </w:divBdr>
      <w:divsChild>
        <w:div w:id="405810315">
          <w:marLeft w:val="720"/>
          <w:marRight w:val="0"/>
          <w:marTop w:val="120"/>
          <w:marBottom w:val="0"/>
          <w:divBdr>
            <w:top w:val="none" w:sz="0" w:space="0" w:color="auto"/>
            <w:left w:val="none" w:sz="0" w:space="0" w:color="auto"/>
            <w:bottom w:val="none" w:sz="0" w:space="0" w:color="auto"/>
            <w:right w:val="none" w:sz="0" w:space="0" w:color="auto"/>
          </w:divBdr>
        </w:div>
        <w:div w:id="1911961842">
          <w:marLeft w:val="720"/>
          <w:marRight w:val="0"/>
          <w:marTop w:val="120"/>
          <w:marBottom w:val="0"/>
          <w:divBdr>
            <w:top w:val="none" w:sz="0" w:space="0" w:color="auto"/>
            <w:left w:val="none" w:sz="0" w:space="0" w:color="auto"/>
            <w:bottom w:val="none" w:sz="0" w:space="0" w:color="auto"/>
            <w:right w:val="none" w:sz="0" w:space="0" w:color="auto"/>
          </w:divBdr>
        </w:div>
        <w:div w:id="735739282">
          <w:marLeft w:val="720"/>
          <w:marRight w:val="0"/>
          <w:marTop w:val="120"/>
          <w:marBottom w:val="0"/>
          <w:divBdr>
            <w:top w:val="none" w:sz="0" w:space="0" w:color="auto"/>
            <w:left w:val="none" w:sz="0" w:space="0" w:color="auto"/>
            <w:bottom w:val="none" w:sz="0" w:space="0" w:color="auto"/>
            <w:right w:val="none" w:sz="0" w:space="0" w:color="auto"/>
          </w:divBdr>
        </w:div>
        <w:div w:id="176045269">
          <w:marLeft w:val="720"/>
          <w:marRight w:val="0"/>
          <w:marTop w:val="120"/>
          <w:marBottom w:val="0"/>
          <w:divBdr>
            <w:top w:val="none" w:sz="0" w:space="0" w:color="auto"/>
            <w:left w:val="none" w:sz="0" w:space="0" w:color="auto"/>
            <w:bottom w:val="none" w:sz="0" w:space="0" w:color="auto"/>
            <w:right w:val="none" w:sz="0" w:space="0" w:color="auto"/>
          </w:divBdr>
        </w:div>
        <w:div w:id="1130594147">
          <w:marLeft w:val="720"/>
          <w:marRight w:val="0"/>
          <w:marTop w:val="120"/>
          <w:marBottom w:val="0"/>
          <w:divBdr>
            <w:top w:val="none" w:sz="0" w:space="0" w:color="auto"/>
            <w:left w:val="none" w:sz="0" w:space="0" w:color="auto"/>
            <w:bottom w:val="none" w:sz="0" w:space="0" w:color="auto"/>
            <w:right w:val="none" w:sz="0" w:space="0" w:color="auto"/>
          </w:divBdr>
        </w:div>
        <w:div w:id="853542406">
          <w:marLeft w:val="720"/>
          <w:marRight w:val="0"/>
          <w:marTop w:val="120"/>
          <w:marBottom w:val="0"/>
          <w:divBdr>
            <w:top w:val="none" w:sz="0" w:space="0" w:color="auto"/>
            <w:left w:val="none" w:sz="0" w:space="0" w:color="auto"/>
            <w:bottom w:val="none" w:sz="0" w:space="0" w:color="auto"/>
            <w:right w:val="none" w:sz="0" w:space="0" w:color="auto"/>
          </w:divBdr>
        </w:div>
        <w:div w:id="621225173">
          <w:marLeft w:val="720"/>
          <w:marRight w:val="0"/>
          <w:marTop w:val="120"/>
          <w:marBottom w:val="0"/>
          <w:divBdr>
            <w:top w:val="none" w:sz="0" w:space="0" w:color="auto"/>
            <w:left w:val="none" w:sz="0" w:space="0" w:color="auto"/>
            <w:bottom w:val="none" w:sz="0" w:space="0" w:color="auto"/>
            <w:right w:val="none" w:sz="0" w:space="0" w:color="auto"/>
          </w:divBdr>
        </w:div>
        <w:div w:id="113327365">
          <w:marLeft w:val="720"/>
          <w:marRight w:val="0"/>
          <w:marTop w:val="120"/>
          <w:marBottom w:val="0"/>
          <w:divBdr>
            <w:top w:val="none" w:sz="0" w:space="0" w:color="auto"/>
            <w:left w:val="none" w:sz="0" w:space="0" w:color="auto"/>
            <w:bottom w:val="none" w:sz="0" w:space="0" w:color="auto"/>
            <w:right w:val="none" w:sz="0" w:space="0" w:color="auto"/>
          </w:divBdr>
        </w:div>
      </w:divsChild>
    </w:div>
    <w:div w:id="57746145">
      <w:bodyDiv w:val="1"/>
      <w:marLeft w:val="0"/>
      <w:marRight w:val="0"/>
      <w:marTop w:val="0"/>
      <w:marBottom w:val="0"/>
      <w:divBdr>
        <w:top w:val="none" w:sz="0" w:space="0" w:color="auto"/>
        <w:left w:val="none" w:sz="0" w:space="0" w:color="auto"/>
        <w:bottom w:val="none" w:sz="0" w:space="0" w:color="auto"/>
        <w:right w:val="none" w:sz="0" w:space="0" w:color="auto"/>
      </w:divBdr>
      <w:divsChild>
        <w:div w:id="367609733">
          <w:marLeft w:val="432"/>
          <w:marRight w:val="0"/>
          <w:marTop w:val="116"/>
          <w:marBottom w:val="0"/>
          <w:divBdr>
            <w:top w:val="none" w:sz="0" w:space="0" w:color="auto"/>
            <w:left w:val="none" w:sz="0" w:space="0" w:color="auto"/>
            <w:bottom w:val="none" w:sz="0" w:space="0" w:color="auto"/>
            <w:right w:val="none" w:sz="0" w:space="0" w:color="auto"/>
          </w:divBdr>
        </w:div>
        <w:div w:id="1621838827">
          <w:marLeft w:val="432"/>
          <w:marRight w:val="0"/>
          <w:marTop w:val="116"/>
          <w:marBottom w:val="0"/>
          <w:divBdr>
            <w:top w:val="none" w:sz="0" w:space="0" w:color="auto"/>
            <w:left w:val="none" w:sz="0" w:space="0" w:color="auto"/>
            <w:bottom w:val="none" w:sz="0" w:space="0" w:color="auto"/>
            <w:right w:val="none" w:sz="0" w:space="0" w:color="auto"/>
          </w:divBdr>
        </w:div>
      </w:divsChild>
    </w:div>
    <w:div w:id="139276605">
      <w:bodyDiv w:val="1"/>
      <w:marLeft w:val="0"/>
      <w:marRight w:val="0"/>
      <w:marTop w:val="0"/>
      <w:marBottom w:val="0"/>
      <w:divBdr>
        <w:top w:val="none" w:sz="0" w:space="0" w:color="auto"/>
        <w:left w:val="none" w:sz="0" w:space="0" w:color="auto"/>
        <w:bottom w:val="none" w:sz="0" w:space="0" w:color="auto"/>
        <w:right w:val="none" w:sz="0" w:space="0" w:color="auto"/>
      </w:divBdr>
    </w:div>
    <w:div w:id="391274001">
      <w:bodyDiv w:val="1"/>
      <w:marLeft w:val="0"/>
      <w:marRight w:val="0"/>
      <w:marTop w:val="0"/>
      <w:marBottom w:val="0"/>
      <w:divBdr>
        <w:top w:val="none" w:sz="0" w:space="0" w:color="auto"/>
        <w:left w:val="none" w:sz="0" w:space="0" w:color="auto"/>
        <w:bottom w:val="none" w:sz="0" w:space="0" w:color="auto"/>
        <w:right w:val="none" w:sz="0" w:space="0" w:color="auto"/>
      </w:divBdr>
    </w:div>
    <w:div w:id="458568058">
      <w:bodyDiv w:val="1"/>
      <w:marLeft w:val="0"/>
      <w:marRight w:val="0"/>
      <w:marTop w:val="0"/>
      <w:marBottom w:val="0"/>
      <w:divBdr>
        <w:top w:val="none" w:sz="0" w:space="0" w:color="auto"/>
        <w:left w:val="none" w:sz="0" w:space="0" w:color="auto"/>
        <w:bottom w:val="none" w:sz="0" w:space="0" w:color="auto"/>
        <w:right w:val="none" w:sz="0" w:space="0" w:color="auto"/>
      </w:divBdr>
      <w:divsChild>
        <w:div w:id="94987676">
          <w:marLeft w:val="720"/>
          <w:marRight w:val="0"/>
          <w:marTop w:val="120"/>
          <w:marBottom w:val="0"/>
          <w:divBdr>
            <w:top w:val="none" w:sz="0" w:space="0" w:color="auto"/>
            <w:left w:val="none" w:sz="0" w:space="0" w:color="auto"/>
            <w:bottom w:val="none" w:sz="0" w:space="0" w:color="auto"/>
            <w:right w:val="none" w:sz="0" w:space="0" w:color="auto"/>
          </w:divBdr>
        </w:div>
        <w:div w:id="787241845">
          <w:marLeft w:val="720"/>
          <w:marRight w:val="0"/>
          <w:marTop w:val="120"/>
          <w:marBottom w:val="0"/>
          <w:divBdr>
            <w:top w:val="none" w:sz="0" w:space="0" w:color="auto"/>
            <w:left w:val="none" w:sz="0" w:space="0" w:color="auto"/>
            <w:bottom w:val="none" w:sz="0" w:space="0" w:color="auto"/>
            <w:right w:val="none" w:sz="0" w:space="0" w:color="auto"/>
          </w:divBdr>
        </w:div>
        <w:div w:id="1245609676">
          <w:marLeft w:val="720"/>
          <w:marRight w:val="0"/>
          <w:marTop w:val="120"/>
          <w:marBottom w:val="0"/>
          <w:divBdr>
            <w:top w:val="none" w:sz="0" w:space="0" w:color="auto"/>
            <w:left w:val="none" w:sz="0" w:space="0" w:color="auto"/>
            <w:bottom w:val="none" w:sz="0" w:space="0" w:color="auto"/>
            <w:right w:val="none" w:sz="0" w:space="0" w:color="auto"/>
          </w:divBdr>
        </w:div>
        <w:div w:id="2056074496">
          <w:marLeft w:val="720"/>
          <w:marRight w:val="0"/>
          <w:marTop w:val="120"/>
          <w:marBottom w:val="0"/>
          <w:divBdr>
            <w:top w:val="none" w:sz="0" w:space="0" w:color="auto"/>
            <w:left w:val="none" w:sz="0" w:space="0" w:color="auto"/>
            <w:bottom w:val="none" w:sz="0" w:space="0" w:color="auto"/>
            <w:right w:val="none" w:sz="0" w:space="0" w:color="auto"/>
          </w:divBdr>
        </w:div>
        <w:div w:id="1246837033">
          <w:marLeft w:val="720"/>
          <w:marRight w:val="0"/>
          <w:marTop w:val="120"/>
          <w:marBottom w:val="0"/>
          <w:divBdr>
            <w:top w:val="none" w:sz="0" w:space="0" w:color="auto"/>
            <w:left w:val="none" w:sz="0" w:space="0" w:color="auto"/>
            <w:bottom w:val="none" w:sz="0" w:space="0" w:color="auto"/>
            <w:right w:val="none" w:sz="0" w:space="0" w:color="auto"/>
          </w:divBdr>
        </w:div>
        <w:div w:id="1814638215">
          <w:marLeft w:val="720"/>
          <w:marRight w:val="0"/>
          <w:marTop w:val="120"/>
          <w:marBottom w:val="0"/>
          <w:divBdr>
            <w:top w:val="none" w:sz="0" w:space="0" w:color="auto"/>
            <w:left w:val="none" w:sz="0" w:space="0" w:color="auto"/>
            <w:bottom w:val="none" w:sz="0" w:space="0" w:color="auto"/>
            <w:right w:val="none" w:sz="0" w:space="0" w:color="auto"/>
          </w:divBdr>
        </w:div>
        <w:div w:id="267658369">
          <w:marLeft w:val="720"/>
          <w:marRight w:val="0"/>
          <w:marTop w:val="120"/>
          <w:marBottom w:val="0"/>
          <w:divBdr>
            <w:top w:val="none" w:sz="0" w:space="0" w:color="auto"/>
            <w:left w:val="none" w:sz="0" w:space="0" w:color="auto"/>
            <w:bottom w:val="none" w:sz="0" w:space="0" w:color="auto"/>
            <w:right w:val="none" w:sz="0" w:space="0" w:color="auto"/>
          </w:divBdr>
        </w:div>
        <w:div w:id="1935088072">
          <w:marLeft w:val="720"/>
          <w:marRight w:val="0"/>
          <w:marTop w:val="120"/>
          <w:marBottom w:val="0"/>
          <w:divBdr>
            <w:top w:val="none" w:sz="0" w:space="0" w:color="auto"/>
            <w:left w:val="none" w:sz="0" w:space="0" w:color="auto"/>
            <w:bottom w:val="none" w:sz="0" w:space="0" w:color="auto"/>
            <w:right w:val="none" w:sz="0" w:space="0" w:color="auto"/>
          </w:divBdr>
        </w:div>
        <w:div w:id="802500865">
          <w:marLeft w:val="720"/>
          <w:marRight w:val="0"/>
          <w:marTop w:val="120"/>
          <w:marBottom w:val="0"/>
          <w:divBdr>
            <w:top w:val="none" w:sz="0" w:space="0" w:color="auto"/>
            <w:left w:val="none" w:sz="0" w:space="0" w:color="auto"/>
            <w:bottom w:val="none" w:sz="0" w:space="0" w:color="auto"/>
            <w:right w:val="none" w:sz="0" w:space="0" w:color="auto"/>
          </w:divBdr>
        </w:div>
      </w:divsChild>
    </w:div>
    <w:div w:id="645470368">
      <w:bodyDiv w:val="1"/>
      <w:marLeft w:val="0"/>
      <w:marRight w:val="0"/>
      <w:marTop w:val="0"/>
      <w:marBottom w:val="0"/>
      <w:divBdr>
        <w:top w:val="none" w:sz="0" w:space="0" w:color="auto"/>
        <w:left w:val="none" w:sz="0" w:space="0" w:color="auto"/>
        <w:bottom w:val="none" w:sz="0" w:space="0" w:color="auto"/>
        <w:right w:val="none" w:sz="0" w:space="0" w:color="auto"/>
      </w:divBdr>
      <w:divsChild>
        <w:div w:id="402264788">
          <w:marLeft w:val="720"/>
          <w:marRight w:val="0"/>
          <w:marTop w:val="120"/>
          <w:marBottom w:val="0"/>
          <w:divBdr>
            <w:top w:val="none" w:sz="0" w:space="0" w:color="auto"/>
            <w:left w:val="none" w:sz="0" w:space="0" w:color="auto"/>
            <w:bottom w:val="none" w:sz="0" w:space="0" w:color="auto"/>
            <w:right w:val="none" w:sz="0" w:space="0" w:color="auto"/>
          </w:divBdr>
        </w:div>
        <w:div w:id="1420053935">
          <w:marLeft w:val="720"/>
          <w:marRight w:val="0"/>
          <w:marTop w:val="120"/>
          <w:marBottom w:val="0"/>
          <w:divBdr>
            <w:top w:val="none" w:sz="0" w:space="0" w:color="auto"/>
            <w:left w:val="none" w:sz="0" w:space="0" w:color="auto"/>
            <w:bottom w:val="none" w:sz="0" w:space="0" w:color="auto"/>
            <w:right w:val="none" w:sz="0" w:space="0" w:color="auto"/>
          </w:divBdr>
        </w:div>
        <w:div w:id="1450277835">
          <w:marLeft w:val="720"/>
          <w:marRight w:val="0"/>
          <w:marTop w:val="120"/>
          <w:marBottom w:val="0"/>
          <w:divBdr>
            <w:top w:val="none" w:sz="0" w:space="0" w:color="auto"/>
            <w:left w:val="none" w:sz="0" w:space="0" w:color="auto"/>
            <w:bottom w:val="none" w:sz="0" w:space="0" w:color="auto"/>
            <w:right w:val="none" w:sz="0" w:space="0" w:color="auto"/>
          </w:divBdr>
        </w:div>
        <w:div w:id="1041368138">
          <w:marLeft w:val="720"/>
          <w:marRight w:val="0"/>
          <w:marTop w:val="120"/>
          <w:marBottom w:val="0"/>
          <w:divBdr>
            <w:top w:val="none" w:sz="0" w:space="0" w:color="auto"/>
            <w:left w:val="none" w:sz="0" w:space="0" w:color="auto"/>
            <w:bottom w:val="none" w:sz="0" w:space="0" w:color="auto"/>
            <w:right w:val="none" w:sz="0" w:space="0" w:color="auto"/>
          </w:divBdr>
        </w:div>
      </w:divsChild>
    </w:div>
    <w:div w:id="757604329">
      <w:bodyDiv w:val="1"/>
      <w:marLeft w:val="0"/>
      <w:marRight w:val="0"/>
      <w:marTop w:val="0"/>
      <w:marBottom w:val="0"/>
      <w:divBdr>
        <w:top w:val="none" w:sz="0" w:space="0" w:color="auto"/>
        <w:left w:val="none" w:sz="0" w:space="0" w:color="auto"/>
        <w:bottom w:val="none" w:sz="0" w:space="0" w:color="auto"/>
        <w:right w:val="none" w:sz="0" w:space="0" w:color="auto"/>
      </w:divBdr>
      <w:divsChild>
        <w:div w:id="756053455">
          <w:marLeft w:val="0"/>
          <w:marRight w:val="0"/>
          <w:marTop w:val="0"/>
          <w:marBottom w:val="0"/>
          <w:divBdr>
            <w:top w:val="none" w:sz="0" w:space="0" w:color="auto"/>
            <w:left w:val="none" w:sz="0" w:space="0" w:color="auto"/>
            <w:bottom w:val="none" w:sz="0" w:space="0" w:color="auto"/>
            <w:right w:val="none" w:sz="0" w:space="0" w:color="auto"/>
          </w:divBdr>
          <w:divsChild>
            <w:div w:id="1334449762">
              <w:marLeft w:val="0"/>
              <w:marRight w:val="0"/>
              <w:marTop w:val="0"/>
              <w:marBottom w:val="0"/>
              <w:divBdr>
                <w:top w:val="none" w:sz="0" w:space="0" w:color="auto"/>
                <w:left w:val="none" w:sz="0" w:space="0" w:color="auto"/>
                <w:bottom w:val="none" w:sz="0" w:space="0" w:color="auto"/>
                <w:right w:val="none" w:sz="0" w:space="0" w:color="auto"/>
              </w:divBdr>
              <w:divsChild>
                <w:div w:id="2060202073">
                  <w:marLeft w:val="0"/>
                  <w:marRight w:val="0"/>
                  <w:marTop w:val="0"/>
                  <w:marBottom w:val="0"/>
                  <w:divBdr>
                    <w:top w:val="none" w:sz="0" w:space="0" w:color="auto"/>
                    <w:left w:val="none" w:sz="0" w:space="0" w:color="auto"/>
                    <w:bottom w:val="none" w:sz="0" w:space="0" w:color="auto"/>
                    <w:right w:val="none" w:sz="0" w:space="0" w:color="auto"/>
                  </w:divBdr>
                  <w:divsChild>
                    <w:div w:id="770469268">
                      <w:marLeft w:val="0"/>
                      <w:marRight w:val="0"/>
                      <w:marTop w:val="100"/>
                      <w:marBottom w:val="100"/>
                      <w:divBdr>
                        <w:top w:val="none" w:sz="0" w:space="0" w:color="auto"/>
                        <w:left w:val="none" w:sz="0" w:space="0" w:color="auto"/>
                        <w:bottom w:val="none" w:sz="0" w:space="0" w:color="auto"/>
                        <w:right w:val="none" w:sz="0" w:space="0" w:color="auto"/>
                      </w:divBdr>
                      <w:divsChild>
                        <w:div w:id="46046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376041">
      <w:bodyDiv w:val="1"/>
      <w:marLeft w:val="0"/>
      <w:marRight w:val="0"/>
      <w:marTop w:val="0"/>
      <w:marBottom w:val="0"/>
      <w:divBdr>
        <w:top w:val="none" w:sz="0" w:space="0" w:color="auto"/>
        <w:left w:val="none" w:sz="0" w:space="0" w:color="auto"/>
        <w:bottom w:val="none" w:sz="0" w:space="0" w:color="auto"/>
        <w:right w:val="none" w:sz="0" w:space="0" w:color="auto"/>
      </w:divBdr>
    </w:div>
    <w:div w:id="884635544">
      <w:bodyDiv w:val="1"/>
      <w:marLeft w:val="0"/>
      <w:marRight w:val="0"/>
      <w:marTop w:val="0"/>
      <w:marBottom w:val="0"/>
      <w:divBdr>
        <w:top w:val="none" w:sz="0" w:space="0" w:color="auto"/>
        <w:left w:val="none" w:sz="0" w:space="0" w:color="auto"/>
        <w:bottom w:val="none" w:sz="0" w:space="0" w:color="auto"/>
        <w:right w:val="none" w:sz="0" w:space="0" w:color="auto"/>
      </w:divBdr>
      <w:divsChild>
        <w:div w:id="305474648">
          <w:marLeft w:val="576"/>
          <w:marRight w:val="0"/>
          <w:marTop w:val="80"/>
          <w:marBottom w:val="0"/>
          <w:divBdr>
            <w:top w:val="none" w:sz="0" w:space="0" w:color="auto"/>
            <w:left w:val="none" w:sz="0" w:space="0" w:color="auto"/>
            <w:bottom w:val="none" w:sz="0" w:space="0" w:color="auto"/>
            <w:right w:val="none" w:sz="0" w:space="0" w:color="auto"/>
          </w:divBdr>
        </w:div>
        <w:div w:id="1116756282">
          <w:marLeft w:val="576"/>
          <w:marRight w:val="0"/>
          <w:marTop w:val="80"/>
          <w:marBottom w:val="0"/>
          <w:divBdr>
            <w:top w:val="none" w:sz="0" w:space="0" w:color="auto"/>
            <w:left w:val="none" w:sz="0" w:space="0" w:color="auto"/>
            <w:bottom w:val="none" w:sz="0" w:space="0" w:color="auto"/>
            <w:right w:val="none" w:sz="0" w:space="0" w:color="auto"/>
          </w:divBdr>
        </w:div>
        <w:div w:id="520356975">
          <w:marLeft w:val="576"/>
          <w:marRight w:val="0"/>
          <w:marTop w:val="80"/>
          <w:marBottom w:val="0"/>
          <w:divBdr>
            <w:top w:val="none" w:sz="0" w:space="0" w:color="auto"/>
            <w:left w:val="none" w:sz="0" w:space="0" w:color="auto"/>
            <w:bottom w:val="none" w:sz="0" w:space="0" w:color="auto"/>
            <w:right w:val="none" w:sz="0" w:space="0" w:color="auto"/>
          </w:divBdr>
        </w:div>
        <w:div w:id="324867347">
          <w:marLeft w:val="576"/>
          <w:marRight w:val="0"/>
          <w:marTop w:val="80"/>
          <w:marBottom w:val="0"/>
          <w:divBdr>
            <w:top w:val="none" w:sz="0" w:space="0" w:color="auto"/>
            <w:left w:val="none" w:sz="0" w:space="0" w:color="auto"/>
            <w:bottom w:val="none" w:sz="0" w:space="0" w:color="auto"/>
            <w:right w:val="none" w:sz="0" w:space="0" w:color="auto"/>
          </w:divBdr>
        </w:div>
        <w:div w:id="13381553">
          <w:marLeft w:val="576"/>
          <w:marRight w:val="0"/>
          <w:marTop w:val="80"/>
          <w:marBottom w:val="0"/>
          <w:divBdr>
            <w:top w:val="none" w:sz="0" w:space="0" w:color="auto"/>
            <w:left w:val="none" w:sz="0" w:space="0" w:color="auto"/>
            <w:bottom w:val="none" w:sz="0" w:space="0" w:color="auto"/>
            <w:right w:val="none" w:sz="0" w:space="0" w:color="auto"/>
          </w:divBdr>
        </w:div>
      </w:divsChild>
    </w:div>
    <w:div w:id="912547864">
      <w:bodyDiv w:val="1"/>
      <w:marLeft w:val="0"/>
      <w:marRight w:val="0"/>
      <w:marTop w:val="0"/>
      <w:marBottom w:val="0"/>
      <w:divBdr>
        <w:top w:val="none" w:sz="0" w:space="0" w:color="auto"/>
        <w:left w:val="none" w:sz="0" w:space="0" w:color="auto"/>
        <w:bottom w:val="none" w:sz="0" w:space="0" w:color="auto"/>
        <w:right w:val="none" w:sz="0" w:space="0" w:color="auto"/>
      </w:divBdr>
    </w:div>
    <w:div w:id="994333987">
      <w:bodyDiv w:val="1"/>
      <w:marLeft w:val="0"/>
      <w:marRight w:val="0"/>
      <w:marTop w:val="0"/>
      <w:marBottom w:val="0"/>
      <w:divBdr>
        <w:top w:val="none" w:sz="0" w:space="0" w:color="auto"/>
        <w:left w:val="none" w:sz="0" w:space="0" w:color="auto"/>
        <w:bottom w:val="none" w:sz="0" w:space="0" w:color="auto"/>
        <w:right w:val="none" w:sz="0" w:space="0" w:color="auto"/>
      </w:divBdr>
    </w:div>
    <w:div w:id="1055012426">
      <w:bodyDiv w:val="1"/>
      <w:marLeft w:val="0"/>
      <w:marRight w:val="0"/>
      <w:marTop w:val="0"/>
      <w:marBottom w:val="0"/>
      <w:divBdr>
        <w:top w:val="none" w:sz="0" w:space="0" w:color="auto"/>
        <w:left w:val="none" w:sz="0" w:space="0" w:color="auto"/>
        <w:bottom w:val="none" w:sz="0" w:space="0" w:color="auto"/>
        <w:right w:val="none" w:sz="0" w:space="0" w:color="auto"/>
      </w:divBdr>
      <w:divsChild>
        <w:div w:id="1607732628">
          <w:marLeft w:val="547"/>
          <w:marRight w:val="0"/>
          <w:marTop w:val="96"/>
          <w:marBottom w:val="0"/>
          <w:divBdr>
            <w:top w:val="none" w:sz="0" w:space="0" w:color="auto"/>
            <w:left w:val="none" w:sz="0" w:space="0" w:color="auto"/>
            <w:bottom w:val="none" w:sz="0" w:space="0" w:color="auto"/>
            <w:right w:val="none" w:sz="0" w:space="0" w:color="auto"/>
          </w:divBdr>
        </w:div>
        <w:div w:id="1022243328">
          <w:marLeft w:val="547"/>
          <w:marRight w:val="0"/>
          <w:marTop w:val="96"/>
          <w:marBottom w:val="0"/>
          <w:divBdr>
            <w:top w:val="none" w:sz="0" w:space="0" w:color="auto"/>
            <w:left w:val="none" w:sz="0" w:space="0" w:color="auto"/>
            <w:bottom w:val="none" w:sz="0" w:space="0" w:color="auto"/>
            <w:right w:val="none" w:sz="0" w:space="0" w:color="auto"/>
          </w:divBdr>
        </w:div>
        <w:div w:id="1780905845">
          <w:marLeft w:val="547"/>
          <w:marRight w:val="0"/>
          <w:marTop w:val="96"/>
          <w:marBottom w:val="0"/>
          <w:divBdr>
            <w:top w:val="none" w:sz="0" w:space="0" w:color="auto"/>
            <w:left w:val="none" w:sz="0" w:space="0" w:color="auto"/>
            <w:bottom w:val="none" w:sz="0" w:space="0" w:color="auto"/>
            <w:right w:val="none" w:sz="0" w:space="0" w:color="auto"/>
          </w:divBdr>
        </w:div>
        <w:div w:id="129982335">
          <w:marLeft w:val="547"/>
          <w:marRight w:val="0"/>
          <w:marTop w:val="96"/>
          <w:marBottom w:val="0"/>
          <w:divBdr>
            <w:top w:val="none" w:sz="0" w:space="0" w:color="auto"/>
            <w:left w:val="none" w:sz="0" w:space="0" w:color="auto"/>
            <w:bottom w:val="none" w:sz="0" w:space="0" w:color="auto"/>
            <w:right w:val="none" w:sz="0" w:space="0" w:color="auto"/>
          </w:divBdr>
        </w:div>
        <w:div w:id="872350754">
          <w:marLeft w:val="547"/>
          <w:marRight w:val="0"/>
          <w:marTop w:val="96"/>
          <w:marBottom w:val="0"/>
          <w:divBdr>
            <w:top w:val="none" w:sz="0" w:space="0" w:color="auto"/>
            <w:left w:val="none" w:sz="0" w:space="0" w:color="auto"/>
            <w:bottom w:val="none" w:sz="0" w:space="0" w:color="auto"/>
            <w:right w:val="none" w:sz="0" w:space="0" w:color="auto"/>
          </w:divBdr>
        </w:div>
        <w:div w:id="1859350279">
          <w:marLeft w:val="547"/>
          <w:marRight w:val="0"/>
          <w:marTop w:val="96"/>
          <w:marBottom w:val="0"/>
          <w:divBdr>
            <w:top w:val="none" w:sz="0" w:space="0" w:color="auto"/>
            <w:left w:val="none" w:sz="0" w:space="0" w:color="auto"/>
            <w:bottom w:val="none" w:sz="0" w:space="0" w:color="auto"/>
            <w:right w:val="none" w:sz="0" w:space="0" w:color="auto"/>
          </w:divBdr>
        </w:div>
        <w:div w:id="1571496888">
          <w:marLeft w:val="547"/>
          <w:marRight w:val="0"/>
          <w:marTop w:val="96"/>
          <w:marBottom w:val="0"/>
          <w:divBdr>
            <w:top w:val="none" w:sz="0" w:space="0" w:color="auto"/>
            <w:left w:val="none" w:sz="0" w:space="0" w:color="auto"/>
            <w:bottom w:val="none" w:sz="0" w:space="0" w:color="auto"/>
            <w:right w:val="none" w:sz="0" w:space="0" w:color="auto"/>
          </w:divBdr>
        </w:div>
        <w:div w:id="648484767">
          <w:marLeft w:val="547"/>
          <w:marRight w:val="0"/>
          <w:marTop w:val="96"/>
          <w:marBottom w:val="0"/>
          <w:divBdr>
            <w:top w:val="none" w:sz="0" w:space="0" w:color="auto"/>
            <w:left w:val="none" w:sz="0" w:space="0" w:color="auto"/>
            <w:bottom w:val="none" w:sz="0" w:space="0" w:color="auto"/>
            <w:right w:val="none" w:sz="0" w:space="0" w:color="auto"/>
          </w:divBdr>
        </w:div>
      </w:divsChild>
    </w:div>
    <w:div w:id="1104306021">
      <w:bodyDiv w:val="1"/>
      <w:marLeft w:val="0"/>
      <w:marRight w:val="0"/>
      <w:marTop w:val="0"/>
      <w:marBottom w:val="0"/>
      <w:divBdr>
        <w:top w:val="none" w:sz="0" w:space="0" w:color="auto"/>
        <w:left w:val="none" w:sz="0" w:space="0" w:color="auto"/>
        <w:bottom w:val="none" w:sz="0" w:space="0" w:color="auto"/>
        <w:right w:val="none" w:sz="0" w:space="0" w:color="auto"/>
      </w:divBdr>
    </w:div>
    <w:div w:id="1136677662">
      <w:bodyDiv w:val="1"/>
      <w:marLeft w:val="0"/>
      <w:marRight w:val="0"/>
      <w:marTop w:val="0"/>
      <w:marBottom w:val="0"/>
      <w:divBdr>
        <w:top w:val="none" w:sz="0" w:space="0" w:color="auto"/>
        <w:left w:val="none" w:sz="0" w:space="0" w:color="auto"/>
        <w:bottom w:val="none" w:sz="0" w:space="0" w:color="auto"/>
        <w:right w:val="none" w:sz="0" w:space="0" w:color="auto"/>
      </w:divBdr>
    </w:div>
    <w:div w:id="1222710040">
      <w:bodyDiv w:val="1"/>
      <w:marLeft w:val="0"/>
      <w:marRight w:val="0"/>
      <w:marTop w:val="0"/>
      <w:marBottom w:val="0"/>
      <w:divBdr>
        <w:top w:val="none" w:sz="0" w:space="0" w:color="auto"/>
        <w:left w:val="none" w:sz="0" w:space="0" w:color="auto"/>
        <w:bottom w:val="none" w:sz="0" w:space="0" w:color="auto"/>
        <w:right w:val="none" w:sz="0" w:space="0" w:color="auto"/>
      </w:divBdr>
    </w:div>
    <w:div w:id="1252734095">
      <w:bodyDiv w:val="1"/>
      <w:marLeft w:val="0"/>
      <w:marRight w:val="0"/>
      <w:marTop w:val="0"/>
      <w:marBottom w:val="0"/>
      <w:divBdr>
        <w:top w:val="none" w:sz="0" w:space="0" w:color="auto"/>
        <w:left w:val="none" w:sz="0" w:space="0" w:color="auto"/>
        <w:bottom w:val="none" w:sz="0" w:space="0" w:color="auto"/>
        <w:right w:val="none" w:sz="0" w:space="0" w:color="auto"/>
      </w:divBdr>
    </w:div>
    <w:div w:id="1274051389">
      <w:bodyDiv w:val="1"/>
      <w:marLeft w:val="0"/>
      <w:marRight w:val="0"/>
      <w:marTop w:val="0"/>
      <w:marBottom w:val="0"/>
      <w:divBdr>
        <w:top w:val="none" w:sz="0" w:space="0" w:color="auto"/>
        <w:left w:val="none" w:sz="0" w:space="0" w:color="auto"/>
        <w:bottom w:val="none" w:sz="0" w:space="0" w:color="auto"/>
        <w:right w:val="none" w:sz="0" w:space="0" w:color="auto"/>
      </w:divBdr>
    </w:div>
    <w:div w:id="1523787968">
      <w:bodyDiv w:val="1"/>
      <w:marLeft w:val="0"/>
      <w:marRight w:val="0"/>
      <w:marTop w:val="0"/>
      <w:marBottom w:val="0"/>
      <w:divBdr>
        <w:top w:val="none" w:sz="0" w:space="0" w:color="auto"/>
        <w:left w:val="none" w:sz="0" w:space="0" w:color="auto"/>
        <w:bottom w:val="none" w:sz="0" w:space="0" w:color="auto"/>
        <w:right w:val="none" w:sz="0" w:space="0" w:color="auto"/>
      </w:divBdr>
      <w:divsChild>
        <w:div w:id="1499494604">
          <w:marLeft w:val="432"/>
          <w:marRight w:val="0"/>
          <w:marTop w:val="116"/>
          <w:marBottom w:val="0"/>
          <w:divBdr>
            <w:top w:val="none" w:sz="0" w:space="0" w:color="auto"/>
            <w:left w:val="none" w:sz="0" w:space="0" w:color="auto"/>
            <w:bottom w:val="none" w:sz="0" w:space="0" w:color="auto"/>
            <w:right w:val="none" w:sz="0" w:space="0" w:color="auto"/>
          </w:divBdr>
        </w:div>
        <w:div w:id="1570387428">
          <w:marLeft w:val="432"/>
          <w:marRight w:val="0"/>
          <w:marTop w:val="116"/>
          <w:marBottom w:val="0"/>
          <w:divBdr>
            <w:top w:val="none" w:sz="0" w:space="0" w:color="auto"/>
            <w:left w:val="none" w:sz="0" w:space="0" w:color="auto"/>
            <w:bottom w:val="none" w:sz="0" w:space="0" w:color="auto"/>
            <w:right w:val="none" w:sz="0" w:space="0" w:color="auto"/>
          </w:divBdr>
        </w:div>
        <w:div w:id="132020969">
          <w:marLeft w:val="432"/>
          <w:marRight w:val="0"/>
          <w:marTop w:val="116"/>
          <w:marBottom w:val="0"/>
          <w:divBdr>
            <w:top w:val="none" w:sz="0" w:space="0" w:color="auto"/>
            <w:left w:val="none" w:sz="0" w:space="0" w:color="auto"/>
            <w:bottom w:val="none" w:sz="0" w:space="0" w:color="auto"/>
            <w:right w:val="none" w:sz="0" w:space="0" w:color="auto"/>
          </w:divBdr>
        </w:div>
      </w:divsChild>
    </w:div>
    <w:div w:id="1635865263">
      <w:bodyDiv w:val="1"/>
      <w:marLeft w:val="0"/>
      <w:marRight w:val="0"/>
      <w:marTop w:val="0"/>
      <w:marBottom w:val="0"/>
      <w:divBdr>
        <w:top w:val="none" w:sz="0" w:space="0" w:color="auto"/>
        <w:left w:val="none" w:sz="0" w:space="0" w:color="auto"/>
        <w:bottom w:val="none" w:sz="0" w:space="0" w:color="auto"/>
        <w:right w:val="none" w:sz="0" w:space="0" w:color="auto"/>
      </w:divBdr>
    </w:div>
    <w:div w:id="1657417131">
      <w:bodyDiv w:val="1"/>
      <w:marLeft w:val="0"/>
      <w:marRight w:val="0"/>
      <w:marTop w:val="0"/>
      <w:marBottom w:val="0"/>
      <w:divBdr>
        <w:top w:val="none" w:sz="0" w:space="0" w:color="auto"/>
        <w:left w:val="none" w:sz="0" w:space="0" w:color="auto"/>
        <w:bottom w:val="none" w:sz="0" w:space="0" w:color="auto"/>
        <w:right w:val="none" w:sz="0" w:space="0" w:color="auto"/>
      </w:divBdr>
    </w:div>
    <w:div w:id="1809787545">
      <w:bodyDiv w:val="1"/>
      <w:marLeft w:val="0"/>
      <w:marRight w:val="0"/>
      <w:marTop w:val="0"/>
      <w:marBottom w:val="0"/>
      <w:divBdr>
        <w:top w:val="none" w:sz="0" w:space="0" w:color="auto"/>
        <w:left w:val="none" w:sz="0" w:space="0" w:color="auto"/>
        <w:bottom w:val="none" w:sz="0" w:space="0" w:color="auto"/>
        <w:right w:val="none" w:sz="0" w:space="0" w:color="auto"/>
      </w:divBdr>
    </w:div>
    <w:div w:id="2047481648">
      <w:bodyDiv w:val="1"/>
      <w:marLeft w:val="0"/>
      <w:marRight w:val="0"/>
      <w:marTop w:val="0"/>
      <w:marBottom w:val="0"/>
      <w:divBdr>
        <w:top w:val="none" w:sz="0" w:space="0" w:color="auto"/>
        <w:left w:val="none" w:sz="0" w:space="0" w:color="auto"/>
        <w:bottom w:val="none" w:sz="0" w:space="0" w:color="auto"/>
        <w:right w:val="none" w:sz="0" w:space="0" w:color="auto"/>
      </w:divBdr>
      <w:divsChild>
        <w:div w:id="1486361244">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3.png"/><Relationship Id="rId21" Type="http://schemas.openxmlformats.org/officeDocument/2006/relationships/image" Target="media/image11.png"/><Relationship Id="rId34" Type="http://schemas.openxmlformats.org/officeDocument/2006/relationships/image" Target="media/image18.png"/><Relationship Id="rId42" Type="http://schemas.openxmlformats.org/officeDocument/2006/relationships/hyperlink" Target="https://en.wikipedia.org/wiki/Variance" TargetMode="External"/><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hyperlink" Target="https://en.wikipedia.org/wiki/Optimization_(mathematics)"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https://en.wikipedia.org/wiki/Regression_analysis" TargetMode="External"/><Relationship Id="rId41" Type="http://schemas.openxmlformats.org/officeDocument/2006/relationships/hyperlink" Target="https://en.wikipedia.org/wiki/Correlation_and_dependence" TargetMode="External"/><Relationship Id="rId54" Type="http://schemas.openxmlformats.org/officeDocument/2006/relationships/hyperlink" Target="https://en.wikipedia.org/wiki/Parameters"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en.wikipedia.org/wiki/Test_set" TargetMode="External"/><Relationship Id="rId37" Type="http://schemas.openxmlformats.org/officeDocument/2006/relationships/image" Target="media/image21.png"/><Relationship Id="rId40" Type="http://schemas.openxmlformats.org/officeDocument/2006/relationships/hyperlink" Target="https://en.wikipedia.org/wiki/Orthogonal_transformation" TargetMode="External"/><Relationship Id="rId45" Type="http://schemas.openxmlformats.org/officeDocument/2006/relationships/hyperlink" Target="https://en.wikipedia.org/wiki/Orthogonal_basis_set" TargetMode="External"/><Relationship Id="rId53" Type="http://schemas.openxmlformats.org/officeDocument/2006/relationships/hyperlink" Target="https://en.wikipedia.org/wiki/Statistical_model" TargetMode="External"/><Relationship Id="rId58"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en.wikipedia.org/wiki/Statistical_classification" TargetMode="External"/><Relationship Id="rId36" Type="http://schemas.openxmlformats.org/officeDocument/2006/relationships/image" Target="media/image20.png"/><Relationship Id="rId49" Type="http://schemas.openxmlformats.org/officeDocument/2006/relationships/image" Target="media/image27.png"/><Relationship Id="rId57" Type="http://schemas.openxmlformats.org/officeDocument/2006/relationships/hyperlink" Target="https://en.wikipedia.org/wiki/Statistical_population" TargetMode="External"/><Relationship Id="rId61" Type="http://schemas.openxmlformats.org/officeDocument/2006/relationships/image" Target="media/image34.png"/><Relationship Id="rId10" Type="http://schemas.openxmlformats.org/officeDocument/2006/relationships/image" Target="media/image2.png"/><Relationship Id="rId19" Type="http://schemas.openxmlformats.org/officeDocument/2006/relationships/hyperlink" Target="https://en.wikipedia.org/wiki/Integer" TargetMode="External"/><Relationship Id="rId31" Type="http://schemas.openxmlformats.org/officeDocument/2006/relationships/hyperlink" Target="https://en.wikipedia.org/wiki/Mode_(statistics)" TargetMode="External"/><Relationship Id="rId44" Type="http://schemas.openxmlformats.org/officeDocument/2006/relationships/hyperlink" Target="https://en.wikipedia.org/wiki/Linear_combination" TargetMode="External"/><Relationship Id="rId52" Type="http://schemas.openxmlformats.org/officeDocument/2006/relationships/image" Target="media/image30.png"/><Relationship Id="rId60" Type="http://schemas.openxmlformats.org/officeDocument/2006/relationships/image" Target="media/image33.png"/><Relationship Id="rId65"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s://www.kaggle.com/grubenm/austin-weather" TargetMode="External"/><Relationship Id="rId14" Type="http://schemas.openxmlformats.org/officeDocument/2006/relationships/hyperlink" Target="http://www.statisticssolutions.com/academic-solutions/membership-resources/member-profile/data-analysis-plan-templates/data-analysis-plan-logistic-regression/" TargetMode="External"/><Relationship Id="rId22" Type="http://schemas.openxmlformats.org/officeDocument/2006/relationships/image" Target="media/image12.png"/><Relationship Id="rId27" Type="http://schemas.openxmlformats.org/officeDocument/2006/relationships/hyperlink" Target="https://en.wikipedia.org/wiki/Ensemble_learning" TargetMode="External"/><Relationship Id="rId30" Type="http://schemas.openxmlformats.org/officeDocument/2006/relationships/hyperlink" Target="https://en.wikipedia.org/wiki/Decision_tree_learning" TargetMode="External"/><Relationship Id="rId35" Type="http://schemas.openxmlformats.org/officeDocument/2006/relationships/image" Target="media/image19.png"/><Relationship Id="rId43" Type="http://schemas.openxmlformats.org/officeDocument/2006/relationships/hyperlink" Target="https://en.wikipedia.org/wiki/Orthogonal" TargetMode="External"/><Relationship Id="rId48" Type="http://schemas.openxmlformats.org/officeDocument/2006/relationships/image" Target="media/image26.png"/><Relationship Id="rId56" Type="http://schemas.openxmlformats.org/officeDocument/2006/relationships/hyperlink" Target="https://en.wikipedia.org/wiki/Independence_(probability_theory)"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9.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24.png"/><Relationship Id="rId5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82B4C-9270-49A7-9C38-81B0F4A13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20</Pages>
  <Words>2192</Words>
  <Characters>12498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dc:creator>
  <cp:lastModifiedBy>Magilan saravanan</cp:lastModifiedBy>
  <cp:revision>8</cp:revision>
  <dcterms:created xsi:type="dcterms:W3CDTF">2018-10-19T11:04:00Z</dcterms:created>
  <dcterms:modified xsi:type="dcterms:W3CDTF">2018-10-21T17:35:00Z</dcterms:modified>
</cp:coreProperties>
</file>